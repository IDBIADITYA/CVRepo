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C3AF0" w:rsidRDefault="00B61A7A" w:rsidP="00B61A7A">
      <w:pPr>
        <w:numPr>
          <w:ilvl w:val="0"/>
          <w:numId w:val="1"/>
        </w:numPr>
        <w:tabs>
          <w:tab w:val="left" w:pos="7830"/>
          <w:tab w:val="left" w:pos="8100"/>
          <w:tab w:val="left" w:pos="8640"/>
          <w:tab w:val="left" w:pos="9090"/>
          <w:tab w:val="left" w:pos="9990"/>
        </w:tabs>
        <w:spacing w:line="240" w:lineRule="atLeast"/>
        <w:ind w:right="540"/>
        <w:jc w:val="center"/>
        <w:rPr>
          <w:rFonts w:cs="Verdana"/>
          <w:sz w:val="36"/>
          <w:szCs w:val="36"/>
        </w:rPr>
      </w:pPr>
      <w:proofErr w:type="spellStart"/>
      <w:r>
        <w:rPr>
          <w:rFonts w:cs="Verdana"/>
          <w:sz w:val="36"/>
          <w:szCs w:val="36"/>
        </w:rPr>
        <w:t>Neeru</w:t>
      </w:r>
      <w:proofErr w:type="spellEnd"/>
      <w:r w:rsidRPr="00B61A7A">
        <w:rPr>
          <w:rFonts w:cs="Verdana"/>
          <w:sz w:val="36"/>
          <w:szCs w:val="36"/>
        </w:rPr>
        <w:t xml:space="preserve"> Sharma</w:t>
      </w:r>
    </w:p>
    <w:p w:rsidR="00B83C3E" w:rsidRPr="00B83C3E" w:rsidRDefault="00B83C3E" w:rsidP="00B83C3E">
      <w:pPr>
        <w:numPr>
          <w:ilvl w:val="0"/>
          <w:numId w:val="1"/>
        </w:numPr>
        <w:tabs>
          <w:tab w:val="left" w:pos="7830"/>
          <w:tab w:val="left" w:pos="8100"/>
          <w:tab w:val="left" w:pos="8640"/>
          <w:tab w:val="left" w:pos="9090"/>
          <w:tab w:val="left" w:pos="9990"/>
        </w:tabs>
        <w:spacing w:line="240" w:lineRule="atLeast"/>
        <w:ind w:right="540"/>
        <w:jc w:val="center"/>
        <w:rPr>
          <w:rFonts w:cs="Verdana"/>
        </w:rPr>
      </w:pPr>
      <w:r w:rsidRPr="00B83C3E">
        <w:rPr>
          <w:rFonts w:cs="Verdana"/>
        </w:rPr>
        <w:t>neeruuditsharma@gmail.com</w:t>
      </w:r>
    </w:p>
    <w:p w:rsidR="00B83C3E" w:rsidRPr="00B83C3E" w:rsidRDefault="00F52D4E" w:rsidP="00B83C3E">
      <w:pPr>
        <w:numPr>
          <w:ilvl w:val="0"/>
          <w:numId w:val="1"/>
        </w:numPr>
        <w:tabs>
          <w:tab w:val="left" w:pos="7830"/>
          <w:tab w:val="left" w:pos="8100"/>
          <w:tab w:val="left" w:pos="8640"/>
          <w:tab w:val="left" w:pos="9090"/>
          <w:tab w:val="left" w:pos="9990"/>
        </w:tabs>
        <w:spacing w:line="240" w:lineRule="atLeast"/>
        <w:ind w:right="540"/>
        <w:jc w:val="center"/>
        <w:rPr>
          <w:rFonts w:cs="Verdana"/>
        </w:rPr>
      </w:pPr>
      <w:r>
        <w:rPr>
          <w:rFonts w:cs="Verdana"/>
        </w:rPr>
        <w:t>Mobile:9136834959</w:t>
      </w:r>
    </w:p>
    <w:p w:rsidR="00B83C3E" w:rsidRPr="00B83C3E" w:rsidRDefault="00782611" w:rsidP="00B83C3E">
      <w:pPr>
        <w:tabs>
          <w:tab w:val="left" w:pos="7830"/>
          <w:tab w:val="left" w:pos="8100"/>
          <w:tab w:val="left" w:pos="8640"/>
          <w:tab w:val="left" w:pos="9090"/>
          <w:tab w:val="left" w:pos="9990"/>
        </w:tabs>
        <w:spacing w:line="240" w:lineRule="atLeast"/>
        <w:ind w:right="540"/>
        <w:jc w:val="right"/>
        <w:rPr>
          <w:rFonts w:cs="Verdana"/>
        </w:rPr>
      </w:pPr>
      <w:r>
        <w:rPr>
          <w:rFonts w:cs="Verdana"/>
          <w:noProof/>
          <w:lang w:eastAsia="en-US"/>
        </w:rPr>
        <w:drawing>
          <wp:inline distT="0" distB="0" distL="0" distR="0">
            <wp:extent cx="733425" cy="981075"/>
            <wp:effectExtent l="19050" t="0" r="9525" b="0"/>
            <wp:docPr id="1" name="Picture 0" descr="Image (2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 (25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92" w:rsidRPr="006D2165" w:rsidRDefault="00826B92" w:rsidP="00826B92">
      <w:pPr>
        <w:pStyle w:val="Heading1"/>
        <w:jc w:val="center"/>
        <w:rPr>
          <w:rFonts w:ascii="Times New Roman" w:hAnsi="Times New Roman"/>
          <w:sz w:val="28"/>
          <w:szCs w:val="28"/>
        </w:rPr>
      </w:pPr>
    </w:p>
    <w:p w:rsidR="00C071B8" w:rsidRDefault="00C071B8" w:rsidP="00826B92">
      <w:pPr>
        <w:tabs>
          <w:tab w:val="left" w:pos="720"/>
        </w:tabs>
        <w:autoSpaceDE w:val="0"/>
        <w:jc w:val="both"/>
        <w:rPr>
          <w:b/>
          <w:u w:val="single"/>
        </w:rPr>
      </w:pPr>
    </w:p>
    <w:p w:rsidR="00BF1B30" w:rsidRPr="001C231D" w:rsidRDefault="00BF1B30" w:rsidP="00826B92">
      <w:pPr>
        <w:tabs>
          <w:tab w:val="left" w:pos="720"/>
        </w:tabs>
        <w:autoSpaceDE w:val="0"/>
        <w:jc w:val="both"/>
        <w:rPr>
          <w:b/>
          <w:u w:val="single"/>
        </w:rPr>
      </w:pPr>
    </w:p>
    <w:p w:rsidR="00086A06" w:rsidRPr="001C231D" w:rsidRDefault="00B82183" w:rsidP="00243F79">
      <w:pPr>
        <w:tabs>
          <w:tab w:val="left" w:pos="720"/>
        </w:tabs>
        <w:autoSpaceDE w:val="0"/>
        <w:jc w:val="both"/>
      </w:pPr>
      <w:r>
        <w:rPr>
          <w:b/>
        </w:rPr>
        <w:t>4</w:t>
      </w:r>
      <w:r w:rsidR="00086A06" w:rsidRPr="001C231D">
        <w:rPr>
          <w:b/>
        </w:rPr>
        <w:t>+ years</w:t>
      </w:r>
      <w:r>
        <w:t xml:space="preserve"> of IT experience </w:t>
      </w:r>
      <w:r w:rsidR="00086A06" w:rsidRPr="001C231D">
        <w:rPr>
          <w:b/>
        </w:rPr>
        <w:t>as a PeopleSoft DBA</w:t>
      </w:r>
      <w:r w:rsidR="00086A06" w:rsidRPr="001C231D">
        <w:t xml:space="preserve"> across all the server platforms and operating systems. </w:t>
      </w:r>
    </w:p>
    <w:p w:rsidR="00086A06" w:rsidRPr="001C231D" w:rsidRDefault="00086A06" w:rsidP="00243F79">
      <w:pPr>
        <w:tabs>
          <w:tab w:val="left" w:pos="720"/>
        </w:tabs>
        <w:autoSpaceDE w:val="0"/>
        <w:jc w:val="both"/>
      </w:pPr>
    </w:p>
    <w:p w:rsidR="00086A06" w:rsidRPr="006D2165" w:rsidRDefault="00086A06" w:rsidP="00243F79">
      <w:pPr>
        <w:tabs>
          <w:tab w:val="left" w:pos="720"/>
        </w:tabs>
        <w:autoSpaceDE w:val="0"/>
        <w:jc w:val="both"/>
      </w:pPr>
      <w:proofErr w:type="gramStart"/>
      <w:r w:rsidRPr="006D2165">
        <w:t>Worked 360 degree in across all support models from offshore and on site and supported c</w:t>
      </w:r>
      <w:r w:rsidR="00C27D85" w:rsidRPr="006D2165">
        <w:t>ustomers across the globe majority</w:t>
      </w:r>
      <w:r w:rsidRPr="006D2165">
        <w:t xml:space="preserve"> in USA and Asia pacific regions.</w:t>
      </w:r>
      <w:proofErr w:type="gramEnd"/>
    </w:p>
    <w:p w:rsidR="00086A06" w:rsidRPr="006D2165" w:rsidRDefault="00086A06" w:rsidP="00243F79">
      <w:pPr>
        <w:tabs>
          <w:tab w:val="left" w:pos="720"/>
        </w:tabs>
        <w:autoSpaceDE w:val="0"/>
        <w:jc w:val="both"/>
      </w:pPr>
    </w:p>
    <w:p w:rsidR="00086A06" w:rsidRPr="006D2165" w:rsidRDefault="00086A06" w:rsidP="00243F79">
      <w:pPr>
        <w:tabs>
          <w:tab w:val="left" w:pos="720"/>
        </w:tabs>
        <w:autoSpaceDE w:val="0"/>
        <w:jc w:val="both"/>
      </w:pPr>
      <w:r w:rsidRPr="006D2165">
        <w:t>Extensively worked on all the ladders of PeopleSoft Production support, Hosting, Provisioning, Capacity Management, Implementation and go live support</w:t>
      </w:r>
    </w:p>
    <w:p w:rsidR="00086A06" w:rsidRPr="006D2165" w:rsidRDefault="00086A06" w:rsidP="00243F79">
      <w:pPr>
        <w:tabs>
          <w:tab w:val="left" w:pos="720"/>
        </w:tabs>
        <w:autoSpaceDE w:val="0"/>
        <w:jc w:val="both"/>
      </w:pPr>
    </w:p>
    <w:p w:rsidR="00086A06" w:rsidRPr="001C231D" w:rsidRDefault="00086A06" w:rsidP="00243F79">
      <w:pPr>
        <w:tabs>
          <w:tab w:val="left" w:pos="720"/>
        </w:tabs>
        <w:autoSpaceDE w:val="0"/>
        <w:jc w:val="both"/>
        <w:rPr>
          <w:b/>
        </w:rPr>
      </w:pPr>
      <w:r w:rsidRPr="006D2165">
        <w:t xml:space="preserve">Along with my technical skills my Strengths are Communication, Mentoring, strategic </w:t>
      </w:r>
      <w:proofErr w:type="gramStart"/>
      <w:r w:rsidRPr="006D2165">
        <w:t>thinking  Client</w:t>
      </w:r>
      <w:proofErr w:type="gramEnd"/>
      <w:r w:rsidRPr="006D2165">
        <w:t xml:space="preserve"> Orientation, Pro activity, Result Orientation, Planning and Management</w:t>
      </w:r>
      <w:r w:rsidRPr="001C231D">
        <w:rPr>
          <w:b/>
        </w:rPr>
        <w:t xml:space="preserve">  </w:t>
      </w:r>
    </w:p>
    <w:p w:rsidR="00086A06" w:rsidRDefault="00086A06" w:rsidP="00243F79">
      <w:pPr>
        <w:tabs>
          <w:tab w:val="left" w:pos="720"/>
        </w:tabs>
        <w:autoSpaceDE w:val="0"/>
        <w:jc w:val="both"/>
      </w:pPr>
    </w:p>
    <w:p w:rsidR="00514D3A" w:rsidRPr="001C231D" w:rsidRDefault="00514D3A" w:rsidP="00243F79">
      <w:pPr>
        <w:tabs>
          <w:tab w:val="left" w:pos="720"/>
        </w:tabs>
        <w:autoSpaceDE w:val="0"/>
        <w:jc w:val="both"/>
      </w:pPr>
    </w:p>
    <w:p w:rsidR="00086A06" w:rsidRPr="001C231D" w:rsidRDefault="00086A06" w:rsidP="00C071B8">
      <w:pPr>
        <w:tabs>
          <w:tab w:val="left" w:pos="720"/>
        </w:tabs>
        <w:autoSpaceDE w:val="0"/>
        <w:ind w:left="144"/>
        <w:jc w:val="both"/>
      </w:pPr>
    </w:p>
    <w:p w:rsidR="00086A06" w:rsidRPr="001C231D" w:rsidRDefault="00086A06" w:rsidP="00F567B2">
      <w:pPr>
        <w:pStyle w:val="Heading1"/>
        <w:tabs>
          <w:tab w:val="clear" w:pos="432"/>
          <w:tab w:val="num" w:pos="-144"/>
        </w:tabs>
        <w:ind w:left="0"/>
        <w:rPr>
          <w:rFonts w:ascii="Times New Roman" w:hAnsi="Times New Roman"/>
          <w:sz w:val="24"/>
        </w:rPr>
      </w:pPr>
      <w:r w:rsidRPr="001C231D">
        <w:rPr>
          <w:rFonts w:ascii="Times New Roman" w:hAnsi="Times New Roman"/>
          <w:sz w:val="24"/>
        </w:rPr>
        <w:t>EXPERIENCE SUMMARY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Experience in administering PeopleSoft Database and PeopleS</w:t>
      </w:r>
      <w:r w:rsidR="002D1D93" w:rsidRPr="001C231D">
        <w:t>oft Applications, on UNIX and Windows</w:t>
      </w:r>
      <w:r w:rsidRPr="001C231D">
        <w:t xml:space="preserve"> environment.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Implementing Pure Internet Architecture (PIA) on Demo, Test, Development, UAT, Stage &amp; Production instances.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People Tools Patching.</w:t>
      </w:r>
    </w:p>
    <w:p w:rsidR="00086A06" w:rsidRPr="001C231D" w:rsidRDefault="002D1D93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Setting up Development E</w:t>
      </w:r>
      <w:r w:rsidR="00086A06" w:rsidRPr="001C231D">
        <w:t>nvironment for PeopleSoft Developers.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Application Server Clustering.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Performing Database Cloning &amp; Refreshing on PeopleSoft instances.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Rapid response to problems and provide Remedial action plans to resolve the problem either through People Connection / Internal Knowledge Base.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 xml:space="preserve">Involved in 24*7 Production Support.  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 xml:space="preserve">Worked in Windows NT, UNIX (Solaris, HP, AIX, </w:t>
      </w:r>
      <w:proofErr w:type="gramStart"/>
      <w:r w:rsidRPr="001C231D">
        <w:t>Linux</w:t>
      </w:r>
      <w:proofErr w:type="gramEnd"/>
      <w:r w:rsidRPr="001C231D">
        <w:t>) environments.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Install, confi</w:t>
      </w:r>
      <w:r w:rsidR="00B82183">
        <w:t>gure, maintain Oracle 8i, 9i, 10g</w:t>
      </w:r>
      <w:proofErr w:type="gramStart"/>
      <w:r w:rsidR="00B82183">
        <w:t>,11</w:t>
      </w:r>
      <w:r w:rsidRPr="001C231D">
        <w:t>g</w:t>
      </w:r>
      <w:proofErr w:type="gramEnd"/>
      <w:r w:rsidRPr="001C231D">
        <w:t xml:space="preserve"> databases and SQL Server on UNIX and NT servers.  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 xml:space="preserve">Applying patches and doing upgrades for Oracle 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Applying MPs, Bundles, Updates to PeopleSoft application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lastRenderedPageBreak/>
        <w:t>Applying TAX Update</w:t>
      </w:r>
    </w:p>
    <w:p w:rsidR="00086A06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>Configuring Change Assistant</w:t>
      </w:r>
    </w:p>
    <w:p w:rsidR="00C071B8" w:rsidRPr="001C231D" w:rsidRDefault="00086A06" w:rsidP="001C231D">
      <w:pPr>
        <w:numPr>
          <w:ilvl w:val="0"/>
          <w:numId w:val="6"/>
        </w:numPr>
        <w:suppressAutoHyphens w:val="0"/>
        <w:ind w:left="720"/>
        <w:jc w:val="both"/>
      </w:pPr>
      <w:r w:rsidRPr="001C231D">
        <w:t xml:space="preserve">Daily activity includes project migration, patching, maintaining </w:t>
      </w:r>
      <w:proofErr w:type="spellStart"/>
      <w:r w:rsidRPr="001C231D">
        <w:t>tablespaces</w:t>
      </w:r>
      <w:proofErr w:type="spellEnd"/>
      <w:r w:rsidRPr="001C231D">
        <w:t xml:space="preserve"> (PSTEMP, PSINDEX etc.), health checking, working with Developers to give permission, upload data through Data Mover etc. &amp; trouble shooting (it includes different issues like Report posting, Report Processing, App Server &amp; web server bouncing, application messaging etc.)</w:t>
      </w:r>
    </w:p>
    <w:p w:rsidR="00086A06" w:rsidRPr="001C231D" w:rsidRDefault="00086A06">
      <w:pPr>
        <w:tabs>
          <w:tab w:val="left" w:pos="3510"/>
        </w:tabs>
      </w:pPr>
      <w:r w:rsidRPr="001C231D">
        <w:tab/>
      </w:r>
    </w:p>
    <w:p w:rsidR="00086A06" w:rsidRPr="001C231D" w:rsidRDefault="00086A06">
      <w:pPr>
        <w:jc w:val="both"/>
        <w:rPr>
          <w:b/>
        </w:rPr>
      </w:pPr>
      <w:r w:rsidRPr="001C231D">
        <w:rPr>
          <w:b/>
        </w:rPr>
        <w:t xml:space="preserve"> CERTIFICATION</w:t>
      </w:r>
    </w:p>
    <w:p w:rsidR="00086A06" w:rsidRPr="001C231D" w:rsidRDefault="00086A06">
      <w:pPr>
        <w:jc w:val="both"/>
      </w:pPr>
    </w:p>
    <w:p w:rsidR="001C231D" w:rsidRDefault="001C231D">
      <w:pPr>
        <w:tabs>
          <w:tab w:val="left" w:pos="2023"/>
          <w:tab w:val="left" w:pos="5143"/>
        </w:tabs>
        <w:snapToGrid w:val="0"/>
        <w:ind w:left="283"/>
        <w:rPr>
          <w:b/>
        </w:rPr>
      </w:pPr>
      <w:r w:rsidRPr="001C231D">
        <w:rPr>
          <w:b/>
        </w:rPr>
        <w:t>Certification</w:t>
      </w:r>
      <w:r w:rsidRPr="001C231D">
        <w:rPr>
          <w:b/>
        </w:rPr>
        <w:tab/>
      </w:r>
      <w:r w:rsidR="007F240E">
        <w:rPr>
          <w:b/>
        </w:rPr>
        <w:t xml:space="preserve"> </w:t>
      </w:r>
      <w:r w:rsidR="007F240E">
        <w:rPr>
          <w:b/>
        </w:rPr>
        <w:tab/>
      </w:r>
      <w:r w:rsidRPr="001C231D">
        <w:rPr>
          <w:b/>
        </w:rPr>
        <w:t>Institute</w:t>
      </w:r>
      <w:r w:rsidRPr="001C231D">
        <w:rPr>
          <w:b/>
        </w:rPr>
        <w:tab/>
      </w:r>
      <w:r w:rsidR="007F240E">
        <w:rPr>
          <w:b/>
        </w:rPr>
        <w:tab/>
      </w:r>
      <w:r w:rsidR="007F240E">
        <w:rPr>
          <w:b/>
        </w:rPr>
        <w:tab/>
      </w:r>
      <w:r w:rsidRPr="001C231D">
        <w:rPr>
          <w:b/>
        </w:rPr>
        <w:t>Year</w:t>
      </w:r>
    </w:p>
    <w:p w:rsidR="0048539C" w:rsidRPr="001C231D" w:rsidRDefault="0048539C">
      <w:pPr>
        <w:tabs>
          <w:tab w:val="left" w:pos="2023"/>
          <w:tab w:val="left" w:pos="5143"/>
        </w:tabs>
        <w:snapToGrid w:val="0"/>
        <w:ind w:left="283"/>
        <w:rPr>
          <w:b/>
        </w:rPr>
      </w:pPr>
    </w:p>
    <w:p w:rsidR="007F240E" w:rsidRDefault="007F240E" w:rsidP="007F240E">
      <w:pPr>
        <w:tabs>
          <w:tab w:val="left" w:pos="2023"/>
          <w:tab w:val="left" w:pos="5143"/>
        </w:tabs>
        <w:snapToGrid w:val="0"/>
        <w:ind w:left="283"/>
      </w:pPr>
      <w:r>
        <w:rPr>
          <w:b/>
        </w:rPr>
        <w:t xml:space="preserve">Oracle 9i </w:t>
      </w:r>
      <w:r>
        <w:rPr>
          <w:b/>
        </w:rPr>
        <w:tab/>
      </w:r>
      <w:r>
        <w:rPr>
          <w:b/>
        </w:rPr>
        <w:tab/>
        <w:t>NIIT</w:t>
      </w:r>
      <w:r w:rsidR="001C231D" w:rsidRPr="001C231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2007</w:t>
      </w:r>
    </w:p>
    <w:p w:rsidR="00DD2BD9" w:rsidRDefault="001C231D" w:rsidP="00DD2BD9">
      <w:pPr>
        <w:tabs>
          <w:tab w:val="left" w:pos="2023"/>
          <w:tab w:val="left" w:pos="5143"/>
        </w:tabs>
        <w:snapToGrid w:val="0"/>
        <w:ind w:left="283"/>
      </w:pPr>
      <w:r w:rsidRPr="001C231D">
        <w:rPr>
          <w:b/>
        </w:rPr>
        <w:t>PeopleSoft System Administratio</w:t>
      </w:r>
      <w:r w:rsidR="007F240E">
        <w:rPr>
          <w:b/>
        </w:rPr>
        <w:t>n</w:t>
      </w:r>
      <w:r w:rsidR="007F240E">
        <w:rPr>
          <w:b/>
        </w:rPr>
        <w:tab/>
      </w:r>
      <w:proofErr w:type="spellStart"/>
      <w:r w:rsidR="004A5DF9">
        <w:rPr>
          <w:b/>
        </w:rPr>
        <w:t>Salken</w:t>
      </w:r>
      <w:proofErr w:type="spellEnd"/>
      <w:r w:rsidR="004A5DF9">
        <w:rPr>
          <w:b/>
        </w:rPr>
        <w:t xml:space="preserve"> Solutions</w:t>
      </w:r>
      <w:r>
        <w:tab/>
      </w:r>
      <w:r>
        <w:tab/>
      </w:r>
      <w:r w:rsidR="00DD2BD9">
        <w:t>2008</w:t>
      </w:r>
    </w:p>
    <w:p w:rsidR="00086A06" w:rsidRDefault="0048539C" w:rsidP="00DD2BD9">
      <w:pPr>
        <w:tabs>
          <w:tab w:val="left" w:pos="2023"/>
          <w:tab w:val="left" w:pos="5143"/>
        </w:tabs>
        <w:snapToGrid w:val="0"/>
        <w:ind w:left="283"/>
        <w:rPr>
          <w:rFonts w:cs="Verdana"/>
          <w:b/>
        </w:rPr>
      </w:pPr>
      <w:r>
        <w:rPr>
          <w:rFonts w:cs="Verdana"/>
          <w:b/>
        </w:rPr>
        <w:t>M</w:t>
      </w:r>
      <w:r w:rsidR="00DD2BD9" w:rsidRPr="00DD2BD9">
        <w:rPr>
          <w:rFonts w:cs="Verdana"/>
          <w:b/>
        </w:rPr>
        <w:t xml:space="preserve">SC in Computer Science  </w:t>
      </w:r>
      <w:r w:rsidR="001C231D" w:rsidRPr="00DD2BD9">
        <w:rPr>
          <w:b/>
        </w:rPr>
        <w:tab/>
      </w:r>
      <w:r w:rsidR="00EA7EFB" w:rsidRPr="00EA7EFB">
        <w:rPr>
          <w:rFonts w:cs="Verdana"/>
          <w:b/>
        </w:rPr>
        <w:t xml:space="preserve">MDU </w:t>
      </w:r>
      <w:proofErr w:type="spellStart"/>
      <w:r w:rsidR="00EA7EFB" w:rsidRPr="00EA7EFB">
        <w:rPr>
          <w:rFonts w:cs="Verdana"/>
          <w:b/>
        </w:rPr>
        <w:t>Rohtak</w:t>
      </w:r>
      <w:proofErr w:type="spellEnd"/>
      <w:r w:rsidR="00EA7EFB">
        <w:rPr>
          <w:rFonts w:cs="Verdana"/>
          <w:b/>
        </w:rPr>
        <w:t xml:space="preserve">                       </w:t>
      </w:r>
      <w:r w:rsidR="00EA7EFB">
        <w:t>2008</w:t>
      </w:r>
      <w:r w:rsidR="00EA7EFB">
        <w:rPr>
          <w:rFonts w:cs="Verdana"/>
          <w:b/>
        </w:rPr>
        <w:t xml:space="preserve"> </w:t>
      </w:r>
    </w:p>
    <w:p w:rsidR="00EA7EFB" w:rsidRPr="00DD2BD9" w:rsidRDefault="00EA7EFB" w:rsidP="00DD2BD9">
      <w:pPr>
        <w:tabs>
          <w:tab w:val="left" w:pos="2023"/>
          <w:tab w:val="left" w:pos="5143"/>
        </w:tabs>
        <w:snapToGrid w:val="0"/>
        <w:ind w:left="283"/>
        <w:rPr>
          <w:b/>
        </w:rPr>
      </w:pPr>
    </w:p>
    <w:p w:rsidR="002A67FD" w:rsidRPr="001C231D" w:rsidRDefault="002A67FD">
      <w:pPr>
        <w:jc w:val="both"/>
        <w:rPr>
          <w:b/>
        </w:rPr>
      </w:pPr>
      <w:r w:rsidRPr="001C231D">
        <w:rPr>
          <w:b/>
        </w:rPr>
        <w:t>WORK EXPERIENCE</w:t>
      </w:r>
    </w:p>
    <w:p w:rsidR="00086A06" w:rsidRPr="001C231D" w:rsidRDefault="00086A06">
      <w:pPr>
        <w:jc w:val="both"/>
        <w:rPr>
          <w:b/>
        </w:rPr>
      </w:pPr>
    </w:p>
    <w:tbl>
      <w:tblPr>
        <w:tblW w:w="11906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3240"/>
        <w:gridCol w:w="2458"/>
        <w:gridCol w:w="1807"/>
        <w:gridCol w:w="3091"/>
      </w:tblGrid>
      <w:tr w:rsidR="007313E7" w:rsidRPr="001C231D" w:rsidTr="006D1C30">
        <w:trPr>
          <w:trHeight w:val="899"/>
        </w:trPr>
        <w:tc>
          <w:tcPr>
            <w:tcW w:w="1310" w:type="dxa"/>
          </w:tcPr>
          <w:p w:rsidR="007313E7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 w:rsidRPr="001C231D">
              <w:rPr>
                <w:b/>
              </w:rPr>
              <w:t>Duration From- To</w:t>
            </w:r>
          </w:p>
        </w:tc>
        <w:tc>
          <w:tcPr>
            <w:tcW w:w="3240" w:type="dxa"/>
          </w:tcPr>
          <w:p w:rsidR="007313E7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 w:rsidRPr="001C231D">
              <w:rPr>
                <w:b/>
              </w:rPr>
              <w:t>Employer’s Name &amp; Address</w:t>
            </w:r>
          </w:p>
        </w:tc>
        <w:tc>
          <w:tcPr>
            <w:tcW w:w="2458" w:type="dxa"/>
          </w:tcPr>
          <w:p w:rsidR="007313E7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 w:rsidRPr="001C231D">
              <w:rPr>
                <w:b/>
              </w:rPr>
              <w:t>Designation duration and brief description of role</w:t>
            </w:r>
          </w:p>
        </w:tc>
        <w:tc>
          <w:tcPr>
            <w:tcW w:w="1807" w:type="dxa"/>
          </w:tcPr>
          <w:p w:rsidR="007313E7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 w:rsidRPr="001C231D">
              <w:rPr>
                <w:b/>
              </w:rPr>
              <w:t>Technical Skills</w:t>
            </w:r>
          </w:p>
        </w:tc>
        <w:tc>
          <w:tcPr>
            <w:tcW w:w="3091" w:type="dxa"/>
          </w:tcPr>
          <w:p w:rsidR="007313E7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 w:rsidRPr="001C231D">
              <w:rPr>
                <w:b/>
              </w:rPr>
              <w:t>Clients</w:t>
            </w:r>
          </w:p>
        </w:tc>
      </w:tr>
      <w:tr w:rsidR="00BF2F3B" w:rsidRPr="001C231D" w:rsidTr="006D1C30">
        <w:trPr>
          <w:trHeight w:val="899"/>
        </w:trPr>
        <w:tc>
          <w:tcPr>
            <w:tcW w:w="1310" w:type="dxa"/>
          </w:tcPr>
          <w:p w:rsidR="00C27D85" w:rsidRPr="001C231D" w:rsidRDefault="004872DD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>1</w:t>
            </w:r>
            <w:bookmarkStart w:id="0" w:name="_GoBack"/>
            <w:bookmarkEnd w:id="0"/>
            <w:r w:rsidR="007313E7">
              <w:rPr>
                <w:b/>
              </w:rPr>
              <w:t xml:space="preserve"> March 2018 to till date</w:t>
            </w:r>
          </w:p>
        </w:tc>
        <w:tc>
          <w:tcPr>
            <w:tcW w:w="3240" w:type="dxa"/>
          </w:tcPr>
          <w:p w:rsidR="00C27D85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proofErr w:type="spellStart"/>
            <w:r>
              <w:rPr>
                <w:b/>
              </w:rPr>
              <w:t>Sidhant</w:t>
            </w:r>
            <w:proofErr w:type="spellEnd"/>
            <w:r>
              <w:rPr>
                <w:b/>
              </w:rPr>
              <w:t xml:space="preserve"> India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</w:t>
            </w:r>
          </w:p>
        </w:tc>
        <w:tc>
          <w:tcPr>
            <w:tcW w:w="2458" w:type="dxa"/>
          </w:tcPr>
          <w:p w:rsidR="00C27D85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>PeopleSoft Admin</w:t>
            </w:r>
          </w:p>
        </w:tc>
        <w:tc>
          <w:tcPr>
            <w:tcW w:w="1807" w:type="dxa"/>
          </w:tcPr>
          <w:p w:rsidR="00C27D85" w:rsidRPr="001C231D" w:rsidRDefault="007313E7" w:rsidP="00086A06">
            <w:pPr>
              <w:tabs>
                <w:tab w:val="left" w:pos="1710"/>
              </w:tabs>
              <w:rPr>
                <w:b/>
              </w:rPr>
            </w:pPr>
            <w:r w:rsidRPr="001C231D">
              <w:t>PeopleSoft &amp; Oracle DBA</w:t>
            </w:r>
          </w:p>
        </w:tc>
        <w:tc>
          <w:tcPr>
            <w:tcW w:w="3091" w:type="dxa"/>
          </w:tcPr>
          <w:p w:rsidR="00C27D85" w:rsidRPr="001C231D" w:rsidRDefault="00C27D85" w:rsidP="00086A06">
            <w:pPr>
              <w:tabs>
                <w:tab w:val="left" w:pos="1710"/>
              </w:tabs>
              <w:rPr>
                <w:b/>
              </w:rPr>
            </w:pPr>
          </w:p>
        </w:tc>
      </w:tr>
      <w:tr w:rsidR="00AD5E79" w:rsidRPr="001C231D" w:rsidTr="006D1C30">
        <w:trPr>
          <w:trHeight w:val="899"/>
        </w:trPr>
        <w:tc>
          <w:tcPr>
            <w:tcW w:w="1310" w:type="dxa"/>
          </w:tcPr>
          <w:p w:rsidR="00AD5E79" w:rsidRPr="001C231D" w:rsidRDefault="006F06DF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>23 April 2013 to 31 March 2014</w:t>
            </w:r>
          </w:p>
        </w:tc>
        <w:tc>
          <w:tcPr>
            <w:tcW w:w="3240" w:type="dxa"/>
          </w:tcPr>
          <w:p w:rsidR="00AD5E79" w:rsidRPr="001C231D" w:rsidRDefault="00AD5E79" w:rsidP="00086A06">
            <w:pPr>
              <w:tabs>
                <w:tab w:val="left" w:pos="1710"/>
              </w:tabs>
              <w:rPr>
                <w:b/>
              </w:rPr>
            </w:pPr>
            <w:proofErr w:type="spellStart"/>
            <w:r>
              <w:rPr>
                <w:b/>
              </w:rPr>
              <w:t>Synova</w:t>
            </w:r>
            <w:proofErr w:type="spellEnd"/>
            <w:r>
              <w:rPr>
                <w:b/>
              </w:rPr>
              <w:t xml:space="preserve"> Innovative Technologies </w:t>
            </w:r>
            <w:proofErr w:type="spellStart"/>
            <w:r>
              <w:rPr>
                <w:b/>
              </w:rPr>
              <w:t>Pvt</w:t>
            </w:r>
            <w:proofErr w:type="spellEnd"/>
            <w:r>
              <w:rPr>
                <w:b/>
              </w:rPr>
              <w:t xml:space="preserve"> Ltd</w:t>
            </w:r>
          </w:p>
        </w:tc>
        <w:tc>
          <w:tcPr>
            <w:tcW w:w="2458" w:type="dxa"/>
          </w:tcPr>
          <w:p w:rsidR="00AD5E79" w:rsidRPr="001C231D" w:rsidRDefault="00AD5E79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 xml:space="preserve">PeopleSoft </w:t>
            </w:r>
            <w:proofErr w:type="spellStart"/>
            <w:r>
              <w:rPr>
                <w:b/>
              </w:rPr>
              <w:t>Dba</w:t>
            </w:r>
            <w:proofErr w:type="spellEnd"/>
          </w:p>
        </w:tc>
        <w:tc>
          <w:tcPr>
            <w:tcW w:w="1807" w:type="dxa"/>
          </w:tcPr>
          <w:p w:rsidR="00AD5E79" w:rsidRPr="001C231D" w:rsidRDefault="00AD5E79" w:rsidP="00086A06">
            <w:pPr>
              <w:tabs>
                <w:tab w:val="left" w:pos="1710"/>
              </w:tabs>
              <w:rPr>
                <w:b/>
              </w:rPr>
            </w:pPr>
            <w:proofErr w:type="spellStart"/>
            <w:r>
              <w:rPr>
                <w:b/>
              </w:rPr>
              <w:t>PeoplwSoft</w:t>
            </w:r>
            <w:proofErr w:type="spellEnd"/>
            <w:r>
              <w:rPr>
                <w:b/>
              </w:rPr>
              <w:t xml:space="preserve"> &amp;Oracle DBA</w:t>
            </w:r>
          </w:p>
        </w:tc>
        <w:tc>
          <w:tcPr>
            <w:tcW w:w="3091" w:type="dxa"/>
          </w:tcPr>
          <w:p w:rsidR="00AD5E79" w:rsidRPr="001C231D" w:rsidRDefault="00AD5E79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 xml:space="preserve">IBM </w:t>
            </w:r>
            <w:proofErr w:type="spellStart"/>
            <w:r>
              <w:rPr>
                <w:b/>
              </w:rPr>
              <w:t>Silokhera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BF2F3B" w:rsidRPr="001C231D" w:rsidTr="006D1C30">
        <w:trPr>
          <w:trHeight w:val="521"/>
        </w:trPr>
        <w:tc>
          <w:tcPr>
            <w:tcW w:w="1310" w:type="dxa"/>
          </w:tcPr>
          <w:p w:rsidR="0042372F" w:rsidRPr="001C231D" w:rsidRDefault="00DD2BD9" w:rsidP="00DD2BD9">
            <w:pPr>
              <w:tabs>
                <w:tab w:val="left" w:pos="1710"/>
              </w:tabs>
            </w:pPr>
            <w:r>
              <w:t>04/04/2012</w:t>
            </w:r>
            <w:r w:rsidR="00BF2F3B">
              <w:t xml:space="preserve"> </w:t>
            </w:r>
            <w:r w:rsidR="006F06DF">
              <w:t>to 19 April 2013</w:t>
            </w:r>
          </w:p>
        </w:tc>
        <w:tc>
          <w:tcPr>
            <w:tcW w:w="3240" w:type="dxa"/>
          </w:tcPr>
          <w:p w:rsidR="0042372F" w:rsidRPr="00BF2F3B" w:rsidRDefault="00DD2BD9" w:rsidP="00086A06">
            <w:pPr>
              <w:tabs>
                <w:tab w:val="left" w:pos="1710"/>
              </w:tabs>
              <w:rPr>
                <w:b/>
              </w:rPr>
            </w:pPr>
            <w:r w:rsidRPr="00BF2F3B">
              <w:rPr>
                <w:b/>
              </w:rPr>
              <w:t xml:space="preserve">EZ Soft Solutions </w:t>
            </w:r>
            <w:proofErr w:type="spellStart"/>
            <w:r w:rsidRPr="00BF2F3B">
              <w:rPr>
                <w:b/>
              </w:rPr>
              <w:t>Pvt</w:t>
            </w:r>
            <w:proofErr w:type="spellEnd"/>
            <w:r w:rsidRPr="00BF2F3B">
              <w:rPr>
                <w:b/>
              </w:rPr>
              <w:t xml:space="preserve"> Ltd</w:t>
            </w:r>
          </w:p>
        </w:tc>
        <w:tc>
          <w:tcPr>
            <w:tcW w:w="2458" w:type="dxa"/>
          </w:tcPr>
          <w:p w:rsidR="0042372F" w:rsidRPr="001C231D" w:rsidRDefault="006D1C30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 xml:space="preserve">PeopleSoft </w:t>
            </w:r>
            <w:proofErr w:type="spellStart"/>
            <w:r>
              <w:rPr>
                <w:b/>
              </w:rPr>
              <w:t>Dba</w:t>
            </w:r>
            <w:proofErr w:type="spellEnd"/>
          </w:p>
        </w:tc>
        <w:tc>
          <w:tcPr>
            <w:tcW w:w="1807" w:type="dxa"/>
          </w:tcPr>
          <w:p w:rsidR="0042372F" w:rsidRPr="001C231D" w:rsidRDefault="0042372F" w:rsidP="00086A06">
            <w:pPr>
              <w:tabs>
                <w:tab w:val="left" w:pos="1710"/>
              </w:tabs>
            </w:pPr>
            <w:r w:rsidRPr="001C231D">
              <w:t>PeopleSoft &amp; Oracle DBA</w:t>
            </w:r>
          </w:p>
        </w:tc>
        <w:tc>
          <w:tcPr>
            <w:tcW w:w="3091" w:type="dxa"/>
          </w:tcPr>
          <w:p w:rsidR="0042372F" w:rsidRDefault="00DD2BD9" w:rsidP="00086A06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 xml:space="preserve">Wipro </w:t>
            </w:r>
            <w:proofErr w:type="spellStart"/>
            <w:r>
              <w:rPr>
                <w:b/>
              </w:rPr>
              <w:t>Infotech</w:t>
            </w:r>
            <w:proofErr w:type="spellEnd"/>
            <w:r w:rsidR="00FA24C6">
              <w:rPr>
                <w:b/>
              </w:rPr>
              <w:t xml:space="preserve">(BITS </w:t>
            </w:r>
            <w:proofErr w:type="spellStart"/>
            <w:r w:rsidR="00FA24C6">
              <w:rPr>
                <w:b/>
              </w:rPr>
              <w:t>Pillani</w:t>
            </w:r>
            <w:proofErr w:type="spellEnd"/>
            <w:r w:rsidR="00FA24C6">
              <w:rPr>
                <w:b/>
              </w:rPr>
              <w:t xml:space="preserve"> Project)</w:t>
            </w:r>
          </w:p>
          <w:p w:rsidR="0042372F" w:rsidRDefault="0042372F" w:rsidP="00086A06">
            <w:pPr>
              <w:tabs>
                <w:tab w:val="left" w:pos="1710"/>
              </w:tabs>
              <w:rPr>
                <w:b/>
              </w:rPr>
            </w:pPr>
          </w:p>
          <w:p w:rsidR="0042372F" w:rsidRPr="001C231D" w:rsidRDefault="0042372F" w:rsidP="00086A06">
            <w:pPr>
              <w:tabs>
                <w:tab w:val="left" w:pos="1710"/>
              </w:tabs>
              <w:rPr>
                <w:b/>
              </w:rPr>
            </w:pPr>
          </w:p>
        </w:tc>
      </w:tr>
      <w:tr w:rsidR="006D1C30" w:rsidRPr="001C231D" w:rsidTr="006D1C30">
        <w:trPr>
          <w:trHeight w:val="521"/>
        </w:trPr>
        <w:tc>
          <w:tcPr>
            <w:tcW w:w="1310" w:type="dxa"/>
          </w:tcPr>
          <w:p w:rsidR="006D1C30" w:rsidRPr="001C231D" w:rsidRDefault="006D1C30" w:rsidP="00C869B3">
            <w:pPr>
              <w:tabs>
                <w:tab w:val="left" w:pos="1710"/>
              </w:tabs>
            </w:pPr>
            <w:r>
              <w:t>02/02/2008 to 28/03/2012</w:t>
            </w:r>
          </w:p>
        </w:tc>
        <w:tc>
          <w:tcPr>
            <w:tcW w:w="3240" w:type="dxa"/>
          </w:tcPr>
          <w:p w:rsidR="006D1C30" w:rsidRPr="001C231D" w:rsidRDefault="006D1C30" w:rsidP="00C869B3">
            <w:pPr>
              <w:tabs>
                <w:tab w:val="left" w:pos="1710"/>
              </w:tabs>
              <w:rPr>
                <w:b/>
              </w:rPr>
            </w:pPr>
            <w:proofErr w:type="spellStart"/>
            <w:r>
              <w:rPr>
                <w:b/>
              </w:rPr>
              <w:t>Salken</w:t>
            </w:r>
            <w:proofErr w:type="spellEnd"/>
            <w:r>
              <w:rPr>
                <w:b/>
              </w:rPr>
              <w:t xml:space="preserve"> Solutions</w:t>
            </w:r>
          </w:p>
        </w:tc>
        <w:tc>
          <w:tcPr>
            <w:tcW w:w="2458" w:type="dxa"/>
          </w:tcPr>
          <w:p w:rsidR="006D1C30" w:rsidRPr="001C231D" w:rsidRDefault="006D1C30" w:rsidP="00C869B3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 xml:space="preserve">PeopleSoft </w:t>
            </w:r>
            <w:proofErr w:type="spellStart"/>
            <w:r>
              <w:rPr>
                <w:b/>
              </w:rPr>
              <w:t>Dba</w:t>
            </w:r>
            <w:proofErr w:type="spellEnd"/>
          </w:p>
        </w:tc>
        <w:tc>
          <w:tcPr>
            <w:tcW w:w="1807" w:type="dxa"/>
          </w:tcPr>
          <w:p w:rsidR="006D1C30" w:rsidRPr="001C231D" w:rsidRDefault="006D1C30" w:rsidP="00C869B3">
            <w:pPr>
              <w:tabs>
                <w:tab w:val="left" w:pos="1710"/>
              </w:tabs>
            </w:pPr>
            <w:r w:rsidRPr="001C231D">
              <w:t>PeopleSoft &amp; Oracle DBA</w:t>
            </w:r>
          </w:p>
        </w:tc>
        <w:tc>
          <w:tcPr>
            <w:tcW w:w="3091" w:type="dxa"/>
          </w:tcPr>
          <w:p w:rsidR="006D1C30" w:rsidRDefault="006D1C30" w:rsidP="00C869B3">
            <w:pPr>
              <w:tabs>
                <w:tab w:val="left" w:pos="1710"/>
              </w:tabs>
              <w:rPr>
                <w:b/>
              </w:rPr>
            </w:pPr>
            <w:r>
              <w:rPr>
                <w:b/>
              </w:rPr>
              <w:t>India Today</w:t>
            </w:r>
          </w:p>
          <w:p w:rsidR="006D1C30" w:rsidRDefault="006D1C30" w:rsidP="00C869B3">
            <w:pPr>
              <w:tabs>
                <w:tab w:val="left" w:pos="1710"/>
              </w:tabs>
              <w:rPr>
                <w:b/>
              </w:rPr>
            </w:pPr>
          </w:p>
          <w:p w:rsidR="006D1C30" w:rsidRPr="001C231D" w:rsidRDefault="006D1C30" w:rsidP="00C869B3">
            <w:pPr>
              <w:tabs>
                <w:tab w:val="left" w:pos="1710"/>
              </w:tabs>
              <w:rPr>
                <w:b/>
              </w:rPr>
            </w:pPr>
          </w:p>
        </w:tc>
      </w:tr>
    </w:tbl>
    <w:p w:rsidR="004353F6" w:rsidRPr="001C231D" w:rsidRDefault="004353F6">
      <w:pPr>
        <w:jc w:val="both"/>
        <w:rPr>
          <w:b/>
        </w:rPr>
      </w:pPr>
    </w:p>
    <w:p w:rsidR="00086A06" w:rsidRPr="001C231D" w:rsidRDefault="00086A06">
      <w:pPr>
        <w:jc w:val="both"/>
      </w:pPr>
      <w:r w:rsidRPr="001C231D">
        <w:rPr>
          <w:b/>
        </w:rPr>
        <w:t>PROJECT EXPERIENCE</w:t>
      </w:r>
      <w:r w:rsidRPr="001C231D">
        <w:t xml:space="preserve"> </w:t>
      </w:r>
    </w:p>
    <w:p w:rsidR="002249BB" w:rsidRDefault="002249BB">
      <w:pPr>
        <w:jc w:val="both"/>
      </w:pPr>
    </w:p>
    <w:p w:rsidR="009D3709" w:rsidRPr="001C231D" w:rsidRDefault="009D3709" w:rsidP="009D3709">
      <w:pPr>
        <w:snapToGrid w:val="0"/>
        <w:rPr>
          <w:b/>
        </w:rPr>
      </w:pPr>
      <w:r w:rsidRPr="001C231D">
        <w:rPr>
          <w:b/>
        </w:rPr>
        <w:t>Project Name</w:t>
      </w:r>
      <w:r w:rsidRPr="001C231D">
        <w:rPr>
          <w:b/>
        </w:rPr>
        <w:tab/>
      </w:r>
      <w:r w:rsidRPr="001C231D">
        <w:t xml:space="preserve">:  </w:t>
      </w:r>
      <w:r w:rsidRPr="001C231D">
        <w:rPr>
          <w:b/>
        </w:rPr>
        <w:t>Pre and Post implementation Production Support</w:t>
      </w:r>
      <w:r>
        <w:rPr>
          <w:b/>
        </w:rPr>
        <w:t xml:space="preserve"> of </w:t>
      </w:r>
      <w:proofErr w:type="gramStart"/>
      <w:r>
        <w:rPr>
          <w:b/>
        </w:rPr>
        <w:t>PeopleSoft  H</w:t>
      </w:r>
      <w:r w:rsidR="00D201EF">
        <w:rPr>
          <w:b/>
        </w:rPr>
        <w:t>RMS</w:t>
      </w:r>
      <w:proofErr w:type="gramEnd"/>
      <w:r>
        <w:rPr>
          <w:b/>
        </w:rPr>
        <w:t xml:space="preserve">, </w:t>
      </w:r>
      <w:r w:rsidR="00B83C3E">
        <w:rPr>
          <w:b/>
        </w:rPr>
        <w:t>Campus Solutions, FCM</w:t>
      </w:r>
      <w:r w:rsidRPr="001C231D">
        <w:rPr>
          <w:b/>
        </w:rPr>
        <w:t xml:space="preserve"> Software</w:t>
      </w:r>
      <w:r w:rsidR="0033402B">
        <w:rPr>
          <w:b/>
        </w:rPr>
        <w:t xml:space="preserve"> (BITS-- </w:t>
      </w:r>
      <w:proofErr w:type="spellStart"/>
      <w:r w:rsidR="0033402B">
        <w:rPr>
          <w:b/>
        </w:rPr>
        <w:t>Pillani</w:t>
      </w:r>
      <w:proofErr w:type="spellEnd"/>
      <w:r>
        <w:rPr>
          <w:b/>
        </w:rPr>
        <w:t>)</w:t>
      </w:r>
    </w:p>
    <w:p w:rsidR="00BF1B30" w:rsidRDefault="009D3709" w:rsidP="00BF1B30">
      <w:pPr>
        <w:tabs>
          <w:tab w:val="left" w:pos="3192"/>
        </w:tabs>
        <w:snapToGrid w:val="0"/>
        <w:rPr>
          <w:b/>
        </w:rPr>
      </w:pPr>
      <w:r w:rsidRPr="001C231D">
        <w:rPr>
          <w:b/>
        </w:rPr>
        <w:t xml:space="preserve">Role                </w:t>
      </w:r>
      <w:r w:rsidRPr="001C231D">
        <w:t>:</w:t>
      </w:r>
      <w:r>
        <w:rPr>
          <w:b/>
        </w:rPr>
        <w:t xml:space="preserve"> </w:t>
      </w:r>
      <w:r w:rsidR="00BF1B30">
        <w:rPr>
          <w:b/>
        </w:rPr>
        <w:t>Sr. Analyst Business Systems Analysis</w:t>
      </w:r>
      <w:r w:rsidR="00BF1B30" w:rsidRPr="001C231D">
        <w:rPr>
          <w:b/>
        </w:rPr>
        <w:t xml:space="preserve"> </w:t>
      </w:r>
    </w:p>
    <w:p w:rsidR="00FA24C6" w:rsidRDefault="009D3709" w:rsidP="00FA24C6">
      <w:pPr>
        <w:tabs>
          <w:tab w:val="left" w:pos="3192"/>
        </w:tabs>
        <w:snapToGrid w:val="0"/>
        <w:rPr>
          <w:b/>
        </w:rPr>
      </w:pPr>
      <w:proofErr w:type="gramStart"/>
      <w:r w:rsidRPr="001C231D">
        <w:rPr>
          <w:b/>
        </w:rPr>
        <w:t>Environment</w:t>
      </w:r>
      <w:r w:rsidR="00BF1B30">
        <w:rPr>
          <w:b/>
        </w:rPr>
        <w:t xml:space="preserve"> </w:t>
      </w:r>
      <w:r w:rsidRPr="001C231D">
        <w:t>:</w:t>
      </w:r>
      <w:proofErr w:type="gramEnd"/>
      <w:r w:rsidR="00BF1B30">
        <w:rPr>
          <w:b/>
        </w:rPr>
        <w:t xml:space="preserve"> PT8.5</w:t>
      </w:r>
      <w:r w:rsidR="00FA24C6">
        <w:rPr>
          <w:b/>
        </w:rPr>
        <w:t>x, HCM,,</w:t>
      </w:r>
      <w:proofErr w:type="spellStart"/>
      <w:r w:rsidR="00FA24C6">
        <w:rPr>
          <w:b/>
        </w:rPr>
        <w:t>FCM,Campus</w:t>
      </w:r>
      <w:proofErr w:type="spellEnd"/>
      <w:r w:rsidR="00FA24C6">
        <w:rPr>
          <w:b/>
        </w:rPr>
        <w:t xml:space="preserve"> Solutions</w:t>
      </w:r>
      <w:r>
        <w:rPr>
          <w:b/>
        </w:rPr>
        <w:t xml:space="preserve"> 9,  </w:t>
      </w:r>
      <w:proofErr w:type="spellStart"/>
      <w:r>
        <w:rPr>
          <w:b/>
        </w:rPr>
        <w:t>Weblogic</w:t>
      </w:r>
      <w:proofErr w:type="spellEnd"/>
      <w:r>
        <w:rPr>
          <w:b/>
        </w:rPr>
        <w:t xml:space="preserve"> 9</w:t>
      </w:r>
      <w:r w:rsidRPr="001C231D">
        <w:rPr>
          <w:b/>
        </w:rPr>
        <w:t xml:space="preserve">/ </w:t>
      </w:r>
      <w:r>
        <w:rPr>
          <w:b/>
        </w:rPr>
        <w:t>Tuxedo 9</w:t>
      </w:r>
      <w:r w:rsidRPr="001C231D">
        <w:rPr>
          <w:b/>
        </w:rPr>
        <w:t xml:space="preserve">  a</w:t>
      </w:r>
      <w:r w:rsidR="00FA24C6">
        <w:rPr>
          <w:b/>
        </w:rPr>
        <w:t xml:space="preserve">nd </w:t>
      </w:r>
    </w:p>
    <w:p w:rsidR="009D3709" w:rsidRPr="001C231D" w:rsidRDefault="00FA24C6" w:rsidP="00FA24C6">
      <w:pPr>
        <w:tabs>
          <w:tab w:val="left" w:pos="3192"/>
        </w:tabs>
        <w:snapToGrid w:val="0"/>
        <w:rPr>
          <w:b/>
        </w:rPr>
      </w:pPr>
      <w:r>
        <w:rPr>
          <w:b/>
        </w:rPr>
        <w:t xml:space="preserve">                          Oracle 11g </w:t>
      </w:r>
    </w:p>
    <w:p w:rsidR="009D3709" w:rsidRPr="001C231D" w:rsidRDefault="009D3709" w:rsidP="009D3709">
      <w:pPr>
        <w:tabs>
          <w:tab w:val="left" w:pos="3192"/>
        </w:tabs>
        <w:snapToGrid w:val="0"/>
        <w:rPr>
          <w:b/>
        </w:rPr>
      </w:pPr>
      <w:r w:rsidRPr="001C231D">
        <w:rPr>
          <w:b/>
          <w:bCs/>
        </w:rPr>
        <w:lastRenderedPageBreak/>
        <w:t xml:space="preserve">Duration </w:t>
      </w:r>
      <w:r>
        <w:rPr>
          <w:b/>
          <w:bCs/>
        </w:rPr>
        <w:t xml:space="preserve">        </w:t>
      </w:r>
      <w:r w:rsidRPr="001C231D">
        <w:rPr>
          <w:bCs/>
        </w:rPr>
        <w:t>:</w:t>
      </w:r>
      <w:r w:rsidRPr="001C231D">
        <w:rPr>
          <w:b/>
          <w:bCs/>
        </w:rPr>
        <w:t xml:space="preserve">  </w:t>
      </w:r>
      <w:r w:rsidR="00FA24C6">
        <w:rPr>
          <w:b/>
        </w:rPr>
        <w:t>April 2012</w:t>
      </w:r>
      <w:r>
        <w:rPr>
          <w:b/>
        </w:rPr>
        <w:t xml:space="preserve"> – Till Date </w:t>
      </w:r>
    </w:p>
    <w:p w:rsidR="009D3709" w:rsidRPr="001C231D" w:rsidRDefault="009D3709" w:rsidP="009D3709">
      <w:pPr>
        <w:tabs>
          <w:tab w:val="left" w:pos="3192"/>
        </w:tabs>
        <w:snapToGrid w:val="0"/>
        <w:rPr>
          <w:b/>
        </w:rPr>
      </w:pPr>
      <w:r w:rsidRPr="001C231D">
        <w:rPr>
          <w:b/>
          <w:bCs/>
        </w:rPr>
        <w:t>Tools Used</w:t>
      </w:r>
      <w:r>
        <w:rPr>
          <w:b/>
          <w:bCs/>
        </w:rPr>
        <w:t xml:space="preserve">      </w:t>
      </w:r>
      <w:r w:rsidRPr="001C231D">
        <w:rPr>
          <w:bCs/>
        </w:rPr>
        <w:t>:</w:t>
      </w:r>
      <w:r w:rsidRPr="001C231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BF1B30">
        <w:rPr>
          <w:b/>
        </w:rPr>
        <w:t>People tools 8.5x</w:t>
      </w:r>
    </w:p>
    <w:p w:rsidR="009D3709" w:rsidRDefault="009D3709" w:rsidP="009D3709">
      <w:pPr>
        <w:jc w:val="both"/>
        <w:rPr>
          <w:b/>
        </w:rPr>
      </w:pPr>
    </w:p>
    <w:p w:rsidR="00FA24C6" w:rsidRDefault="00FA24C6" w:rsidP="009D3709">
      <w:pPr>
        <w:jc w:val="both"/>
        <w:rPr>
          <w:b/>
        </w:rPr>
      </w:pPr>
    </w:p>
    <w:p w:rsidR="00FA24C6" w:rsidRDefault="00FA24C6" w:rsidP="009D3709">
      <w:pPr>
        <w:jc w:val="both"/>
        <w:rPr>
          <w:b/>
        </w:rPr>
      </w:pPr>
    </w:p>
    <w:p w:rsidR="00FA24C6" w:rsidRDefault="00FA24C6" w:rsidP="009D3709">
      <w:pPr>
        <w:jc w:val="both"/>
        <w:rPr>
          <w:b/>
        </w:rPr>
      </w:pPr>
    </w:p>
    <w:p w:rsidR="00FA24C6" w:rsidRDefault="00FA24C6" w:rsidP="009D3709">
      <w:pPr>
        <w:jc w:val="both"/>
        <w:rPr>
          <w:b/>
        </w:rPr>
      </w:pPr>
    </w:p>
    <w:p w:rsidR="00FA24C6" w:rsidRDefault="00FA24C6" w:rsidP="009D3709">
      <w:pPr>
        <w:jc w:val="both"/>
        <w:rPr>
          <w:b/>
        </w:rPr>
      </w:pPr>
    </w:p>
    <w:p w:rsidR="00FA24C6" w:rsidRDefault="00FA24C6" w:rsidP="009D3709">
      <w:pPr>
        <w:jc w:val="both"/>
        <w:rPr>
          <w:b/>
        </w:rPr>
      </w:pPr>
    </w:p>
    <w:p w:rsidR="009D3709" w:rsidRPr="001C231D" w:rsidRDefault="009D3709" w:rsidP="009D3709">
      <w:pPr>
        <w:jc w:val="both"/>
        <w:rPr>
          <w:b/>
        </w:rPr>
      </w:pPr>
      <w:r w:rsidRPr="001C231D">
        <w:rPr>
          <w:b/>
        </w:rPr>
        <w:t>Roles and Responsibilities:</w:t>
      </w:r>
    </w:p>
    <w:p w:rsidR="009D3709" w:rsidRDefault="009D3709" w:rsidP="009D3709">
      <w:pPr>
        <w:jc w:val="both"/>
      </w:pP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b/>
          <w:bCs/>
          <w:u w:val="single"/>
        </w:rPr>
      </w:pPr>
      <w:r w:rsidRPr="00557322">
        <w:rPr>
          <w:rFonts w:ascii="Cambria" w:hAnsi="Cambria"/>
          <w:lang w:val="en-GB"/>
        </w:rPr>
        <w:t>Handling production support calls 24*7.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b/>
          <w:bCs/>
          <w:u w:val="single"/>
        </w:rPr>
      </w:pPr>
      <w:r w:rsidRPr="00557322">
        <w:rPr>
          <w:rFonts w:ascii="Cambria" w:hAnsi="Cambria" w:cs="Arial"/>
          <w:snapToGrid w:val="0"/>
        </w:rPr>
        <w:t>Installations of Database Servers, Web servers and Application Server.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Tools and Application Upgrade and patches  (Minor releases and Service Packs)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contextualSpacing/>
        <w:jc w:val="both"/>
        <w:rPr>
          <w:rFonts w:ascii="Cambria" w:hAnsi="Cambria"/>
          <w:b/>
          <w:bCs/>
          <w:u w:val="single"/>
        </w:rPr>
      </w:pPr>
      <w:r w:rsidRPr="00557322">
        <w:rPr>
          <w:rFonts w:ascii="Cambria" w:hAnsi="Cambria"/>
          <w:snapToGrid w:val="0"/>
        </w:rPr>
        <w:t xml:space="preserve">Implementation of PeopleSoft application, tools, </w:t>
      </w:r>
      <w:proofErr w:type="spellStart"/>
      <w:r w:rsidRPr="00557322">
        <w:rPr>
          <w:rFonts w:ascii="Cambria" w:hAnsi="Cambria"/>
          <w:snapToGrid w:val="0"/>
        </w:rPr>
        <w:t>Weblogic</w:t>
      </w:r>
      <w:proofErr w:type="spellEnd"/>
      <w:r w:rsidRPr="00557322">
        <w:rPr>
          <w:rFonts w:ascii="Cambria" w:hAnsi="Cambria"/>
          <w:snapToGrid w:val="0"/>
        </w:rPr>
        <w:t xml:space="preserve">, Application servers. 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Analysis of production issues raised by clients and providing solutions</w:t>
      </w:r>
    </w:p>
    <w:p w:rsidR="009D3709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Technical analysis of patches.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>
        <w:rPr>
          <w:rFonts w:ascii="Cambria" w:hAnsi="Cambria"/>
          <w:lang w:val="en-GB"/>
        </w:rPr>
        <w:t xml:space="preserve">Perform Instance verification </w:t>
      </w:r>
      <w:proofErr w:type="gramStart"/>
      <w:r>
        <w:rPr>
          <w:rFonts w:ascii="Cambria" w:hAnsi="Cambria"/>
          <w:lang w:val="en-GB"/>
        </w:rPr>
        <w:t>tests(</w:t>
      </w:r>
      <w:proofErr w:type="gramEnd"/>
      <w:r>
        <w:rPr>
          <w:rFonts w:ascii="Cambria" w:hAnsi="Cambria"/>
          <w:lang w:val="en-GB"/>
        </w:rPr>
        <w:t>IVT).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Report Node configuration &amp; Setting.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Cleaning up the Cache of Web server, Application Server &amp; Process Scheduler.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Database Health check and Space Management.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Crystal Report Installation.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Executing DDD Audit and SYS Audit.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Generating Compare Reports.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Configuring</w:t>
      </w:r>
      <w:r>
        <w:rPr>
          <w:rFonts w:ascii="Cambria" w:hAnsi="Cambria" w:cs="Arial"/>
          <w:snapToGrid w:val="0"/>
        </w:rPr>
        <w:t xml:space="preserve"> and monitoring </w:t>
      </w:r>
      <w:r w:rsidRPr="00557322">
        <w:rPr>
          <w:rFonts w:ascii="Cambria" w:hAnsi="Cambria" w:cs="Arial"/>
          <w:snapToGrid w:val="0"/>
        </w:rPr>
        <w:t>P</w:t>
      </w:r>
      <w:r>
        <w:rPr>
          <w:rFonts w:ascii="Cambria" w:hAnsi="Cambria" w:cs="Arial"/>
          <w:snapToGrid w:val="0"/>
        </w:rPr>
        <w:t>rocess Scheduler and troubleshooting various issues related.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spacing w:line="276" w:lineRule="auto"/>
        <w:contextualSpacing/>
        <w:jc w:val="both"/>
        <w:rPr>
          <w:rFonts w:ascii="Cambria" w:hAnsi="Cambria" w:cs="Arial"/>
          <w:snapToGrid w:val="0"/>
        </w:rPr>
      </w:pPr>
      <w:r w:rsidRPr="00557322">
        <w:rPr>
          <w:rFonts w:ascii="Cambria" w:hAnsi="Cambria" w:cs="Arial"/>
          <w:snapToGrid w:val="0"/>
        </w:rPr>
        <w:t>Troubleshooting Tuxedo Application Server, Process Scheduler &amp; Web Server.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Setup Application Security using User Profiles, Roles and Permission lists</w:t>
      </w:r>
      <w:r>
        <w:rPr>
          <w:rFonts w:ascii="Cambria" w:hAnsi="Cambria"/>
          <w:lang w:val="en-GB"/>
        </w:rPr>
        <w:t>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Applying database related patches based on user requirements.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Generating reports.</w:t>
      </w:r>
    </w:p>
    <w:p w:rsidR="009D3709" w:rsidRPr="00557322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557322">
        <w:rPr>
          <w:rFonts w:ascii="Cambria" w:hAnsi="Cambria"/>
          <w:lang w:val="en-GB"/>
        </w:rPr>
        <w:t>Refreshing PeopleSoft test environment for synchronisation to production.</w:t>
      </w:r>
    </w:p>
    <w:p w:rsidR="009D3709" w:rsidRPr="004E7594" w:rsidRDefault="009D3709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Book Antiqua" w:hAnsi="Book Antiqua"/>
          <w:sz w:val="20"/>
          <w:szCs w:val="20"/>
          <w:lang w:val="en-GB"/>
        </w:rPr>
      </w:pPr>
      <w:r w:rsidRPr="00557322">
        <w:rPr>
          <w:rFonts w:ascii="Cambria" w:hAnsi="Cambria"/>
          <w:lang w:val="en-GB"/>
        </w:rPr>
        <w:t>For the performance improvement, refreshing the production environment.</w:t>
      </w:r>
    </w:p>
    <w:p w:rsidR="009D3709" w:rsidRDefault="009D3709">
      <w:pPr>
        <w:jc w:val="both"/>
      </w:pPr>
    </w:p>
    <w:p w:rsidR="009D3709" w:rsidRDefault="009D3709">
      <w:pPr>
        <w:jc w:val="both"/>
      </w:pPr>
    </w:p>
    <w:p w:rsidR="009D3709" w:rsidRPr="001C231D" w:rsidRDefault="009D3709">
      <w:pPr>
        <w:jc w:val="both"/>
      </w:pPr>
    </w:p>
    <w:p w:rsidR="001C231D" w:rsidRPr="001C231D" w:rsidRDefault="001C231D" w:rsidP="001C231D">
      <w:pPr>
        <w:snapToGrid w:val="0"/>
        <w:rPr>
          <w:b/>
        </w:rPr>
      </w:pPr>
      <w:r w:rsidRPr="001C231D">
        <w:rPr>
          <w:b/>
        </w:rPr>
        <w:t>Project Name</w:t>
      </w:r>
      <w:r w:rsidRPr="001C231D">
        <w:rPr>
          <w:b/>
        </w:rPr>
        <w:tab/>
      </w:r>
      <w:r w:rsidRPr="001C231D">
        <w:t xml:space="preserve">:  </w:t>
      </w:r>
      <w:r w:rsidRPr="001C231D">
        <w:rPr>
          <w:b/>
        </w:rPr>
        <w:t>Pre and Post implementation Production Support</w:t>
      </w:r>
      <w:r>
        <w:rPr>
          <w:b/>
        </w:rPr>
        <w:t xml:space="preserve"> </w:t>
      </w:r>
      <w:r w:rsidRPr="001C231D">
        <w:rPr>
          <w:b/>
        </w:rPr>
        <w:t>of</w:t>
      </w:r>
      <w:r>
        <w:rPr>
          <w:b/>
        </w:rPr>
        <w:t xml:space="preserve"> PeopleSoft </w:t>
      </w:r>
      <w:r w:rsidRPr="001C231D">
        <w:rPr>
          <w:b/>
        </w:rPr>
        <w:t>HCM</w:t>
      </w:r>
      <w:proofErr w:type="gramStart"/>
      <w:r w:rsidRPr="001C231D">
        <w:rPr>
          <w:b/>
        </w:rPr>
        <w:t>,FCM,CRM</w:t>
      </w:r>
      <w:proofErr w:type="gramEnd"/>
      <w:r w:rsidRPr="001C231D">
        <w:rPr>
          <w:b/>
        </w:rPr>
        <w:t xml:space="preserve">  Software.</w:t>
      </w:r>
      <w:r w:rsidR="00FA24C6">
        <w:rPr>
          <w:b/>
        </w:rPr>
        <w:t>(India Today)</w:t>
      </w:r>
    </w:p>
    <w:p w:rsidR="001C231D" w:rsidRPr="001C231D" w:rsidRDefault="001C231D" w:rsidP="00A85E15">
      <w:pPr>
        <w:tabs>
          <w:tab w:val="left" w:pos="1710"/>
        </w:tabs>
        <w:rPr>
          <w:b/>
        </w:rPr>
      </w:pPr>
      <w:r w:rsidRPr="001C231D">
        <w:rPr>
          <w:b/>
        </w:rPr>
        <w:t xml:space="preserve">Role              </w:t>
      </w:r>
      <w:r>
        <w:rPr>
          <w:b/>
        </w:rPr>
        <w:tab/>
      </w:r>
      <w:r w:rsidRPr="001C231D">
        <w:t>:</w:t>
      </w:r>
      <w:r w:rsidRPr="001C231D">
        <w:rPr>
          <w:b/>
        </w:rPr>
        <w:t xml:space="preserve"> </w:t>
      </w:r>
      <w:r>
        <w:rPr>
          <w:b/>
        </w:rPr>
        <w:tab/>
      </w:r>
      <w:r w:rsidR="00FA24C6">
        <w:rPr>
          <w:b/>
        </w:rPr>
        <w:t>PeopleSoft DBA</w:t>
      </w:r>
    </w:p>
    <w:p w:rsidR="001C231D" w:rsidRPr="001C231D" w:rsidRDefault="001C231D" w:rsidP="00DB295F">
      <w:pPr>
        <w:tabs>
          <w:tab w:val="left" w:pos="3192"/>
        </w:tabs>
        <w:snapToGrid w:val="0"/>
        <w:rPr>
          <w:b/>
        </w:rPr>
      </w:pPr>
    </w:p>
    <w:p w:rsidR="001C231D" w:rsidRDefault="001C231D" w:rsidP="001C231D">
      <w:pPr>
        <w:snapToGrid w:val="0"/>
        <w:rPr>
          <w:b/>
        </w:rPr>
      </w:pPr>
      <w:r w:rsidRPr="001C231D">
        <w:rPr>
          <w:b/>
        </w:rPr>
        <w:t>Environment</w:t>
      </w:r>
      <w:r w:rsidRPr="001C231D">
        <w:rPr>
          <w:b/>
        </w:rPr>
        <w:tab/>
      </w:r>
      <w:r>
        <w:rPr>
          <w:b/>
        </w:rPr>
        <w:t xml:space="preserve">     </w:t>
      </w:r>
      <w:r w:rsidRPr="001C231D">
        <w:rPr>
          <w:b/>
        </w:rPr>
        <w:t xml:space="preserve">: </w:t>
      </w:r>
      <w:r>
        <w:rPr>
          <w:b/>
        </w:rPr>
        <w:tab/>
      </w:r>
      <w:r w:rsidR="00FA24C6">
        <w:rPr>
          <w:b/>
        </w:rPr>
        <w:t>PT8.51, HCM</w:t>
      </w:r>
      <w:proofErr w:type="gramStart"/>
      <w:r w:rsidR="00FA24C6">
        <w:rPr>
          <w:b/>
        </w:rPr>
        <w:t>,CRM,FCM</w:t>
      </w:r>
      <w:proofErr w:type="gramEnd"/>
      <w:r w:rsidRPr="001C231D">
        <w:rPr>
          <w:b/>
        </w:rPr>
        <w:t xml:space="preserve">  Web logic 10/ </w:t>
      </w:r>
    </w:p>
    <w:p w:rsidR="001C231D" w:rsidRPr="001C231D" w:rsidRDefault="001C231D" w:rsidP="00FA24C6">
      <w:pPr>
        <w:snapToGrid w:val="0"/>
        <w:ind w:left="1440" w:firstLine="720"/>
        <w:rPr>
          <w:b/>
        </w:rPr>
      </w:pPr>
      <w:r w:rsidRPr="001C231D">
        <w:rPr>
          <w:b/>
        </w:rPr>
        <w:t xml:space="preserve">Tuxedo </w:t>
      </w:r>
      <w:proofErr w:type="gramStart"/>
      <w:r w:rsidRPr="001C231D">
        <w:rPr>
          <w:b/>
        </w:rPr>
        <w:t>10  and</w:t>
      </w:r>
      <w:proofErr w:type="gramEnd"/>
      <w:r w:rsidRPr="001C231D">
        <w:rPr>
          <w:b/>
        </w:rPr>
        <w:t xml:space="preserve"> Oracle 11g </w:t>
      </w:r>
    </w:p>
    <w:p w:rsidR="001C231D" w:rsidRPr="001C231D" w:rsidRDefault="001C231D" w:rsidP="001C231D">
      <w:pPr>
        <w:snapToGrid w:val="0"/>
        <w:rPr>
          <w:b/>
        </w:rPr>
      </w:pPr>
      <w:r w:rsidRPr="001C231D">
        <w:rPr>
          <w:b/>
        </w:rPr>
        <w:lastRenderedPageBreak/>
        <w:t>D</w:t>
      </w:r>
      <w:r w:rsidR="00DD63E0">
        <w:rPr>
          <w:b/>
        </w:rPr>
        <w:t>ura</w:t>
      </w:r>
      <w:r w:rsidR="00FA24C6">
        <w:rPr>
          <w:b/>
        </w:rPr>
        <w:t xml:space="preserve">tion </w:t>
      </w:r>
      <w:r w:rsidR="00FA24C6">
        <w:rPr>
          <w:b/>
        </w:rPr>
        <w:tab/>
        <w:t xml:space="preserve">     :       Feb 2008 – Mar 2012</w:t>
      </w:r>
    </w:p>
    <w:p w:rsidR="00FA24C6" w:rsidRDefault="00FA24C6" w:rsidP="002249BB">
      <w:pPr>
        <w:jc w:val="both"/>
      </w:pPr>
    </w:p>
    <w:p w:rsidR="00FA24C6" w:rsidRDefault="00FA24C6" w:rsidP="002249BB">
      <w:pPr>
        <w:jc w:val="both"/>
      </w:pPr>
    </w:p>
    <w:p w:rsidR="00FA24C6" w:rsidRDefault="00FA24C6" w:rsidP="002249BB">
      <w:pPr>
        <w:jc w:val="both"/>
      </w:pPr>
    </w:p>
    <w:p w:rsidR="00FA24C6" w:rsidRDefault="00FA24C6" w:rsidP="002249BB">
      <w:pPr>
        <w:jc w:val="both"/>
      </w:pPr>
    </w:p>
    <w:p w:rsidR="00FA24C6" w:rsidRDefault="00FA24C6" w:rsidP="002249BB">
      <w:pPr>
        <w:jc w:val="both"/>
      </w:pPr>
    </w:p>
    <w:p w:rsidR="00FA24C6" w:rsidRDefault="00FA24C6" w:rsidP="002249BB">
      <w:pPr>
        <w:jc w:val="both"/>
      </w:pPr>
    </w:p>
    <w:p w:rsidR="00FA24C6" w:rsidRDefault="00FA24C6" w:rsidP="002249BB">
      <w:pPr>
        <w:jc w:val="both"/>
      </w:pPr>
    </w:p>
    <w:p w:rsidR="002249BB" w:rsidRPr="001C231D" w:rsidRDefault="002249BB" w:rsidP="002249BB">
      <w:pPr>
        <w:jc w:val="both"/>
        <w:rPr>
          <w:b/>
        </w:rPr>
      </w:pPr>
      <w:r w:rsidRPr="001C231D">
        <w:rPr>
          <w:b/>
        </w:rPr>
        <w:t>Roles and Responsibilities:</w:t>
      </w:r>
    </w:p>
    <w:p w:rsidR="002249BB" w:rsidRPr="001C231D" w:rsidRDefault="002249BB" w:rsidP="002249BB">
      <w:pPr>
        <w:jc w:val="both"/>
      </w:pPr>
      <w:r w:rsidRPr="001C231D">
        <w:t>---------------------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 xml:space="preserve">Installation configuration of Tuxedo 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 xml:space="preserve">Installation of </w:t>
      </w:r>
      <w:proofErr w:type="spellStart"/>
      <w:r w:rsidRPr="009D3709">
        <w:rPr>
          <w:rFonts w:ascii="Cambria" w:hAnsi="Cambria"/>
          <w:lang w:val="en-GB"/>
        </w:rPr>
        <w:t>Peoplesoft</w:t>
      </w:r>
      <w:proofErr w:type="spellEnd"/>
      <w:r w:rsidRPr="009D3709">
        <w:rPr>
          <w:rFonts w:ascii="Cambria" w:hAnsi="Cambria"/>
          <w:lang w:val="en-GB"/>
        </w:rPr>
        <w:t xml:space="preserve">, Database, </w:t>
      </w:r>
      <w:proofErr w:type="spellStart"/>
      <w:r w:rsidRPr="009D3709">
        <w:rPr>
          <w:rFonts w:ascii="Cambria" w:hAnsi="Cambria"/>
          <w:lang w:val="en-GB"/>
        </w:rPr>
        <w:t>WebServers</w:t>
      </w:r>
      <w:proofErr w:type="spellEnd"/>
      <w:r w:rsidRPr="009D3709">
        <w:rPr>
          <w:rFonts w:ascii="Cambria" w:hAnsi="Cambria"/>
          <w:lang w:val="en-GB"/>
        </w:rPr>
        <w:t xml:space="preserve">, Application Server. 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Downloading and applying patches.</w:t>
      </w:r>
    </w:p>
    <w:p w:rsidR="00A85E15" w:rsidRPr="009D3709" w:rsidRDefault="003E4DA4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Worked on 8.51</w:t>
      </w:r>
      <w:r w:rsidR="00A85E15" w:rsidRPr="009D3709">
        <w:rPr>
          <w:rFonts w:ascii="Cambria" w:hAnsi="Cambria"/>
          <w:lang w:val="en-GB"/>
        </w:rPr>
        <w:t xml:space="preserve"> </w:t>
      </w:r>
      <w:proofErr w:type="spellStart"/>
      <w:r w:rsidR="00A85E15" w:rsidRPr="009D3709">
        <w:rPr>
          <w:rFonts w:ascii="Cambria" w:hAnsi="Cambria"/>
          <w:lang w:val="en-GB"/>
        </w:rPr>
        <w:t>PeopleTools</w:t>
      </w:r>
      <w:proofErr w:type="spellEnd"/>
      <w:r w:rsidR="00A85E15" w:rsidRPr="009D3709">
        <w:rPr>
          <w:rFonts w:ascii="Cambria" w:hAnsi="Cambria"/>
          <w:lang w:val="en-GB"/>
        </w:rPr>
        <w:t xml:space="preserve"> on the HRMS, Finance and CRM Application.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People Books Installation.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 xml:space="preserve">Installation, Configuration and </w:t>
      </w:r>
      <w:r w:rsidR="003E4DA4" w:rsidRPr="009D3709">
        <w:rPr>
          <w:rFonts w:ascii="Cambria" w:hAnsi="Cambria"/>
          <w:lang w:val="en-GB"/>
        </w:rPr>
        <w:t xml:space="preserve">administration of </w:t>
      </w:r>
      <w:proofErr w:type="spellStart"/>
      <w:r w:rsidR="003E4DA4" w:rsidRPr="009D3709">
        <w:rPr>
          <w:rFonts w:ascii="Cambria" w:hAnsi="Cambria"/>
          <w:lang w:val="en-GB"/>
        </w:rPr>
        <w:t>Weblogic</w:t>
      </w:r>
      <w:proofErr w:type="spellEnd"/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Configuration and administration of Application Server.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Configuration and administration of Process Scheduler.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Configuration of Report Nodes.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Web enabled setup with HTML Access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Project Migration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Performing PeopleSoft environment Cloning.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Performing PeopleSoft environment Refreshing.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Performing Database Backups and Recovery.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Performance Tuning and Patching of database.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Run compare reports, DDDAUDIT, SYSAUDIT and Review Reports.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Application Management – Applying Fixes, Updates.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Configuration of SQR and Crystal reports.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Applying Tax upgrades.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Creating the database, table spaces, schemas, rollback segments.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Creating/managing users, profiles, privileges and roles.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Oracle Database administration which includes granting users access through SQLPLUS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Troubleshooting issues in Oracle and PS related issues.</w:t>
      </w:r>
    </w:p>
    <w:p w:rsidR="00A85E15" w:rsidRPr="009D3709" w:rsidRDefault="00A85E15" w:rsidP="009D3709">
      <w:pPr>
        <w:numPr>
          <w:ilvl w:val="0"/>
          <w:numId w:val="8"/>
        </w:numPr>
        <w:suppressAutoHyphens w:val="0"/>
        <w:autoSpaceDE w:val="0"/>
        <w:autoSpaceDN w:val="0"/>
        <w:spacing w:line="276" w:lineRule="auto"/>
        <w:ind w:right="-226"/>
        <w:contextualSpacing/>
        <w:jc w:val="both"/>
        <w:rPr>
          <w:rFonts w:ascii="Cambria" w:hAnsi="Cambria"/>
          <w:lang w:val="en-GB"/>
        </w:rPr>
      </w:pPr>
      <w:r w:rsidRPr="009D3709">
        <w:rPr>
          <w:rFonts w:ascii="Cambria" w:hAnsi="Cambria"/>
          <w:lang w:val="en-GB"/>
        </w:rPr>
        <w:t>Rapid response to problems to determine next steps and provide remedial action plan to resolve the problem. Excellent interpersonal skills with a strong desire to achieve specified goals.</w:t>
      </w:r>
    </w:p>
    <w:p w:rsidR="00EA7EFB" w:rsidRDefault="00EA7EFB" w:rsidP="00B600BA">
      <w:pPr>
        <w:rPr>
          <w:b/>
        </w:rPr>
      </w:pPr>
    </w:p>
    <w:p w:rsidR="00EA7EFB" w:rsidRPr="00EA7EFB" w:rsidRDefault="00EA7EFB" w:rsidP="00B600BA">
      <w:pPr>
        <w:rPr>
          <w:rFonts w:cs="Verdana"/>
          <w:b/>
        </w:rPr>
      </w:pPr>
      <w:r w:rsidRPr="00EA7EFB">
        <w:rPr>
          <w:rFonts w:cs="Verdana"/>
          <w:b/>
        </w:rPr>
        <w:t xml:space="preserve">Date of Birth                   :  23 April 1976    </w:t>
      </w:r>
    </w:p>
    <w:p w:rsidR="00EA7EFB" w:rsidRPr="00EA7EFB" w:rsidRDefault="00EA7EFB" w:rsidP="00B600BA">
      <w:pPr>
        <w:rPr>
          <w:rFonts w:cs="Verdana"/>
          <w:b/>
        </w:rPr>
      </w:pPr>
    </w:p>
    <w:p w:rsidR="00EA7EFB" w:rsidRPr="00EA7EFB" w:rsidRDefault="00EA7EFB" w:rsidP="00B600BA">
      <w:pPr>
        <w:rPr>
          <w:rFonts w:cs="Verdana"/>
          <w:b/>
        </w:rPr>
      </w:pPr>
      <w:r w:rsidRPr="00EA7EFB">
        <w:rPr>
          <w:rFonts w:cs="Verdana"/>
          <w:b/>
        </w:rPr>
        <w:lastRenderedPageBreak/>
        <w:t xml:space="preserve">Permanent Address        :  5 –H/15 NIT Faridabad   </w:t>
      </w:r>
    </w:p>
    <w:p w:rsidR="00EA7EFB" w:rsidRPr="00EA7EFB" w:rsidRDefault="00EA7EFB" w:rsidP="00B600BA">
      <w:pPr>
        <w:rPr>
          <w:rFonts w:cs="Verdana"/>
          <w:b/>
        </w:rPr>
      </w:pPr>
    </w:p>
    <w:p w:rsidR="00EA7EFB" w:rsidRPr="00EA7EFB" w:rsidRDefault="00EA7EFB" w:rsidP="00B600BA">
      <w:pPr>
        <w:rPr>
          <w:rFonts w:cs="Verdana"/>
          <w:b/>
        </w:rPr>
      </w:pPr>
      <w:r w:rsidRPr="00EA7EFB">
        <w:rPr>
          <w:rFonts w:cs="Verdana"/>
          <w:b/>
        </w:rPr>
        <w:t xml:space="preserve">Current Address             :  5 –H/15 NIT Faridabad   </w:t>
      </w:r>
    </w:p>
    <w:p w:rsidR="00EA7EFB" w:rsidRPr="00EA7EFB" w:rsidRDefault="00EA7EFB" w:rsidP="00B600BA">
      <w:pPr>
        <w:rPr>
          <w:rFonts w:cs="Verdana"/>
          <w:b/>
        </w:rPr>
      </w:pPr>
    </w:p>
    <w:p w:rsidR="00EA7EFB" w:rsidRP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Default="00EA7EFB" w:rsidP="00B600BA">
      <w:pPr>
        <w:rPr>
          <w:b/>
        </w:rPr>
      </w:pPr>
    </w:p>
    <w:p w:rsidR="00EA7EFB" w:rsidRPr="00EA7EFB" w:rsidRDefault="00EA7EFB" w:rsidP="0048539C">
      <w:pPr>
        <w:rPr>
          <w:rFonts w:cs="Verdana"/>
          <w:sz w:val="16"/>
          <w:szCs w:val="16"/>
        </w:rPr>
      </w:pPr>
      <w:r>
        <w:rPr>
          <w:rFonts w:cs="Verdana"/>
          <w:sz w:val="16"/>
          <w:szCs w:val="16"/>
        </w:rPr>
        <w:t xml:space="preserve">        </w:t>
      </w:r>
    </w:p>
    <w:p w:rsidR="00EA7EFB" w:rsidRPr="001C231D" w:rsidRDefault="00EA7EFB" w:rsidP="00EA7EFB"/>
    <w:p w:rsidR="00EA7EFB" w:rsidRDefault="00EA7EFB" w:rsidP="00B600BA">
      <w:pPr>
        <w:rPr>
          <w:b/>
        </w:rPr>
      </w:pPr>
    </w:p>
    <w:sectPr w:rsidR="00EA7EFB" w:rsidSect="00965980">
      <w:headerReference w:type="default" r:id="rId9"/>
      <w:footerReference w:type="default" r:id="rId10"/>
      <w:pgSz w:w="12240" w:h="15840"/>
      <w:pgMar w:top="2016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65" w:rsidRDefault="005C1C65">
      <w:r>
        <w:separator/>
      </w:r>
    </w:p>
  </w:endnote>
  <w:endnote w:type="continuationSeparator" w:id="0">
    <w:p w:rsidR="005C1C65" w:rsidRDefault="005C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A06" w:rsidRDefault="00086A06">
    <w:pPr>
      <w:pStyle w:val="Footer"/>
      <w:rPr>
        <w:rFonts w:ascii="Arial Narrow" w:hAnsi="Arial Narrow"/>
        <w:i/>
        <w:sz w:val="20"/>
      </w:rPr>
    </w:pPr>
  </w:p>
  <w:p w:rsidR="00086A06" w:rsidRDefault="00086A06">
    <w:pPr>
      <w:pStyle w:val="Footer"/>
      <w:tabs>
        <w:tab w:val="clear" w:pos="8640"/>
        <w:tab w:val="right" w:pos="9180"/>
      </w:tabs>
    </w:pPr>
    <w:r>
      <w:rPr>
        <w:rFonts w:ascii="Arial Narrow" w:hAnsi="Arial Narrow"/>
        <w:iCs/>
        <w:sz w:val="20"/>
      </w:rPr>
      <w:tab/>
    </w:r>
    <w:r>
      <w:rPr>
        <w:rFonts w:ascii="Arial Narrow" w:hAnsi="Arial Narrow"/>
        <w:iCs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65" w:rsidRDefault="005C1C65">
      <w:r>
        <w:separator/>
      </w:r>
    </w:p>
  </w:footnote>
  <w:footnote w:type="continuationSeparator" w:id="0">
    <w:p w:rsidR="005C1C65" w:rsidRDefault="005C1C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A06" w:rsidRDefault="00086A06">
    <w:pPr>
      <w:pStyle w:val="Heading1"/>
      <w:jc w:val="center"/>
    </w:pPr>
    <w:r>
      <w:t xml:space="preserve">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</w:abstractNum>
  <w:abstractNum w:abstractNumId="2">
    <w:nsid w:val="00000003"/>
    <w:multiLevelType w:val="singleLevel"/>
    <w:tmpl w:val="00000003"/>
    <w:name w:val="WW8Num2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46C578B"/>
    <w:multiLevelType w:val="hybridMultilevel"/>
    <w:tmpl w:val="915CF212"/>
    <w:lvl w:ilvl="0" w:tplc="040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5">
    <w:nsid w:val="06FE6CD3"/>
    <w:multiLevelType w:val="hybridMultilevel"/>
    <w:tmpl w:val="61F2E914"/>
    <w:lvl w:ilvl="0" w:tplc="4DC26102">
      <w:start w:val="1"/>
      <w:numFmt w:val="bullet"/>
      <w:lvlText w:val="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396E6E83"/>
    <w:multiLevelType w:val="hybridMultilevel"/>
    <w:tmpl w:val="EA00A2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53F0C"/>
    <w:multiLevelType w:val="hybridMultilevel"/>
    <w:tmpl w:val="CB4A5872"/>
    <w:lvl w:ilvl="0" w:tplc="0409000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D93"/>
    <w:rsid w:val="00002D7A"/>
    <w:rsid w:val="00006116"/>
    <w:rsid w:val="00020BE4"/>
    <w:rsid w:val="00035054"/>
    <w:rsid w:val="00036C51"/>
    <w:rsid w:val="00056AEF"/>
    <w:rsid w:val="0008012C"/>
    <w:rsid w:val="00086A06"/>
    <w:rsid w:val="00094E10"/>
    <w:rsid w:val="001220B9"/>
    <w:rsid w:val="00146EDF"/>
    <w:rsid w:val="00150748"/>
    <w:rsid w:val="00160987"/>
    <w:rsid w:val="00161484"/>
    <w:rsid w:val="001867FB"/>
    <w:rsid w:val="00187356"/>
    <w:rsid w:val="00197437"/>
    <w:rsid w:val="001C231D"/>
    <w:rsid w:val="001C52B5"/>
    <w:rsid w:val="001C62C7"/>
    <w:rsid w:val="002249BB"/>
    <w:rsid w:val="002311AF"/>
    <w:rsid w:val="00242948"/>
    <w:rsid w:val="00243F79"/>
    <w:rsid w:val="002561D2"/>
    <w:rsid w:val="002A67FD"/>
    <w:rsid w:val="002B42AB"/>
    <w:rsid w:val="002D1D1A"/>
    <w:rsid w:val="002D1D93"/>
    <w:rsid w:val="002D2D3B"/>
    <w:rsid w:val="002E617F"/>
    <w:rsid w:val="002F12D4"/>
    <w:rsid w:val="002F1FC0"/>
    <w:rsid w:val="002F2CCF"/>
    <w:rsid w:val="00324178"/>
    <w:rsid w:val="00324792"/>
    <w:rsid w:val="00331141"/>
    <w:rsid w:val="0033402B"/>
    <w:rsid w:val="003409FD"/>
    <w:rsid w:val="00342403"/>
    <w:rsid w:val="003452C4"/>
    <w:rsid w:val="00386598"/>
    <w:rsid w:val="00394A3F"/>
    <w:rsid w:val="003E4DA4"/>
    <w:rsid w:val="003E70FD"/>
    <w:rsid w:val="004009D9"/>
    <w:rsid w:val="00406C5A"/>
    <w:rsid w:val="00407651"/>
    <w:rsid w:val="00407E49"/>
    <w:rsid w:val="0042372F"/>
    <w:rsid w:val="004353F6"/>
    <w:rsid w:val="00435A29"/>
    <w:rsid w:val="004412E7"/>
    <w:rsid w:val="00442B37"/>
    <w:rsid w:val="00455D93"/>
    <w:rsid w:val="00464720"/>
    <w:rsid w:val="0048539C"/>
    <w:rsid w:val="004872DD"/>
    <w:rsid w:val="004940A7"/>
    <w:rsid w:val="004A1415"/>
    <w:rsid w:val="004A5DF9"/>
    <w:rsid w:val="004B03AE"/>
    <w:rsid w:val="00513957"/>
    <w:rsid w:val="00514D3A"/>
    <w:rsid w:val="005158AB"/>
    <w:rsid w:val="00581842"/>
    <w:rsid w:val="00581A62"/>
    <w:rsid w:val="00595EF0"/>
    <w:rsid w:val="005A0084"/>
    <w:rsid w:val="005C1C65"/>
    <w:rsid w:val="005D1607"/>
    <w:rsid w:val="005E02CC"/>
    <w:rsid w:val="005E0718"/>
    <w:rsid w:val="00600E0C"/>
    <w:rsid w:val="00633262"/>
    <w:rsid w:val="006D1C30"/>
    <w:rsid w:val="006D2165"/>
    <w:rsid w:val="006D4ED0"/>
    <w:rsid w:val="006F06DF"/>
    <w:rsid w:val="00700F39"/>
    <w:rsid w:val="00720171"/>
    <w:rsid w:val="007313E7"/>
    <w:rsid w:val="007425A1"/>
    <w:rsid w:val="00752D64"/>
    <w:rsid w:val="00782611"/>
    <w:rsid w:val="007A7C43"/>
    <w:rsid w:val="007B22B0"/>
    <w:rsid w:val="007C58F5"/>
    <w:rsid w:val="007F240E"/>
    <w:rsid w:val="007F6BC7"/>
    <w:rsid w:val="008001D4"/>
    <w:rsid w:val="00812892"/>
    <w:rsid w:val="00826B92"/>
    <w:rsid w:val="008278BE"/>
    <w:rsid w:val="00830FAC"/>
    <w:rsid w:val="00844989"/>
    <w:rsid w:val="00871675"/>
    <w:rsid w:val="00872BF2"/>
    <w:rsid w:val="008A49A2"/>
    <w:rsid w:val="008D02A3"/>
    <w:rsid w:val="009062BF"/>
    <w:rsid w:val="009267B0"/>
    <w:rsid w:val="009427FC"/>
    <w:rsid w:val="00965980"/>
    <w:rsid w:val="00967CFB"/>
    <w:rsid w:val="009765B0"/>
    <w:rsid w:val="009C3AF0"/>
    <w:rsid w:val="009D3709"/>
    <w:rsid w:val="009D7409"/>
    <w:rsid w:val="009E3998"/>
    <w:rsid w:val="00A05D59"/>
    <w:rsid w:val="00A24A76"/>
    <w:rsid w:val="00A24B54"/>
    <w:rsid w:val="00A85E15"/>
    <w:rsid w:val="00AD5E79"/>
    <w:rsid w:val="00AE7ACD"/>
    <w:rsid w:val="00B21AF0"/>
    <w:rsid w:val="00B405A0"/>
    <w:rsid w:val="00B600BA"/>
    <w:rsid w:val="00B61A7A"/>
    <w:rsid w:val="00B656C1"/>
    <w:rsid w:val="00B713DE"/>
    <w:rsid w:val="00B82183"/>
    <w:rsid w:val="00B83C3E"/>
    <w:rsid w:val="00BA6824"/>
    <w:rsid w:val="00BF1B30"/>
    <w:rsid w:val="00BF2F3B"/>
    <w:rsid w:val="00C071B8"/>
    <w:rsid w:val="00C27D85"/>
    <w:rsid w:val="00C82BC1"/>
    <w:rsid w:val="00C869B3"/>
    <w:rsid w:val="00CA5B98"/>
    <w:rsid w:val="00CB150B"/>
    <w:rsid w:val="00CE2457"/>
    <w:rsid w:val="00D201EF"/>
    <w:rsid w:val="00D524D0"/>
    <w:rsid w:val="00D6174F"/>
    <w:rsid w:val="00D81C39"/>
    <w:rsid w:val="00D86C75"/>
    <w:rsid w:val="00D9617B"/>
    <w:rsid w:val="00DB295F"/>
    <w:rsid w:val="00DB70D4"/>
    <w:rsid w:val="00DB752D"/>
    <w:rsid w:val="00DC3033"/>
    <w:rsid w:val="00DD10D3"/>
    <w:rsid w:val="00DD2BD9"/>
    <w:rsid w:val="00DD63E0"/>
    <w:rsid w:val="00DD68D6"/>
    <w:rsid w:val="00DE49EB"/>
    <w:rsid w:val="00DF2C10"/>
    <w:rsid w:val="00DF599E"/>
    <w:rsid w:val="00E1022B"/>
    <w:rsid w:val="00E153CF"/>
    <w:rsid w:val="00E403DD"/>
    <w:rsid w:val="00E6131E"/>
    <w:rsid w:val="00E6606D"/>
    <w:rsid w:val="00EA7EFB"/>
    <w:rsid w:val="00ED3B46"/>
    <w:rsid w:val="00EE40E6"/>
    <w:rsid w:val="00F00F96"/>
    <w:rsid w:val="00F0253F"/>
    <w:rsid w:val="00F02AB6"/>
    <w:rsid w:val="00F52D4E"/>
    <w:rsid w:val="00F567B2"/>
    <w:rsid w:val="00F71FAF"/>
    <w:rsid w:val="00FA24C6"/>
    <w:rsid w:val="00FD4042"/>
    <w:rsid w:val="00FD566B"/>
    <w:rsid w:val="00FE6A80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5980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965980"/>
    <w:pPr>
      <w:tabs>
        <w:tab w:val="num" w:pos="432"/>
      </w:tabs>
      <w:autoSpaceDE w:val="0"/>
      <w:ind w:left="432" w:hanging="432"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rsid w:val="00965980"/>
    <w:pPr>
      <w:keepNext/>
      <w:tabs>
        <w:tab w:val="num" w:pos="576"/>
      </w:tabs>
      <w:ind w:left="576" w:hanging="576"/>
      <w:jc w:val="both"/>
      <w:outlineLvl w:val="1"/>
    </w:pPr>
    <w:rPr>
      <w:rFonts w:ascii="Arial" w:hAnsi="Arial" w:cs="Arial"/>
      <w:b/>
      <w:bCs/>
      <w:color w:val="000000"/>
    </w:rPr>
  </w:style>
  <w:style w:type="paragraph" w:styleId="Heading3">
    <w:name w:val="heading 3"/>
    <w:basedOn w:val="Normal"/>
    <w:next w:val="Normal"/>
    <w:qFormat/>
    <w:rsid w:val="00965980"/>
    <w:pPr>
      <w:keepNext/>
      <w:tabs>
        <w:tab w:val="num" w:pos="720"/>
      </w:tabs>
      <w:ind w:left="720" w:hanging="720"/>
      <w:jc w:val="center"/>
      <w:outlineLvl w:val="2"/>
    </w:pPr>
    <w:rPr>
      <w:rFonts w:ascii="Arial" w:hAnsi="Arial"/>
      <w:b/>
      <w:color w:val="000000"/>
    </w:rPr>
  </w:style>
  <w:style w:type="paragraph" w:styleId="Heading4">
    <w:name w:val="heading 4"/>
    <w:basedOn w:val="Normal"/>
    <w:next w:val="Normal"/>
    <w:qFormat/>
    <w:rsid w:val="00965980"/>
    <w:pPr>
      <w:keepNext/>
      <w:tabs>
        <w:tab w:val="num" w:pos="864"/>
      </w:tabs>
      <w:ind w:left="864" w:hanging="864"/>
      <w:outlineLvl w:val="3"/>
    </w:pPr>
    <w:rPr>
      <w:rFonts w:ascii="Arial Narrow" w:hAnsi="Arial Narrow" w:cs="Arial"/>
      <w:b/>
      <w:bCs/>
      <w:sz w:val="26"/>
    </w:rPr>
  </w:style>
  <w:style w:type="paragraph" w:styleId="Heading5">
    <w:name w:val="heading 5"/>
    <w:basedOn w:val="Normal"/>
    <w:next w:val="Normal"/>
    <w:qFormat/>
    <w:rsid w:val="00965980"/>
    <w:pPr>
      <w:keepNext/>
      <w:tabs>
        <w:tab w:val="num" w:pos="1008"/>
      </w:tabs>
      <w:ind w:left="1008" w:hanging="1008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965980"/>
    <w:pPr>
      <w:keepNext/>
      <w:tabs>
        <w:tab w:val="num" w:pos="1152"/>
      </w:tabs>
      <w:ind w:left="1152" w:hanging="1152"/>
      <w:jc w:val="center"/>
      <w:outlineLvl w:val="5"/>
    </w:pPr>
    <w:rPr>
      <w:b/>
      <w:color w:val="0000FF"/>
      <w:sz w:val="48"/>
    </w:rPr>
  </w:style>
  <w:style w:type="paragraph" w:styleId="Heading7">
    <w:name w:val="heading 7"/>
    <w:basedOn w:val="Normal"/>
    <w:next w:val="Normal"/>
    <w:qFormat/>
    <w:rsid w:val="00965980"/>
    <w:pPr>
      <w:keepNext/>
      <w:tabs>
        <w:tab w:val="num" w:pos="1296"/>
      </w:tabs>
      <w:ind w:left="1296" w:hanging="1296"/>
      <w:jc w:val="both"/>
      <w:outlineLvl w:val="6"/>
    </w:pPr>
    <w:rPr>
      <w:rFonts w:ascii="Arial Narrow" w:hAnsi="Arial Narrow"/>
      <w:b/>
      <w:sz w:val="26"/>
    </w:rPr>
  </w:style>
  <w:style w:type="paragraph" w:styleId="Heading8">
    <w:name w:val="heading 8"/>
    <w:basedOn w:val="Normal"/>
    <w:next w:val="Normal"/>
    <w:qFormat/>
    <w:rsid w:val="00965980"/>
    <w:pPr>
      <w:keepNext/>
      <w:tabs>
        <w:tab w:val="num" w:pos="1440"/>
      </w:tabs>
      <w:ind w:left="2160" w:firstLine="72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965980"/>
    <w:pPr>
      <w:keepNext/>
      <w:tabs>
        <w:tab w:val="num" w:pos="1584"/>
      </w:tabs>
      <w:ind w:left="1584" w:hanging="1584"/>
      <w:jc w:val="both"/>
      <w:outlineLvl w:val="8"/>
    </w:pPr>
    <w:rPr>
      <w:rFonts w:ascii="Arial Narrow" w:hAnsi="Arial Narrow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65980"/>
    <w:rPr>
      <w:rFonts w:ascii="Symbol" w:hAnsi="Symbol"/>
    </w:rPr>
  </w:style>
  <w:style w:type="character" w:customStyle="1" w:styleId="WW8Num2z0">
    <w:name w:val="WW8Num2z0"/>
    <w:rsid w:val="00965980"/>
    <w:rPr>
      <w:rFonts w:ascii="Symbol" w:hAnsi="Symbol"/>
      <w:color w:val="auto"/>
    </w:rPr>
  </w:style>
  <w:style w:type="character" w:customStyle="1" w:styleId="WW8Num2z1">
    <w:name w:val="WW8Num2z1"/>
    <w:rsid w:val="00965980"/>
    <w:rPr>
      <w:rFonts w:ascii="Courier New" w:hAnsi="Courier New" w:cs="Courier New"/>
    </w:rPr>
  </w:style>
  <w:style w:type="character" w:customStyle="1" w:styleId="WW8Num2z2">
    <w:name w:val="WW8Num2z2"/>
    <w:rsid w:val="00965980"/>
    <w:rPr>
      <w:rFonts w:ascii="Wingdings" w:hAnsi="Wingdings"/>
    </w:rPr>
  </w:style>
  <w:style w:type="character" w:customStyle="1" w:styleId="WW8Num2z3">
    <w:name w:val="WW8Num2z3"/>
    <w:rsid w:val="00965980"/>
    <w:rPr>
      <w:rFonts w:ascii="Symbol" w:hAnsi="Symbol"/>
    </w:rPr>
  </w:style>
  <w:style w:type="character" w:customStyle="1" w:styleId="WW8Num3z0">
    <w:name w:val="WW8Num3z0"/>
    <w:rsid w:val="00965980"/>
    <w:rPr>
      <w:rFonts w:ascii="Arial Narrow" w:eastAsia="Times New Roman" w:hAnsi="Arial Narrow" w:cs="Times New Roman"/>
    </w:rPr>
  </w:style>
  <w:style w:type="character" w:customStyle="1" w:styleId="WW8Num3z1">
    <w:name w:val="WW8Num3z1"/>
    <w:rsid w:val="00965980"/>
    <w:rPr>
      <w:rFonts w:ascii="Courier New" w:hAnsi="Courier New" w:cs="Courier New"/>
    </w:rPr>
  </w:style>
  <w:style w:type="character" w:customStyle="1" w:styleId="WW8Num3z2">
    <w:name w:val="WW8Num3z2"/>
    <w:rsid w:val="00965980"/>
    <w:rPr>
      <w:rFonts w:ascii="Wingdings" w:hAnsi="Wingdings"/>
    </w:rPr>
  </w:style>
  <w:style w:type="character" w:customStyle="1" w:styleId="WW8Num3z3">
    <w:name w:val="WW8Num3z3"/>
    <w:rsid w:val="00965980"/>
    <w:rPr>
      <w:rFonts w:ascii="Symbol" w:hAnsi="Symbol"/>
    </w:rPr>
  </w:style>
  <w:style w:type="character" w:customStyle="1" w:styleId="WW8Num4z0">
    <w:name w:val="WW8Num4z0"/>
    <w:rsid w:val="00965980"/>
    <w:rPr>
      <w:rFonts w:ascii="Wingdings" w:hAnsi="Wingdings"/>
    </w:rPr>
  </w:style>
  <w:style w:type="character" w:customStyle="1" w:styleId="WW8Num4z1">
    <w:name w:val="WW8Num4z1"/>
    <w:rsid w:val="00965980"/>
    <w:rPr>
      <w:rFonts w:ascii="Courier New" w:hAnsi="Courier New"/>
    </w:rPr>
  </w:style>
  <w:style w:type="character" w:customStyle="1" w:styleId="WW8Num4z3">
    <w:name w:val="WW8Num4z3"/>
    <w:rsid w:val="00965980"/>
    <w:rPr>
      <w:rFonts w:ascii="Symbol" w:hAnsi="Symbol"/>
    </w:rPr>
  </w:style>
  <w:style w:type="character" w:customStyle="1" w:styleId="WW8Num5z0">
    <w:name w:val="WW8Num5z0"/>
    <w:rsid w:val="00965980"/>
    <w:rPr>
      <w:rFonts w:ascii="Wingdings" w:hAnsi="Wingdings"/>
    </w:rPr>
  </w:style>
  <w:style w:type="character" w:customStyle="1" w:styleId="WW8Num5z1">
    <w:name w:val="WW8Num5z1"/>
    <w:rsid w:val="00965980"/>
    <w:rPr>
      <w:rFonts w:ascii="Courier New" w:hAnsi="Courier New" w:cs="Courier New"/>
    </w:rPr>
  </w:style>
  <w:style w:type="character" w:customStyle="1" w:styleId="WW8Num5z3">
    <w:name w:val="WW8Num5z3"/>
    <w:rsid w:val="00965980"/>
    <w:rPr>
      <w:rFonts w:ascii="Symbol" w:hAnsi="Symbol"/>
    </w:rPr>
  </w:style>
  <w:style w:type="character" w:customStyle="1" w:styleId="WW8Num6z0">
    <w:name w:val="WW8Num6z0"/>
    <w:rsid w:val="00965980"/>
    <w:rPr>
      <w:rFonts w:ascii="Wingdings" w:hAnsi="Wingdings"/>
    </w:rPr>
  </w:style>
  <w:style w:type="character" w:customStyle="1" w:styleId="WW8Num6z1">
    <w:name w:val="WW8Num6z1"/>
    <w:rsid w:val="00965980"/>
    <w:rPr>
      <w:rFonts w:ascii="Courier New" w:hAnsi="Courier New" w:cs="Courier New"/>
    </w:rPr>
  </w:style>
  <w:style w:type="character" w:customStyle="1" w:styleId="WW8Num6z3">
    <w:name w:val="WW8Num6z3"/>
    <w:rsid w:val="00965980"/>
    <w:rPr>
      <w:rFonts w:ascii="Symbol" w:hAnsi="Symbol"/>
    </w:rPr>
  </w:style>
  <w:style w:type="character" w:customStyle="1" w:styleId="WW8Num7z0">
    <w:name w:val="WW8Num7z0"/>
    <w:rsid w:val="00965980"/>
    <w:rPr>
      <w:rFonts w:ascii="Wingdings" w:hAnsi="Wingdings"/>
    </w:rPr>
  </w:style>
  <w:style w:type="character" w:customStyle="1" w:styleId="WW8Num7z1">
    <w:name w:val="WW8Num7z1"/>
    <w:rsid w:val="00965980"/>
    <w:rPr>
      <w:rFonts w:ascii="Courier New" w:hAnsi="Courier New" w:cs="Courier New"/>
    </w:rPr>
  </w:style>
  <w:style w:type="character" w:customStyle="1" w:styleId="WW8Num7z3">
    <w:name w:val="WW8Num7z3"/>
    <w:rsid w:val="00965980"/>
    <w:rPr>
      <w:rFonts w:ascii="Symbol" w:hAnsi="Symbol"/>
    </w:rPr>
  </w:style>
  <w:style w:type="character" w:customStyle="1" w:styleId="WW8Num8z0">
    <w:name w:val="WW8Num8z0"/>
    <w:rsid w:val="00965980"/>
    <w:rPr>
      <w:rFonts w:ascii="Wingdings" w:hAnsi="Wingdings"/>
    </w:rPr>
  </w:style>
  <w:style w:type="character" w:customStyle="1" w:styleId="WW8Num8z1">
    <w:name w:val="WW8Num8z1"/>
    <w:rsid w:val="00965980"/>
    <w:rPr>
      <w:rFonts w:ascii="Courier New" w:hAnsi="Courier New" w:cs="Courier New"/>
    </w:rPr>
  </w:style>
  <w:style w:type="character" w:customStyle="1" w:styleId="WW8Num8z3">
    <w:name w:val="WW8Num8z3"/>
    <w:rsid w:val="00965980"/>
    <w:rPr>
      <w:rFonts w:ascii="Symbol" w:hAnsi="Symbol"/>
    </w:rPr>
  </w:style>
  <w:style w:type="character" w:customStyle="1" w:styleId="WW8Num9z0">
    <w:name w:val="WW8Num9z0"/>
    <w:rsid w:val="00965980"/>
    <w:rPr>
      <w:rFonts w:ascii="Wingdings" w:hAnsi="Wingdings"/>
    </w:rPr>
  </w:style>
  <w:style w:type="character" w:customStyle="1" w:styleId="WW8Num10z0">
    <w:name w:val="WW8Num10z0"/>
    <w:rsid w:val="00965980"/>
    <w:rPr>
      <w:rFonts w:ascii="Wingdings" w:hAnsi="Wingdings"/>
    </w:rPr>
  </w:style>
  <w:style w:type="character" w:customStyle="1" w:styleId="WW8Num10z1">
    <w:name w:val="WW8Num10z1"/>
    <w:rsid w:val="00965980"/>
    <w:rPr>
      <w:rFonts w:ascii="Courier New" w:hAnsi="Courier New" w:cs="Courier New"/>
    </w:rPr>
  </w:style>
  <w:style w:type="character" w:customStyle="1" w:styleId="WW8Num10z3">
    <w:name w:val="WW8Num10z3"/>
    <w:rsid w:val="00965980"/>
    <w:rPr>
      <w:rFonts w:ascii="Symbol" w:hAnsi="Symbol"/>
    </w:rPr>
  </w:style>
  <w:style w:type="character" w:customStyle="1" w:styleId="WW8Num11z0">
    <w:name w:val="WW8Num11z0"/>
    <w:rsid w:val="00965980"/>
    <w:rPr>
      <w:rFonts w:ascii="Symbol" w:hAnsi="Symbol"/>
    </w:rPr>
  </w:style>
  <w:style w:type="character" w:customStyle="1" w:styleId="WW8Num11z1">
    <w:name w:val="WW8Num11z1"/>
    <w:rsid w:val="00965980"/>
    <w:rPr>
      <w:rFonts w:ascii="Courier New" w:hAnsi="Courier New" w:cs="Courier New"/>
    </w:rPr>
  </w:style>
  <w:style w:type="character" w:customStyle="1" w:styleId="WW8Num11z2">
    <w:name w:val="WW8Num11z2"/>
    <w:rsid w:val="00965980"/>
    <w:rPr>
      <w:rFonts w:ascii="Wingdings" w:hAnsi="Wingdings"/>
    </w:rPr>
  </w:style>
  <w:style w:type="character" w:customStyle="1" w:styleId="WW8Num12z0">
    <w:name w:val="WW8Num12z0"/>
    <w:rsid w:val="00965980"/>
    <w:rPr>
      <w:rFonts w:ascii="Symbol" w:hAnsi="Symbol"/>
    </w:rPr>
  </w:style>
  <w:style w:type="character" w:customStyle="1" w:styleId="WW8Num12z1">
    <w:name w:val="WW8Num12z1"/>
    <w:rsid w:val="00965980"/>
    <w:rPr>
      <w:rFonts w:ascii="Courier New" w:hAnsi="Courier New" w:cs="Courier New"/>
    </w:rPr>
  </w:style>
  <w:style w:type="character" w:customStyle="1" w:styleId="WW8Num12z2">
    <w:name w:val="WW8Num12z2"/>
    <w:rsid w:val="00965980"/>
    <w:rPr>
      <w:rFonts w:ascii="Wingdings" w:hAnsi="Wingdings"/>
    </w:rPr>
  </w:style>
  <w:style w:type="character" w:customStyle="1" w:styleId="WW8Num13z0">
    <w:name w:val="WW8Num13z0"/>
    <w:rsid w:val="00965980"/>
    <w:rPr>
      <w:rFonts w:ascii="Symbol" w:hAnsi="Symbol"/>
    </w:rPr>
  </w:style>
  <w:style w:type="character" w:customStyle="1" w:styleId="WW8Num13z1">
    <w:name w:val="WW8Num13z1"/>
    <w:rsid w:val="00965980"/>
    <w:rPr>
      <w:rFonts w:ascii="Courier New" w:hAnsi="Courier New" w:cs="Courier New"/>
    </w:rPr>
  </w:style>
  <w:style w:type="character" w:customStyle="1" w:styleId="WW8Num13z2">
    <w:name w:val="WW8Num13z2"/>
    <w:rsid w:val="00965980"/>
    <w:rPr>
      <w:rFonts w:ascii="Wingdings" w:hAnsi="Wingdings"/>
    </w:rPr>
  </w:style>
  <w:style w:type="character" w:customStyle="1" w:styleId="WW8Num14z0">
    <w:name w:val="WW8Num14z0"/>
    <w:rsid w:val="00965980"/>
    <w:rPr>
      <w:rFonts w:ascii="Symbol" w:hAnsi="Symbol"/>
      <w:sz w:val="16"/>
    </w:rPr>
  </w:style>
  <w:style w:type="character" w:customStyle="1" w:styleId="WW8Num14z1">
    <w:name w:val="WW8Num14z1"/>
    <w:rsid w:val="00965980"/>
    <w:rPr>
      <w:rFonts w:ascii="Courier New" w:hAnsi="Courier New"/>
    </w:rPr>
  </w:style>
  <w:style w:type="character" w:customStyle="1" w:styleId="WW8Num14z2">
    <w:name w:val="WW8Num14z2"/>
    <w:rsid w:val="00965980"/>
    <w:rPr>
      <w:rFonts w:ascii="Wingdings" w:hAnsi="Wingdings"/>
    </w:rPr>
  </w:style>
  <w:style w:type="character" w:customStyle="1" w:styleId="WW8Num14z3">
    <w:name w:val="WW8Num14z3"/>
    <w:rsid w:val="00965980"/>
    <w:rPr>
      <w:rFonts w:ascii="Symbol" w:hAnsi="Symbol"/>
    </w:rPr>
  </w:style>
  <w:style w:type="character" w:customStyle="1" w:styleId="WW8Num15z0">
    <w:name w:val="WW8Num15z0"/>
    <w:rsid w:val="00965980"/>
    <w:rPr>
      <w:rFonts w:ascii="Symbol" w:hAnsi="Symbol" w:cs="Times New Roman"/>
    </w:rPr>
  </w:style>
  <w:style w:type="character" w:customStyle="1" w:styleId="WW8Num15z1">
    <w:name w:val="WW8Num15z1"/>
    <w:rsid w:val="00965980"/>
    <w:rPr>
      <w:rFonts w:ascii="Courier New" w:hAnsi="Courier New" w:cs="Courier New"/>
    </w:rPr>
  </w:style>
  <w:style w:type="character" w:customStyle="1" w:styleId="WW8Num15z2">
    <w:name w:val="WW8Num15z2"/>
    <w:rsid w:val="00965980"/>
    <w:rPr>
      <w:rFonts w:ascii="Wingdings" w:hAnsi="Wingdings" w:cs="Times New Roman"/>
    </w:rPr>
  </w:style>
  <w:style w:type="character" w:customStyle="1" w:styleId="WW8Num16z0">
    <w:name w:val="WW8Num16z0"/>
    <w:rsid w:val="00965980"/>
    <w:rPr>
      <w:rFonts w:ascii="Symbol" w:hAnsi="Symbol"/>
    </w:rPr>
  </w:style>
  <w:style w:type="character" w:customStyle="1" w:styleId="WW8Num16z1">
    <w:name w:val="WW8Num16z1"/>
    <w:rsid w:val="00965980"/>
    <w:rPr>
      <w:rFonts w:ascii="Courier New" w:hAnsi="Courier New" w:cs="Courier New"/>
    </w:rPr>
  </w:style>
  <w:style w:type="character" w:customStyle="1" w:styleId="WW8Num16z2">
    <w:name w:val="WW8Num16z2"/>
    <w:rsid w:val="00965980"/>
    <w:rPr>
      <w:rFonts w:ascii="Wingdings" w:hAnsi="Wingdings"/>
    </w:rPr>
  </w:style>
  <w:style w:type="character" w:customStyle="1" w:styleId="WW8Num17z0">
    <w:name w:val="WW8Num17z0"/>
    <w:rsid w:val="00965980"/>
    <w:rPr>
      <w:rFonts w:ascii="Wingdings" w:hAnsi="Wingdings"/>
    </w:rPr>
  </w:style>
  <w:style w:type="character" w:customStyle="1" w:styleId="WW8Num17z1">
    <w:name w:val="WW8Num17z1"/>
    <w:rsid w:val="00965980"/>
    <w:rPr>
      <w:rFonts w:ascii="Courier New" w:hAnsi="Courier New" w:cs="Courier New"/>
    </w:rPr>
  </w:style>
  <w:style w:type="character" w:customStyle="1" w:styleId="WW8Num17z3">
    <w:name w:val="WW8Num17z3"/>
    <w:rsid w:val="00965980"/>
    <w:rPr>
      <w:rFonts w:ascii="Symbol" w:hAnsi="Symbol"/>
    </w:rPr>
  </w:style>
  <w:style w:type="character" w:customStyle="1" w:styleId="WW8Num18z0">
    <w:name w:val="WW8Num18z0"/>
    <w:rsid w:val="00965980"/>
    <w:rPr>
      <w:rFonts w:ascii="Symbol" w:hAnsi="Symbol"/>
    </w:rPr>
  </w:style>
  <w:style w:type="character" w:customStyle="1" w:styleId="WW8Num18z1">
    <w:name w:val="WW8Num18z1"/>
    <w:rsid w:val="00965980"/>
    <w:rPr>
      <w:rFonts w:ascii="Courier New" w:hAnsi="Courier New"/>
    </w:rPr>
  </w:style>
  <w:style w:type="character" w:customStyle="1" w:styleId="WW8Num18z2">
    <w:name w:val="WW8Num18z2"/>
    <w:rsid w:val="00965980"/>
    <w:rPr>
      <w:rFonts w:ascii="Wingdings" w:hAnsi="Wingdings"/>
    </w:rPr>
  </w:style>
  <w:style w:type="character" w:customStyle="1" w:styleId="WW8Num19z0">
    <w:name w:val="WW8Num19z0"/>
    <w:rsid w:val="00965980"/>
    <w:rPr>
      <w:rFonts w:ascii="Symbol" w:hAnsi="Symbol"/>
    </w:rPr>
  </w:style>
  <w:style w:type="character" w:customStyle="1" w:styleId="WW8Num19z1">
    <w:name w:val="WW8Num19z1"/>
    <w:rsid w:val="00965980"/>
    <w:rPr>
      <w:rFonts w:ascii="Courier New" w:hAnsi="Courier New"/>
    </w:rPr>
  </w:style>
  <w:style w:type="character" w:customStyle="1" w:styleId="WW8Num19z2">
    <w:name w:val="WW8Num19z2"/>
    <w:rsid w:val="00965980"/>
    <w:rPr>
      <w:rFonts w:ascii="Wingdings" w:hAnsi="Wingdings"/>
    </w:rPr>
  </w:style>
  <w:style w:type="character" w:customStyle="1" w:styleId="WW8Num20z0">
    <w:name w:val="WW8Num20z0"/>
    <w:rsid w:val="00965980"/>
    <w:rPr>
      <w:rFonts w:ascii="Symbol" w:hAnsi="Symbol"/>
    </w:rPr>
  </w:style>
  <w:style w:type="character" w:customStyle="1" w:styleId="WW8Num20z1">
    <w:name w:val="WW8Num20z1"/>
    <w:rsid w:val="00965980"/>
    <w:rPr>
      <w:rFonts w:ascii="Courier New" w:hAnsi="Courier New" w:cs="Courier New"/>
    </w:rPr>
  </w:style>
  <w:style w:type="character" w:customStyle="1" w:styleId="WW8Num20z2">
    <w:name w:val="WW8Num20z2"/>
    <w:rsid w:val="00965980"/>
    <w:rPr>
      <w:rFonts w:ascii="Wingdings" w:hAnsi="Wingdings"/>
    </w:rPr>
  </w:style>
  <w:style w:type="character" w:customStyle="1" w:styleId="WW8Num21z0">
    <w:name w:val="WW8Num21z0"/>
    <w:rsid w:val="00965980"/>
    <w:rPr>
      <w:rFonts w:ascii="Symbol" w:hAnsi="Symbol"/>
    </w:rPr>
  </w:style>
  <w:style w:type="character" w:customStyle="1" w:styleId="WW8Num22z0">
    <w:name w:val="WW8Num22z0"/>
    <w:rsid w:val="00965980"/>
    <w:rPr>
      <w:rFonts w:ascii="Symbol" w:hAnsi="Symbol"/>
    </w:rPr>
  </w:style>
  <w:style w:type="character" w:customStyle="1" w:styleId="WW8Num22z1">
    <w:name w:val="WW8Num22z1"/>
    <w:rsid w:val="00965980"/>
    <w:rPr>
      <w:rFonts w:ascii="Courier New" w:hAnsi="Courier New" w:cs="Courier New"/>
    </w:rPr>
  </w:style>
  <w:style w:type="character" w:customStyle="1" w:styleId="WW8Num22z2">
    <w:name w:val="WW8Num22z2"/>
    <w:rsid w:val="00965980"/>
    <w:rPr>
      <w:rFonts w:ascii="Wingdings" w:hAnsi="Wingdings"/>
    </w:rPr>
  </w:style>
  <w:style w:type="character" w:customStyle="1" w:styleId="WW8Num23z0">
    <w:name w:val="WW8Num23z0"/>
    <w:rsid w:val="00965980"/>
    <w:rPr>
      <w:rFonts w:ascii="Wingdings" w:hAnsi="Wingdings"/>
    </w:rPr>
  </w:style>
  <w:style w:type="character" w:customStyle="1" w:styleId="WW8Num23z1">
    <w:name w:val="WW8Num23z1"/>
    <w:rsid w:val="00965980"/>
    <w:rPr>
      <w:rFonts w:ascii="Courier New" w:hAnsi="Courier New" w:cs="Courier New"/>
    </w:rPr>
  </w:style>
  <w:style w:type="character" w:customStyle="1" w:styleId="WW8Num23z3">
    <w:name w:val="WW8Num23z3"/>
    <w:rsid w:val="00965980"/>
    <w:rPr>
      <w:rFonts w:ascii="Symbol" w:hAnsi="Symbol"/>
    </w:rPr>
  </w:style>
  <w:style w:type="character" w:customStyle="1" w:styleId="WW8Num24z0">
    <w:name w:val="WW8Num24z0"/>
    <w:rsid w:val="00965980"/>
    <w:rPr>
      <w:rFonts w:ascii="Symbol" w:hAnsi="Symbol"/>
      <w:color w:val="auto"/>
    </w:rPr>
  </w:style>
  <w:style w:type="character" w:customStyle="1" w:styleId="WW8Num24z1">
    <w:name w:val="WW8Num24z1"/>
    <w:rsid w:val="00965980"/>
    <w:rPr>
      <w:rFonts w:ascii="Courier New" w:hAnsi="Courier New" w:cs="Courier New"/>
    </w:rPr>
  </w:style>
  <w:style w:type="character" w:customStyle="1" w:styleId="WW8Num24z2">
    <w:name w:val="WW8Num24z2"/>
    <w:rsid w:val="00965980"/>
    <w:rPr>
      <w:rFonts w:ascii="Wingdings" w:hAnsi="Wingdings"/>
    </w:rPr>
  </w:style>
  <w:style w:type="character" w:customStyle="1" w:styleId="WW8Num24z3">
    <w:name w:val="WW8Num24z3"/>
    <w:rsid w:val="00965980"/>
    <w:rPr>
      <w:rFonts w:ascii="Symbol" w:hAnsi="Symbol"/>
    </w:rPr>
  </w:style>
  <w:style w:type="character" w:customStyle="1" w:styleId="WW8Num25z0">
    <w:name w:val="WW8Num25z0"/>
    <w:rsid w:val="00965980"/>
    <w:rPr>
      <w:rFonts w:ascii="Wingdings" w:hAnsi="Wingdings"/>
    </w:rPr>
  </w:style>
  <w:style w:type="character" w:customStyle="1" w:styleId="WW8Num25z1">
    <w:name w:val="WW8Num25z1"/>
    <w:rsid w:val="00965980"/>
    <w:rPr>
      <w:rFonts w:ascii="Courier New" w:hAnsi="Courier New" w:cs="Courier New"/>
    </w:rPr>
  </w:style>
  <w:style w:type="character" w:customStyle="1" w:styleId="WW8Num25z3">
    <w:name w:val="WW8Num25z3"/>
    <w:rsid w:val="00965980"/>
    <w:rPr>
      <w:rFonts w:ascii="Symbol" w:hAnsi="Symbol"/>
    </w:rPr>
  </w:style>
  <w:style w:type="character" w:customStyle="1" w:styleId="WW8Num26z0">
    <w:name w:val="WW8Num26z0"/>
    <w:rsid w:val="00965980"/>
    <w:rPr>
      <w:rFonts w:ascii="Wingdings" w:hAnsi="Wingdings"/>
    </w:rPr>
  </w:style>
  <w:style w:type="character" w:customStyle="1" w:styleId="WW8Num26z1">
    <w:name w:val="WW8Num26z1"/>
    <w:rsid w:val="00965980"/>
    <w:rPr>
      <w:rFonts w:ascii="Courier New" w:hAnsi="Courier New"/>
    </w:rPr>
  </w:style>
  <w:style w:type="character" w:customStyle="1" w:styleId="WW8Num26z3">
    <w:name w:val="WW8Num26z3"/>
    <w:rsid w:val="00965980"/>
    <w:rPr>
      <w:rFonts w:ascii="Symbol" w:hAnsi="Symbol"/>
    </w:rPr>
  </w:style>
  <w:style w:type="character" w:customStyle="1" w:styleId="WW8Num27z0">
    <w:name w:val="WW8Num27z0"/>
    <w:rsid w:val="00965980"/>
    <w:rPr>
      <w:rFonts w:ascii="Wingdings" w:hAnsi="Wingdings"/>
    </w:rPr>
  </w:style>
  <w:style w:type="character" w:customStyle="1" w:styleId="WW8Num27z1">
    <w:name w:val="WW8Num27z1"/>
    <w:rsid w:val="00965980"/>
    <w:rPr>
      <w:rFonts w:ascii="Courier New" w:hAnsi="Courier New" w:cs="Courier New"/>
    </w:rPr>
  </w:style>
  <w:style w:type="character" w:customStyle="1" w:styleId="WW8Num27z3">
    <w:name w:val="WW8Num27z3"/>
    <w:rsid w:val="00965980"/>
    <w:rPr>
      <w:rFonts w:ascii="Symbol" w:hAnsi="Symbol"/>
    </w:rPr>
  </w:style>
  <w:style w:type="character" w:customStyle="1" w:styleId="WW8Num28z0">
    <w:name w:val="WW8Num28z0"/>
    <w:rsid w:val="00965980"/>
    <w:rPr>
      <w:rFonts w:ascii="Symbol" w:hAnsi="Symbol"/>
    </w:rPr>
  </w:style>
  <w:style w:type="character" w:customStyle="1" w:styleId="WW8Num28z1">
    <w:name w:val="WW8Num28z1"/>
    <w:rsid w:val="00965980"/>
    <w:rPr>
      <w:rFonts w:ascii="Courier New" w:hAnsi="Courier New" w:cs="Courier New"/>
    </w:rPr>
  </w:style>
  <w:style w:type="character" w:customStyle="1" w:styleId="WW8Num28z2">
    <w:name w:val="WW8Num28z2"/>
    <w:rsid w:val="00965980"/>
    <w:rPr>
      <w:rFonts w:ascii="Wingdings" w:hAnsi="Wingdings"/>
    </w:rPr>
  </w:style>
  <w:style w:type="character" w:customStyle="1" w:styleId="WW8Num30z0">
    <w:name w:val="WW8Num30z0"/>
    <w:rsid w:val="00965980"/>
    <w:rPr>
      <w:rFonts w:ascii="Symbol" w:hAnsi="Symbol"/>
    </w:rPr>
  </w:style>
  <w:style w:type="character" w:customStyle="1" w:styleId="WW8Num31z0">
    <w:name w:val="WW8Num31z0"/>
    <w:rsid w:val="00965980"/>
    <w:rPr>
      <w:rFonts w:ascii="Wingdings" w:hAnsi="Wingdings"/>
    </w:rPr>
  </w:style>
  <w:style w:type="character" w:customStyle="1" w:styleId="WW8Num32z0">
    <w:name w:val="WW8Num32z0"/>
    <w:rsid w:val="00965980"/>
    <w:rPr>
      <w:rFonts w:ascii="Wingdings" w:hAnsi="Wingdings"/>
    </w:rPr>
  </w:style>
  <w:style w:type="character" w:customStyle="1" w:styleId="WW8Num32z1">
    <w:name w:val="WW8Num32z1"/>
    <w:rsid w:val="00965980"/>
    <w:rPr>
      <w:rFonts w:ascii="Courier New" w:hAnsi="Courier New"/>
    </w:rPr>
  </w:style>
  <w:style w:type="character" w:customStyle="1" w:styleId="WW8Num32z3">
    <w:name w:val="WW8Num32z3"/>
    <w:rsid w:val="00965980"/>
    <w:rPr>
      <w:rFonts w:ascii="Symbol" w:hAnsi="Symbol"/>
    </w:rPr>
  </w:style>
  <w:style w:type="character" w:customStyle="1" w:styleId="WW8Num33z0">
    <w:name w:val="WW8Num33z0"/>
    <w:rsid w:val="00965980"/>
    <w:rPr>
      <w:rFonts w:ascii="Wingdings" w:hAnsi="Wingdings"/>
    </w:rPr>
  </w:style>
  <w:style w:type="character" w:customStyle="1" w:styleId="WW8Num33z1">
    <w:name w:val="WW8Num33z1"/>
    <w:rsid w:val="00965980"/>
    <w:rPr>
      <w:rFonts w:ascii="Courier New" w:hAnsi="Courier New" w:cs="Courier New"/>
    </w:rPr>
  </w:style>
  <w:style w:type="character" w:customStyle="1" w:styleId="WW8Num33z3">
    <w:name w:val="WW8Num33z3"/>
    <w:rsid w:val="00965980"/>
    <w:rPr>
      <w:rFonts w:ascii="Symbol" w:hAnsi="Symbol"/>
    </w:rPr>
  </w:style>
  <w:style w:type="character" w:customStyle="1" w:styleId="WW8Num34z0">
    <w:name w:val="WW8Num34z0"/>
    <w:rsid w:val="00965980"/>
    <w:rPr>
      <w:rFonts w:ascii="Wingdings" w:hAnsi="Wingdings"/>
    </w:rPr>
  </w:style>
  <w:style w:type="character" w:customStyle="1" w:styleId="WW8Num34z1">
    <w:name w:val="WW8Num34z1"/>
    <w:rsid w:val="00965980"/>
    <w:rPr>
      <w:rFonts w:ascii="Courier New" w:hAnsi="Courier New" w:cs="Courier New"/>
    </w:rPr>
  </w:style>
  <w:style w:type="character" w:customStyle="1" w:styleId="WW8Num34z3">
    <w:name w:val="WW8Num34z3"/>
    <w:rsid w:val="00965980"/>
    <w:rPr>
      <w:rFonts w:ascii="Symbol" w:hAnsi="Symbol"/>
    </w:rPr>
  </w:style>
  <w:style w:type="character" w:customStyle="1" w:styleId="WW8Num35z0">
    <w:name w:val="WW8Num35z0"/>
    <w:rsid w:val="00965980"/>
    <w:rPr>
      <w:rFonts w:ascii="Symbol" w:hAnsi="Symbol" w:cs="Times New Roman"/>
    </w:rPr>
  </w:style>
  <w:style w:type="character" w:customStyle="1" w:styleId="WW8Num35z1">
    <w:name w:val="WW8Num35z1"/>
    <w:rsid w:val="00965980"/>
    <w:rPr>
      <w:rFonts w:ascii="Courier New" w:hAnsi="Courier New" w:cs="Courier New"/>
    </w:rPr>
  </w:style>
  <w:style w:type="character" w:customStyle="1" w:styleId="WW8Num35z2">
    <w:name w:val="WW8Num35z2"/>
    <w:rsid w:val="00965980"/>
    <w:rPr>
      <w:rFonts w:ascii="Wingdings" w:hAnsi="Wingdings" w:cs="Times New Roman"/>
    </w:rPr>
  </w:style>
  <w:style w:type="character" w:customStyle="1" w:styleId="WW8Num36z0">
    <w:name w:val="WW8Num36z0"/>
    <w:rsid w:val="00965980"/>
    <w:rPr>
      <w:rFonts w:ascii="Symbol" w:hAnsi="Symbol"/>
    </w:rPr>
  </w:style>
  <w:style w:type="character" w:customStyle="1" w:styleId="WW8Num36z1">
    <w:name w:val="WW8Num36z1"/>
    <w:rsid w:val="00965980"/>
    <w:rPr>
      <w:rFonts w:ascii="Courier New" w:hAnsi="Courier New"/>
    </w:rPr>
  </w:style>
  <w:style w:type="character" w:customStyle="1" w:styleId="WW8Num36z2">
    <w:name w:val="WW8Num36z2"/>
    <w:rsid w:val="00965980"/>
    <w:rPr>
      <w:rFonts w:ascii="Wingdings" w:hAnsi="Wingdings"/>
    </w:rPr>
  </w:style>
  <w:style w:type="character" w:customStyle="1" w:styleId="WW8Num37z0">
    <w:name w:val="WW8Num37z0"/>
    <w:rsid w:val="00965980"/>
    <w:rPr>
      <w:rFonts w:ascii="Wingdings" w:hAnsi="Wingdings"/>
    </w:rPr>
  </w:style>
  <w:style w:type="character" w:customStyle="1" w:styleId="WW8Num37z1">
    <w:name w:val="WW8Num37z1"/>
    <w:rsid w:val="00965980"/>
    <w:rPr>
      <w:rFonts w:ascii="Courier New" w:hAnsi="Courier New" w:cs="Courier New"/>
    </w:rPr>
  </w:style>
  <w:style w:type="character" w:customStyle="1" w:styleId="WW8Num37z3">
    <w:name w:val="WW8Num37z3"/>
    <w:rsid w:val="00965980"/>
    <w:rPr>
      <w:rFonts w:ascii="Symbol" w:hAnsi="Symbol"/>
    </w:rPr>
  </w:style>
  <w:style w:type="character" w:customStyle="1" w:styleId="WW8Num38z0">
    <w:name w:val="WW8Num38z0"/>
    <w:rsid w:val="00965980"/>
    <w:rPr>
      <w:rFonts w:ascii="Symbol" w:hAnsi="Symbol"/>
    </w:rPr>
  </w:style>
  <w:style w:type="character" w:customStyle="1" w:styleId="WW8Num38z1">
    <w:name w:val="WW8Num38z1"/>
    <w:rsid w:val="00965980"/>
    <w:rPr>
      <w:rFonts w:ascii="Courier New" w:hAnsi="Courier New" w:cs="Courier New"/>
    </w:rPr>
  </w:style>
  <w:style w:type="character" w:customStyle="1" w:styleId="WW8Num38z2">
    <w:name w:val="WW8Num38z2"/>
    <w:rsid w:val="00965980"/>
    <w:rPr>
      <w:rFonts w:ascii="Wingdings" w:hAnsi="Wingdings"/>
    </w:rPr>
  </w:style>
  <w:style w:type="character" w:customStyle="1" w:styleId="WW8Num39z0">
    <w:name w:val="WW8Num39z0"/>
    <w:rsid w:val="00965980"/>
    <w:rPr>
      <w:rFonts w:ascii="Wingdings" w:hAnsi="Wingdings"/>
    </w:rPr>
  </w:style>
  <w:style w:type="character" w:customStyle="1" w:styleId="WW8Num39z1">
    <w:name w:val="WW8Num39z1"/>
    <w:rsid w:val="00965980"/>
    <w:rPr>
      <w:rFonts w:ascii="Courier New" w:hAnsi="Courier New" w:cs="Courier New"/>
    </w:rPr>
  </w:style>
  <w:style w:type="character" w:customStyle="1" w:styleId="WW8Num39z3">
    <w:name w:val="WW8Num39z3"/>
    <w:rsid w:val="00965980"/>
    <w:rPr>
      <w:rFonts w:ascii="Symbol" w:hAnsi="Symbol"/>
    </w:rPr>
  </w:style>
  <w:style w:type="character" w:customStyle="1" w:styleId="WW8Num40z0">
    <w:name w:val="WW8Num40z0"/>
    <w:rsid w:val="00965980"/>
    <w:rPr>
      <w:rFonts w:ascii="Symbol" w:hAnsi="Symbol"/>
    </w:rPr>
  </w:style>
  <w:style w:type="character" w:customStyle="1" w:styleId="WW8Num40z1">
    <w:name w:val="WW8Num40z1"/>
    <w:rsid w:val="00965980"/>
    <w:rPr>
      <w:rFonts w:ascii="Courier New" w:hAnsi="Courier New" w:cs="Courier New"/>
    </w:rPr>
  </w:style>
  <w:style w:type="character" w:customStyle="1" w:styleId="WW8Num40z2">
    <w:name w:val="WW8Num40z2"/>
    <w:rsid w:val="00965980"/>
    <w:rPr>
      <w:rFonts w:ascii="Wingdings" w:hAnsi="Wingdings"/>
    </w:rPr>
  </w:style>
  <w:style w:type="character" w:styleId="Hyperlink">
    <w:name w:val="Hyperlink"/>
    <w:basedOn w:val="DefaultParagraphFont"/>
    <w:rsid w:val="00965980"/>
    <w:rPr>
      <w:color w:val="0000FF"/>
      <w:u w:val="single"/>
    </w:rPr>
  </w:style>
  <w:style w:type="character" w:styleId="HTMLTypewriter">
    <w:name w:val="HTML Typewriter"/>
    <w:basedOn w:val="DefaultParagraphFont"/>
    <w:rsid w:val="00965980"/>
    <w:rPr>
      <w:rFonts w:ascii="Courier New" w:eastAsia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965980"/>
    <w:rPr>
      <w:b/>
    </w:rPr>
  </w:style>
  <w:style w:type="character" w:styleId="FollowedHyperlink">
    <w:name w:val="FollowedHyperlink"/>
    <w:basedOn w:val="DefaultParagraphFont"/>
    <w:rsid w:val="00965980"/>
    <w:rPr>
      <w:color w:val="800080"/>
      <w:u w:val="single"/>
    </w:rPr>
  </w:style>
  <w:style w:type="character" w:customStyle="1" w:styleId="jd21">
    <w:name w:val="jd21"/>
    <w:basedOn w:val="DefaultParagraphFont"/>
    <w:rsid w:val="00965980"/>
    <w:rPr>
      <w:rFonts w:ascii="Verdana" w:hAnsi="Verdana"/>
      <w:sz w:val="17"/>
      <w:szCs w:val="17"/>
    </w:rPr>
  </w:style>
  <w:style w:type="paragraph" w:customStyle="1" w:styleId="Heading">
    <w:name w:val="Heading"/>
    <w:basedOn w:val="Normal"/>
    <w:next w:val="BodyText"/>
    <w:rsid w:val="0096598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965980"/>
    <w:pPr>
      <w:jc w:val="both"/>
    </w:pPr>
    <w:rPr>
      <w:rFonts w:ascii="Arial" w:hAnsi="Arial"/>
    </w:rPr>
  </w:style>
  <w:style w:type="paragraph" w:styleId="List">
    <w:name w:val="List"/>
    <w:basedOn w:val="BodyText"/>
    <w:rsid w:val="00965980"/>
    <w:rPr>
      <w:rFonts w:cs="Tahoma"/>
    </w:rPr>
  </w:style>
  <w:style w:type="paragraph" w:styleId="Caption">
    <w:name w:val="caption"/>
    <w:basedOn w:val="Normal"/>
    <w:qFormat/>
    <w:rsid w:val="0096598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65980"/>
    <w:pPr>
      <w:suppressLineNumbers/>
    </w:pPr>
    <w:rPr>
      <w:rFonts w:cs="Tahoma"/>
    </w:rPr>
  </w:style>
  <w:style w:type="paragraph" w:styleId="Header">
    <w:name w:val="header"/>
    <w:aliases w:val="*Header,hdr,Header A,headerU,Program Title,Cover Page,h,Header - HPS Document,even"/>
    <w:basedOn w:val="Normal"/>
    <w:next w:val="Normal"/>
    <w:link w:val="HeaderChar"/>
    <w:rsid w:val="00965980"/>
    <w:pPr>
      <w:autoSpaceDE w:val="0"/>
    </w:pPr>
    <w:rPr>
      <w:rFonts w:ascii="Arial" w:hAnsi="Arial"/>
      <w:sz w:val="20"/>
    </w:rPr>
  </w:style>
  <w:style w:type="paragraph" w:styleId="Title">
    <w:name w:val="Title"/>
    <w:basedOn w:val="Normal"/>
    <w:next w:val="Subtitle"/>
    <w:qFormat/>
    <w:rsid w:val="00965980"/>
    <w:pPr>
      <w:jc w:val="center"/>
    </w:pPr>
    <w:rPr>
      <w:rFonts w:ascii="Arial" w:hAnsi="Arial" w:cs="Arial"/>
      <w:b/>
      <w:bCs/>
      <w:color w:val="000000"/>
      <w:sz w:val="28"/>
      <w:szCs w:val="28"/>
      <w:u w:val="single"/>
    </w:rPr>
  </w:style>
  <w:style w:type="paragraph" w:styleId="Subtitle">
    <w:name w:val="Subtitle"/>
    <w:basedOn w:val="Heading"/>
    <w:next w:val="BodyText"/>
    <w:qFormat/>
    <w:rsid w:val="00965980"/>
    <w:pPr>
      <w:jc w:val="center"/>
    </w:pPr>
    <w:rPr>
      <w:i/>
      <w:iCs/>
    </w:rPr>
  </w:style>
  <w:style w:type="paragraph" w:styleId="BodyText2">
    <w:name w:val="Body Text 2"/>
    <w:basedOn w:val="Normal"/>
    <w:rsid w:val="00965980"/>
    <w:rPr>
      <w:rFonts w:ascii="Arial" w:hAnsi="Arial"/>
    </w:rPr>
  </w:style>
  <w:style w:type="paragraph" w:styleId="Footer">
    <w:name w:val="footer"/>
    <w:basedOn w:val="Normal"/>
    <w:rsid w:val="00965980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965980"/>
    <w:pPr>
      <w:ind w:left="720"/>
    </w:pPr>
    <w:rPr>
      <w:rFonts w:ascii="Arial" w:hAnsi="Arial"/>
    </w:rPr>
  </w:style>
  <w:style w:type="paragraph" w:styleId="ListBullet">
    <w:name w:val="List Bullet"/>
    <w:basedOn w:val="Normal"/>
    <w:rsid w:val="00965980"/>
    <w:pPr>
      <w:jc w:val="both"/>
    </w:pPr>
    <w:rPr>
      <w:rFonts w:ascii="Arial Narrow" w:hAnsi="Arial Narrow"/>
      <w:b/>
      <w:sz w:val="26"/>
    </w:rPr>
  </w:style>
  <w:style w:type="paragraph" w:styleId="BodyTextIndent3">
    <w:name w:val="Body Text Indent 3"/>
    <w:basedOn w:val="Normal"/>
    <w:rsid w:val="00965980"/>
    <w:pPr>
      <w:ind w:left="709" w:firstLine="11"/>
    </w:pPr>
    <w:rPr>
      <w:rFonts w:ascii="Book Antiqua" w:hAnsi="Book Antiqua"/>
      <w:sz w:val="20"/>
    </w:rPr>
  </w:style>
  <w:style w:type="paragraph" w:styleId="BodyTextIndent2">
    <w:name w:val="Body Text Indent 2"/>
    <w:basedOn w:val="Normal"/>
    <w:rsid w:val="00965980"/>
    <w:pPr>
      <w:tabs>
        <w:tab w:val="left" w:pos="709"/>
      </w:tabs>
      <w:ind w:left="851"/>
    </w:pPr>
    <w:rPr>
      <w:rFonts w:ascii="Book Antiqua" w:hAnsi="Book Antiqua"/>
      <w:sz w:val="20"/>
    </w:rPr>
  </w:style>
  <w:style w:type="paragraph" w:styleId="CommentText">
    <w:name w:val="annotation text"/>
    <w:basedOn w:val="Normal"/>
    <w:rsid w:val="00965980"/>
    <w:rPr>
      <w:sz w:val="20"/>
      <w:szCs w:val="20"/>
    </w:rPr>
  </w:style>
  <w:style w:type="paragraph" w:styleId="BodyText3">
    <w:name w:val="Body Text 3"/>
    <w:basedOn w:val="Normal"/>
    <w:rsid w:val="00965980"/>
    <w:pPr>
      <w:jc w:val="both"/>
    </w:pPr>
    <w:rPr>
      <w:rFonts w:ascii="Arial Narrow" w:hAnsi="Arial Narrow"/>
      <w:sz w:val="26"/>
    </w:rPr>
  </w:style>
  <w:style w:type="paragraph" w:styleId="PlainText">
    <w:name w:val="Plain Text"/>
    <w:basedOn w:val="Normal"/>
    <w:rsid w:val="00965980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96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Normal4">
    <w:name w:val="Normal 4"/>
    <w:basedOn w:val="Normal"/>
    <w:rsid w:val="00965980"/>
    <w:pPr>
      <w:keepLines/>
      <w:spacing w:line="260" w:lineRule="atLeast"/>
      <w:ind w:left="568"/>
      <w:jc w:val="both"/>
    </w:pPr>
    <w:rPr>
      <w:rFonts w:eastAsia="Batang"/>
      <w:bCs/>
      <w:szCs w:val="20"/>
    </w:rPr>
  </w:style>
  <w:style w:type="paragraph" w:styleId="NormalIndent">
    <w:name w:val="Normal Indent"/>
    <w:basedOn w:val="Normal"/>
    <w:rsid w:val="00965980"/>
    <w:pPr>
      <w:ind w:left="720"/>
      <w:jc w:val="both"/>
    </w:pPr>
    <w:rPr>
      <w:szCs w:val="20"/>
    </w:rPr>
  </w:style>
  <w:style w:type="paragraph" w:customStyle="1" w:styleId="Standard">
    <w:name w:val="Standard"/>
    <w:rsid w:val="00965980"/>
    <w:pPr>
      <w:suppressAutoHyphens/>
      <w:autoSpaceDE w:val="0"/>
    </w:pPr>
    <w:rPr>
      <w:rFonts w:eastAsia="Arial"/>
      <w:sz w:val="24"/>
      <w:szCs w:val="24"/>
      <w:lang w:eastAsia="ar-SA"/>
    </w:rPr>
  </w:style>
  <w:style w:type="paragraph" w:customStyle="1" w:styleId="ISGSTYLE3">
    <w:name w:val="ISGSTYLE3"/>
    <w:basedOn w:val="Normal"/>
    <w:rsid w:val="00965980"/>
    <w:pPr>
      <w:keepNext/>
      <w:spacing w:line="360" w:lineRule="auto"/>
    </w:pPr>
    <w:rPr>
      <w:rFonts w:ascii="Arial" w:hAnsi="Arial" w:cs="Arial"/>
      <w:b/>
      <w:bCs/>
      <w:kern w:val="1"/>
      <w:sz w:val="20"/>
      <w:szCs w:val="20"/>
      <w:lang w:val="en-GB"/>
    </w:rPr>
  </w:style>
  <w:style w:type="paragraph" w:customStyle="1" w:styleId="ResAreaKnowledge">
    <w:name w:val="ResAreaKnowledge"/>
    <w:basedOn w:val="Normal"/>
    <w:rsid w:val="00965980"/>
    <w:pPr>
      <w:pBdr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Bdr>
      <w:ind w:left="187" w:right="29" w:firstLine="1"/>
    </w:pPr>
    <w:rPr>
      <w:rFonts w:ascii="Arial Narrow" w:hAnsi="Arial Narrow"/>
      <w:sz w:val="18"/>
      <w:szCs w:val="20"/>
      <w:lang w:val="en-GB"/>
    </w:rPr>
  </w:style>
  <w:style w:type="paragraph" w:customStyle="1" w:styleId="Char">
    <w:name w:val="Char"/>
    <w:basedOn w:val="Normal"/>
    <w:rsid w:val="00965980"/>
    <w:pPr>
      <w:spacing w:after="160" w:line="240" w:lineRule="exact"/>
    </w:pPr>
    <w:rPr>
      <w:rFonts w:ascii="Arial" w:eastAsia="Arial" w:hAnsi="Arial" w:cs="Arial"/>
      <w:sz w:val="22"/>
    </w:rPr>
  </w:style>
  <w:style w:type="paragraph" w:customStyle="1" w:styleId="Heading311pt">
    <w:name w:val="Heading 3 + 11 pt"/>
    <w:basedOn w:val="Heading3"/>
    <w:rsid w:val="00965980"/>
    <w:pPr>
      <w:keepLines/>
      <w:widowControl w:val="0"/>
      <w:tabs>
        <w:tab w:val="clear" w:pos="720"/>
        <w:tab w:val="left" w:pos="360"/>
      </w:tabs>
      <w:overflowPunct w:val="0"/>
      <w:autoSpaceDE w:val="0"/>
      <w:spacing w:after="220" w:line="360" w:lineRule="auto"/>
      <w:ind w:left="360" w:hanging="360"/>
      <w:jc w:val="left"/>
      <w:outlineLvl w:val="9"/>
    </w:pPr>
    <w:rPr>
      <w:bCs/>
      <w:i/>
      <w:color w:val="auto"/>
      <w:spacing w:val="-2"/>
      <w:sz w:val="22"/>
      <w:szCs w:val="20"/>
    </w:rPr>
  </w:style>
  <w:style w:type="paragraph" w:customStyle="1" w:styleId="WW-BodyText21">
    <w:name w:val="WW-Body Text 21"/>
    <w:basedOn w:val="Normal"/>
    <w:rsid w:val="00965980"/>
    <w:pPr>
      <w:widowControl w:val="0"/>
      <w:jc w:val="both"/>
    </w:pPr>
    <w:rPr>
      <w:rFonts w:ascii="Verdana" w:hAnsi="Verdana"/>
      <w:sz w:val="20"/>
      <w:szCs w:val="20"/>
    </w:rPr>
  </w:style>
  <w:style w:type="paragraph" w:customStyle="1" w:styleId="Framecontents">
    <w:name w:val="Frame contents"/>
    <w:basedOn w:val="BodyText"/>
    <w:rsid w:val="00965980"/>
  </w:style>
  <w:style w:type="paragraph" w:customStyle="1" w:styleId="TableContents">
    <w:name w:val="Table Contents"/>
    <w:basedOn w:val="Normal"/>
    <w:rsid w:val="00965980"/>
    <w:pPr>
      <w:suppressLineNumbers/>
    </w:pPr>
  </w:style>
  <w:style w:type="paragraph" w:customStyle="1" w:styleId="TableHeading">
    <w:name w:val="Table Heading"/>
    <w:basedOn w:val="TableContents"/>
    <w:rsid w:val="00965980"/>
    <w:pPr>
      <w:jc w:val="center"/>
    </w:pPr>
    <w:rPr>
      <w:b/>
      <w:bCs/>
    </w:rPr>
  </w:style>
  <w:style w:type="paragraph" w:customStyle="1" w:styleId="visitortext">
    <w:name w:val="visitortext"/>
    <w:basedOn w:val="Normal"/>
    <w:rsid w:val="00F02AB6"/>
    <w:pPr>
      <w:suppressAutoHyphens w:val="0"/>
      <w:spacing w:after="60"/>
    </w:pPr>
    <w:rPr>
      <w:rFonts w:ascii="Arial" w:hAnsi="Arial" w:cs="Arial"/>
      <w:color w:val="666666"/>
      <w:sz w:val="18"/>
      <w:szCs w:val="18"/>
      <w:lang w:eastAsia="en-US"/>
    </w:rPr>
  </w:style>
  <w:style w:type="paragraph" w:customStyle="1" w:styleId="operatortext">
    <w:name w:val="operatortext"/>
    <w:basedOn w:val="Normal"/>
    <w:rsid w:val="00F02AB6"/>
    <w:pPr>
      <w:suppressAutoHyphens w:val="0"/>
      <w:spacing w:after="60"/>
    </w:pPr>
    <w:rPr>
      <w:rFonts w:ascii="Arial" w:hAnsi="Arial" w:cs="Arial"/>
      <w:color w:val="000000"/>
      <w:sz w:val="18"/>
      <w:szCs w:val="18"/>
      <w:lang w:eastAsia="en-US"/>
    </w:rPr>
  </w:style>
  <w:style w:type="character" w:customStyle="1" w:styleId="visitorname1">
    <w:name w:val="visitorname1"/>
    <w:basedOn w:val="DefaultParagraphFont"/>
    <w:rsid w:val="00F02AB6"/>
    <w:rPr>
      <w:rFonts w:ascii="Arial" w:hAnsi="Arial" w:cs="Arial" w:hint="default"/>
      <w:b/>
      <w:bCs/>
      <w:i w:val="0"/>
      <w:iCs w:val="0"/>
      <w:color w:val="0954A0"/>
      <w:sz w:val="18"/>
      <w:szCs w:val="18"/>
    </w:rPr>
  </w:style>
  <w:style w:type="character" w:customStyle="1" w:styleId="operatorname1">
    <w:name w:val="operatorname1"/>
    <w:basedOn w:val="DefaultParagraphFont"/>
    <w:rsid w:val="00967CFB"/>
    <w:rPr>
      <w:rFonts w:ascii="Arial" w:hAnsi="Arial" w:cs="Arial" w:hint="default"/>
      <w:b/>
      <w:bCs/>
      <w:i w:val="0"/>
      <w:iCs w:val="0"/>
      <w:color w:val="0954A0"/>
      <w:sz w:val="18"/>
      <w:szCs w:val="18"/>
    </w:rPr>
  </w:style>
  <w:style w:type="paragraph" w:customStyle="1" w:styleId="ecxecxmsonormal">
    <w:name w:val="ecxecxmsonormal"/>
    <w:basedOn w:val="Normal"/>
    <w:rsid w:val="00EE40E6"/>
    <w:pPr>
      <w:suppressAutoHyphens w:val="0"/>
      <w:spacing w:after="324"/>
    </w:pPr>
    <w:rPr>
      <w:lang w:eastAsia="en-US"/>
    </w:rPr>
  </w:style>
  <w:style w:type="character" w:customStyle="1" w:styleId="HeaderChar">
    <w:name w:val="Header Char"/>
    <w:aliases w:val="*Header Char,hdr Char,Header A Char,headerU Char,Program Title Char,Cover Page Char,h Char,Header - HPS Document Char,even Char"/>
    <w:basedOn w:val="DefaultParagraphFont"/>
    <w:link w:val="Header"/>
    <w:locked/>
    <w:rsid w:val="005E0718"/>
    <w:rPr>
      <w:rFonts w:ascii="Arial" w:hAnsi="Arial"/>
      <w:szCs w:val="24"/>
      <w:lang w:val="en-US" w:eastAsia="ar-SA" w:bidi="ar-SA"/>
    </w:rPr>
  </w:style>
  <w:style w:type="character" w:customStyle="1" w:styleId="HTMLTypewriter2">
    <w:name w:val="HTML Typewriter2"/>
    <w:basedOn w:val="DefaultParagraphFont"/>
    <w:rsid w:val="005E071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C3AF0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D5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5E79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3053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99918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2212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5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SNAPSHOT</vt:lpstr>
    </vt:vector>
  </TitlesOfParts>
  <Company>Microsoft</Company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SNAPSHOT</dc:title>
  <dc:creator>harsh</dc:creator>
  <cp:lastModifiedBy>asd</cp:lastModifiedBy>
  <cp:revision>6</cp:revision>
  <cp:lastPrinted>2000-12-01T23:20:00Z</cp:lastPrinted>
  <dcterms:created xsi:type="dcterms:W3CDTF">2018-07-16T12:07:00Z</dcterms:created>
  <dcterms:modified xsi:type="dcterms:W3CDTF">2020-02-28T10:12:00Z</dcterms:modified>
</cp:coreProperties>
</file>