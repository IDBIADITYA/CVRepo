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4D27" w:rsidRPr="008267EF" w:rsidRDefault="00AC4D27" w:rsidP="00226C4A">
      <w:pPr>
        <w:jc w:val="center"/>
        <w:outlineLvl w:val="0"/>
        <w:rPr>
          <w:rFonts w:ascii="Calibri" w:hAnsi="Calibri"/>
          <w:b/>
        </w:rPr>
      </w:pPr>
      <w:r w:rsidRPr="008267EF">
        <w:rPr>
          <w:rFonts w:ascii="Calibri" w:hAnsi="Calibri"/>
          <w:b/>
        </w:rPr>
        <w:t>SUPRITA BHATTACHARYA</w:t>
      </w:r>
    </w:p>
    <w:p w:rsidR="00BF54BF" w:rsidRPr="008267EF" w:rsidRDefault="00541C92" w:rsidP="00BF54BF">
      <w:pPr>
        <w:jc w:val="center"/>
        <w:outlineLvl w:val="0"/>
        <w:rPr>
          <w:rFonts w:ascii="Calibri" w:hAnsi="Calibri"/>
          <w:b/>
        </w:rPr>
      </w:pPr>
      <w:r w:rsidRPr="008267EF">
        <w:rPr>
          <w:rFonts w:ascii="Calibri" w:hAnsi="Calibri"/>
          <w:b/>
        </w:rPr>
        <w:t xml:space="preserve">HR Professional with </w:t>
      </w:r>
      <w:r w:rsidR="00AC4D27" w:rsidRPr="008267EF">
        <w:rPr>
          <w:rFonts w:ascii="Calibri" w:hAnsi="Calibri"/>
          <w:b/>
        </w:rPr>
        <w:t>experience</w:t>
      </w:r>
      <w:r w:rsidR="00AF130E">
        <w:rPr>
          <w:rFonts w:ascii="Calibri" w:hAnsi="Calibri"/>
          <w:b/>
        </w:rPr>
        <w:t xml:space="preserve"> into core generalist Human R</w:t>
      </w:r>
      <w:r w:rsidR="00BF54BF" w:rsidRPr="008267EF">
        <w:rPr>
          <w:rFonts w:ascii="Calibri" w:hAnsi="Calibri"/>
          <w:b/>
        </w:rPr>
        <w:t xml:space="preserve">esource </w:t>
      </w:r>
      <w:r w:rsidR="00AF130E">
        <w:rPr>
          <w:rFonts w:ascii="Calibri" w:hAnsi="Calibri"/>
          <w:b/>
        </w:rPr>
        <w:t>Management</w:t>
      </w:r>
    </w:p>
    <w:p w:rsidR="00AC4D27" w:rsidRPr="008267EF" w:rsidRDefault="00DC167A" w:rsidP="00226C4A">
      <w:pPr>
        <w:tabs>
          <w:tab w:val="left" w:pos="5629"/>
        </w:tabs>
        <w:jc w:val="center"/>
        <w:rPr>
          <w:rFonts w:ascii="Calibri" w:hAnsi="Calibri"/>
        </w:rPr>
      </w:pPr>
      <w:r>
        <w:rPr>
          <w:rFonts w:ascii="Calibri" w:hAnsi="Calibri"/>
        </w:rPr>
        <w:t>F-106, Aditya Urban Casa, Sector-78</w:t>
      </w:r>
      <w:bookmarkStart w:id="0" w:name="_GoBack"/>
      <w:bookmarkEnd w:id="0"/>
      <w:r w:rsidR="00C53B06">
        <w:rPr>
          <w:rFonts w:ascii="Calibri" w:hAnsi="Calibri"/>
        </w:rPr>
        <w:t xml:space="preserve">, Noida, UP: </w:t>
      </w:r>
      <w:r w:rsidR="00AC4D27" w:rsidRPr="008267EF">
        <w:rPr>
          <w:rFonts w:ascii="Calibri" w:hAnsi="Calibri"/>
        </w:rPr>
        <w:t>2</w:t>
      </w:r>
      <w:r w:rsidR="00C53B06">
        <w:rPr>
          <w:rFonts w:ascii="Calibri" w:hAnsi="Calibri"/>
        </w:rPr>
        <w:t>01301</w:t>
      </w:r>
    </w:p>
    <w:p w:rsidR="00AC4D27" w:rsidRPr="008267EF" w:rsidRDefault="00AC4D27" w:rsidP="00226C4A">
      <w:pPr>
        <w:jc w:val="center"/>
        <w:rPr>
          <w:rFonts w:ascii="Calibri" w:hAnsi="Calibri"/>
        </w:rPr>
      </w:pPr>
      <w:r w:rsidRPr="008267EF">
        <w:rPr>
          <w:rFonts w:ascii="Calibri" w:hAnsi="Calibri"/>
          <w:b/>
        </w:rPr>
        <w:t xml:space="preserve">Phone:  </w:t>
      </w:r>
      <w:r w:rsidRPr="008267EF">
        <w:rPr>
          <w:rFonts w:ascii="Calibri" w:hAnsi="Calibri"/>
        </w:rPr>
        <w:t>9971180972</w:t>
      </w:r>
      <w:r w:rsidRPr="008267EF">
        <w:rPr>
          <w:rFonts w:ascii="Calibri" w:hAnsi="Calibri"/>
          <w:b/>
          <w:bCs/>
        </w:rPr>
        <w:t xml:space="preserve"> </w:t>
      </w:r>
      <w:r w:rsidRPr="008267EF">
        <w:rPr>
          <w:rFonts w:ascii="Calibri" w:hAnsi="Calibri"/>
          <w:b/>
        </w:rPr>
        <w:t>Email:</w:t>
      </w:r>
      <w:r w:rsidRPr="008267EF">
        <w:rPr>
          <w:rFonts w:ascii="Calibri" w:hAnsi="Calibri"/>
          <w:b/>
          <w:bCs/>
          <w:lang w:val="en-IN" w:eastAsia="en-IN"/>
        </w:rPr>
        <w:t xml:space="preserve"> </w:t>
      </w:r>
      <w:r w:rsidRPr="001E47CB">
        <w:rPr>
          <w:rFonts w:ascii="Calibri" w:hAnsi="Calibri"/>
        </w:rPr>
        <w:t>suprita_04@yahoo.com</w:t>
      </w:r>
    </w:p>
    <w:p w:rsidR="00AC4D27" w:rsidRPr="008267EF" w:rsidRDefault="00DC167A" w:rsidP="003275BE">
      <w:pPr>
        <w:jc w:val="both"/>
        <w:rPr>
          <w:rFonts w:ascii="Calibri" w:hAnsi="Calibri"/>
        </w:rPr>
      </w:pPr>
      <w:r>
        <w:rPr>
          <w:rFonts w:ascii="Calibri" w:hAnsi="Calibri"/>
          <w:lang w:val="en-IN" w:eastAsia="en-IN"/>
        </w:rPr>
        <w:pict>
          <v:line id="_x0000_s1026" style="position:absolute;left:0;text-align:left;z-index:251657728" from="0,4.9pt" to="522pt,5.05pt" strokeweight="1.5pt"/>
        </w:pict>
      </w:r>
      <w:r w:rsidR="00AC4D27" w:rsidRPr="008267EF">
        <w:rPr>
          <w:rFonts w:ascii="Calibri" w:hAnsi="Calibri"/>
        </w:rPr>
        <w:tab/>
      </w:r>
      <w:r w:rsidR="00AC4D27" w:rsidRPr="008267EF">
        <w:rPr>
          <w:rFonts w:ascii="Calibri" w:hAnsi="Calibri"/>
        </w:rPr>
        <w:tab/>
      </w:r>
      <w:r w:rsidR="00AC4D27" w:rsidRPr="008267EF">
        <w:rPr>
          <w:rFonts w:ascii="Calibri" w:hAnsi="Calibri"/>
        </w:rPr>
        <w:tab/>
      </w:r>
      <w:r w:rsidR="00AC4D27" w:rsidRPr="008267EF">
        <w:rPr>
          <w:rFonts w:ascii="Calibri" w:hAnsi="Calibri"/>
        </w:rPr>
        <w:tab/>
      </w:r>
      <w:r w:rsidR="00AC4D27" w:rsidRPr="008267EF">
        <w:rPr>
          <w:rFonts w:ascii="Calibri" w:hAnsi="Calibri"/>
        </w:rPr>
        <w:tab/>
      </w:r>
      <w:r w:rsidR="00AC4D27" w:rsidRPr="008267EF">
        <w:rPr>
          <w:rFonts w:ascii="Calibri" w:hAnsi="Calibri"/>
        </w:rPr>
        <w:tab/>
        <w:t xml:space="preserve">             </w:t>
      </w:r>
    </w:p>
    <w:p w:rsidR="00AC4D27" w:rsidRPr="008267EF" w:rsidRDefault="00AC4D27" w:rsidP="003275BE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Calibri" w:hAnsi="Calibri"/>
          <w:b/>
          <w:color w:val="000000"/>
        </w:rPr>
      </w:pPr>
      <w:r w:rsidRPr="008267EF">
        <w:rPr>
          <w:rFonts w:ascii="Calibri" w:hAnsi="Calibri"/>
          <w:b/>
          <w:bCs/>
          <w:color w:val="000000"/>
        </w:rPr>
        <w:t>CAREER OBJECTIVE</w:t>
      </w:r>
    </w:p>
    <w:p w:rsidR="00AC4D27" w:rsidRPr="008267EF" w:rsidRDefault="00865BDE" w:rsidP="003275BE">
      <w:pPr>
        <w:pStyle w:val="BodyTextIndent"/>
        <w:ind w:left="180"/>
        <w:jc w:val="both"/>
        <w:rPr>
          <w:rFonts w:ascii="Calibri" w:hAnsi="Calibri"/>
        </w:rPr>
      </w:pPr>
      <w:r w:rsidRPr="008267EF">
        <w:rPr>
          <w:rFonts w:ascii="Calibri" w:hAnsi="Calibri"/>
        </w:rPr>
        <w:t>Human Resources Management professional s</w:t>
      </w:r>
      <w:r w:rsidR="00AC4D27" w:rsidRPr="008267EF">
        <w:rPr>
          <w:rFonts w:ascii="Calibri" w:hAnsi="Calibri"/>
        </w:rPr>
        <w:t xml:space="preserve">eeking </w:t>
      </w:r>
      <w:r w:rsidRPr="008267EF">
        <w:rPr>
          <w:rFonts w:ascii="Calibri" w:hAnsi="Calibri"/>
        </w:rPr>
        <w:t>a dynamic position in</w:t>
      </w:r>
      <w:r w:rsidR="00AC4D27" w:rsidRPr="008267EF">
        <w:rPr>
          <w:rFonts w:ascii="Calibri" w:hAnsi="Calibri"/>
        </w:rPr>
        <w:t xml:space="preserve"> an organization that offers me a stable and conducive atmosphere and inspires me to enhance my experience </w:t>
      </w:r>
      <w:r w:rsidR="00AC4D27" w:rsidRPr="008267EF">
        <w:rPr>
          <w:rFonts w:ascii="Calibri" w:hAnsi="Calibri"/>
          <w:color w:val="000000"/>
        </w:rPr>
        <w:t>and my knowledge</w:t>
      </w:r>
      <w:r w:rsidR="00AC4D27" w:rsidRPr="008267EF">
        <w:rPr>
          <w:rFonts w:ascii="Calibri" w:hAnsi="Calibri"/>
        </w:rPr>
        <w:t xml:space="preserve"> and therefore contribute towards its growth by committed and high quality work. </w:t>
      </w:r>
    </w:p>
    <w:p w:rsidR="00F136AF" w:rsidRPr="008267EF" w:rsidRDefault="00F136AF" w:rsidP="00F136A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Calibri" w:hAnsi="Calibri"/>
        </w:rPr>
      </w:pPr>
      <w:r w:rsidRPr="008267EF">
        <w:rPr>
          <w:rFonts w:ascii="Calibri" w:hAnsi="Calibri"/>
          <w:b/>
          <w:bCs/>
          <w:color w:val="000000"/>
        </w:rPr>
        <w:t>KEY EXPERTISE</w:t>
      </w:r>
    </w:p>
    <w:p w:rsidR="00D14573" w:rsidRPr="008267EF" w:rsidRDefault="008F1252" w:rsidP="00D14573">
      <w:pPr>
        <w:pStyle w:val="BodyText2"/>
        <w:numPr>
          <w:ilvl w:val="0"/>
          <w:numId w:val="12"/>
        </w:numPr>
        <w:spacing w:before="40" w:after="40" w:line="276" w:lineRule="auto"/>
        <w:jc w:val="both"/>
        <w:rPr>
          <w:rFonts w:ascii="Calibri" w:eastAsia="Arial Unicode MS" w:hAnsi="Calibri" w:cs="Tahoma"/>
        </w:rPr>
      </w:pPr>
      <w:r w:rsidRPr="008267EF">
        <w:rPr>
          <w:rFonts w:ascii="Calibri" w:eastAsia="Arial Unicode MS" w:hAnsi="Calibri" w:cs="Tahoma"/>
        </w:rPr>
        <w:t>Manpower Planning &amp; talent acquisition</w:t>
      </w:r>
      <w:r w:rsidR="008267EF" w:rsidRPr="008267EF">
        <w:rPr>
          <w:rFonts w:ascii="Calibri" w:eastAsia="Arial Unicode MS" w:hAnsi="Calibri" w:cs="Tahoma"/>
        </w:rPr>
        <w:t xml:space="preserve">                            </w:t>
      </w:r>
    </w:p>
    <w:p w:rsidR="00D14573" w:rsidRPr="008267EF" w:rsidRDefault="00D14573" w:rsidP="00D14573">
      <w:pPr>
        <w:pStyle w:val="BodyText2"/>
        <w:numPr>
          <w:ilvl w:val="0"/>
          <w:numId w:val="12"/>
        </w:numPr>
        <w:spacing w:before="40" w:after="40" w:line="276" w:lineRule="auto"/>
        <w:jc w:val="both"/>
        <w:rPr>
          <w:rFonts w:ascii="Calibri" w:eastAsia="Arial Unicode MS" w:hAnsi="Calibri" w:cs="Tahoma"/>
        </w:rPr>
      </w:pPr>
      <w:r w:rsidRPr="008267EF">
        <w:rPr>
          <w:rFonts w:ascii="Calibri" w:eastAsia="Arial Unicode MS" w:hAnsi="Calibri" w:cs="Arial Unicode MS"/>
        </w:rPr>
        <w:t>Compensation and Benefits</w:t>
      </w:r>
    </w:p>
    <w:p w:rsidR="00D14573" w:rsidRPr="008267EF" w:rsidRDefault="00D14573" w:rsidP="00D14573">
      <w:pPr>
        <w:pStyle w:val="BodyText2"/>
        <w:numPr>
          <w:ilvl w:val="0"/>
          <w:numId w:val="12"/>
        </w:numPr>
        <w:spacing w:before="40" w:after="40" w:line="276" w:lineRule="auto"/>
        <w:jc w:val="both"/>
        <w:rPr>
          <w:rFonts w:ascii="Calibri" w:eastAsia="Arial Unicode MS" w:hAnsi="Calibri" w:cs="Tahoma"/>
        </w:rPr>
      </w:pPr>
      <w:r w:rsidRPr="008267EF">
        <w:rPr>
          <w:rFonts w:ascii="Calibri" w:eastAsia="Arial Unicode MS" w:hAnsi="Calibri" w:cs="Arial Unicode MS"/>
        </w:rPr>
        <w:t>Talent Deployment</w:t>
      </w:r>
      <w:r w:rsidR="00791D02" w:rsidRPr="008267EF">
        <w:rPr>
          <w:rFonts w:ascii="Calibri" w:eastAsia="Arial Unicode MS" w:hAnsi="Calibri" w:cs="Arial Unicode MS"/>
        </w:rPr>
        <w:t xml:space="preserve"> &amp; Development</w:t>
      </w:r>
    </w:p>
    <w:p w:rsidR="00D14573" w:rsidRPr="008267EF" w:rsidRDefault="00D14573" w:rsidP="00D14573">
      <w:pPr>
        <w:pStyle w:val="BodyText2"/>
        <w:numPr>
          <w:ilvl w:val="0"/>
          <w:numId w:val="12"/>
        </w:numPr>
        <w:spacing w:before="40" w:after="40" w:line="276" w:lineRule="auto"/>
        <w:jc w:val="both"/>
        <w:rPr>
          <w:rFonts w:ascii="Calibri" w:eastAsia="Arial Unicode MS" w:hAnsi="Calibri" w:cs="Tahoma"/>
        </w:rPr>
      </w:pPr>
      <w:r w:rsidRPr="008267EF">
        <w:rPr>
          <w:rFonts w:ascii="Calibri" w:eastAsia="Arial Unicode MS" w:hAnsi="Calibri"/>
        </w:rPr>
        <w:t>Performance Management</w:t>
      </w:r>
    </w:p>
    <w:p w:rsidR="00F136AF" w:rsidRPr="008267EF" w:rsidRDefault="00D14573" w:rsidP="00D14573">
      <w:pPr>
        <w:pStyle w:val="BodyText2"/>
        <w:numPr>
          <w:ilvl w:val="0"/>
          <w:numId w:val="12"/>
        </w:numPr>
        <w:spacing w:before="40" w:after="40" w:line="276" w:lineRule="auto"/>
        <w:jc w:val="both"/>
        <w:rPr>
          <w:rFonts w:ascii="Calibri" w:eastAsia="Arial Unicode MS" w:hAnsi="Calibri" w:cs="Tahoma"/>
        </w:rPr>
      </w:pPr>
      <w:r w:rsidRPr="008267EF">
        <w:rPr>
          <w:rFonts w:ascii="Calibri" w:eastAsia="Arial Unicode MS" w:hAnsi="Calibri" w:cs="Arial Unicode MS"/>
        </w:rPr>
        <w:t>Employee Lifecycle Management</w:t>
      </w:r>
    </w:p>
    <w:p w:rsidR="006D6703" w:rsidRPr="008267EF" w:rsidRDefault="006D6703" w:rsidP="00D14573">
      <w:pPr>
        <w:pStyle w:val="BodyText2"/>
        <w:numPr>
          <w:ilvl w:val="0"/>
          <w:numId w:val="12"/>
        </w:numPr>
        <w:spacing w:before="40" w:after="40" w:line="276" w:lineRule="auto"/>
        <w:jc w:val="both"/>
        <w:rPr>
          <w:rFonts w:ascii="Calibri" w:eastAsia="Arial Unicode MS" w:hAnsi="Calibri" w:cs="Tahoma"/>
        </w:rPr>
      </w:pPr>
      <w:r w:rsidRPr="008267EF">
        <w:rPr>
          <w:rFonts w:ascii="Calibri" w:eastAsia="Arial Unicode MS" w:hAnsi="Calibri" w:cs="Arial Unicode MS"/>
        </w:rPr>
        <w:t>HR Policy design &amp; implementation</w:t>
      </w:r>
    </w:p>
    <w:p w:rsidR="00D62D7F" w:rsidRPr="00085975" w:rsidRDefault="00D62D7F" w:rsidP="00D14573">
      <w:pPr>
        <w:pStyle w:val="BodyText2"/>
        <w:numPr>
          <w:ilvl w:val="0"/>
          <w:numId w:val="12"/>
        </w:numPr>
        <w:spacing w:before="40" w:after="40" w:line="276" w:lineRule="auto"/>
        <w:jc w:val="both"/>
        <w:rPr>
          <w:rFonts w:ascii="Calibri" w:eastAsia="Arial Unicode MS" w:hAnsi="Calibri" w:cs="Tahoma"/>
        </w:rPr>
      </w:pPr>
      <w:r w:rsidRPr="008267EF">
        <w:rPr>
          <w:rFonts w:ascii="Calibri" w:eastAsia="Arial Unicode MS" w:hAnsi="Calibri" w:cs="Arial Unicode MS"/>
        </w:rPr>
        <w:t xml:space="preserve">Business </w:t>
      </w:r>
      <w:r w:rsidR="00A06CE3" w:rsidRPr="008267EF">
        <w:rPr>
          <w:rFonts w:ascii="Calibri" w:eastAsia="Arial Unicode MS" w:hAnsi="Calibri" w:cs="Arial Unicode MS"/>
        </w:rPr>
        <w:t>Development</w:t>
      </w:r>
      <w:r w:rsidRPr="008267EF">
        <w:rPr>
          <w:rFonts w:ascii="Calibri" w:eastAsia="Arial Unicode MS" w:hAnsi="Calibri" w:cs="Arial Unicode MS"/>
        </w:rPr>
        <w:t xml:space="preserve"> (Reactivation Model)</w:t>
      </w:r>
    </w:p>
    <w:p w:rsidR="00AC4D27" w:rsidRPr="008267EF" w:rsidRDefault="00AC4D27" w:rsidP="003275BE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180" w:lineRule="auto"/>
        <w:jc w:val="both"/>
        <w:rPr>
          <w:rFonts w:ascii="Calibri" w:hAnsi="Calibri"/>
          <w:b/>
          <w:bCs/>
        </w:rPr>
      </w:pPr>
      <w:r w:rsidRPr="008267EF">
        <w:rPr>
          <w:rFonts w:ascii="Calibri" w:hAnsi="Calibri"/>
          <w:b/>
          <w:bCs/>
        </w:rPr>
        <w:t>CAREER SYNOPSIS</w:t>
      </w:r>
    </w:p>
    <w:p w:rsidR="00AC4D27" w:rsidRPr="008267EF" w:rsidRDefault="00AC4D27" w:rsidP="003275BE">
      <w:pPr>
        <w:spacing w:line="180" w:lineRule="auto"/>
        <w:jc w:val="both"/>
        <w:rPr>
          <w:rFonts w:ascii="Calibri" w:hAnsi="Calibri"/>
          <w:b/>
          <w:bCs/>
          <w:u w:val="single"/>
        </w:rPr>
      </w:pPr>
    </w:p>
    <w:p w:rsidR="00AC4D27" w:rsidRPr="008267EF" w:rsidRDefault="00AC4D27" w:rsidP="003275BE">
      <w:pPr>
        <w:numPr>
          <w:ilvl w:val="0"/>
          <w:numId w:val="1"/>
        </w:numPr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</w:rPr>
        <w:t>Working as</w:t>
      </w:r>
      <w:r w:rsidRPr="008267EF">
        <w:rPr>
          <w:rFonts w:ascii="Calibri" w:hAnsi="Calibri"/>
          <w:b/>
        </w:rPr>
        <w:t xml:space="preserve"> </w:t>
      </w:r>
      <w:r w:rsidR="00242787" w:rsidRPr="008267EF">
        <w:rPr>
          <w:rFonts w:ascii="Calibri" w:hAnsi="Calibri"/>
          <w:b/>
        </w:rPr>
        <w:t xml:space="preserve">Sr. </w:t>
      </w:r>
      <w:r w:rsidRPr="008267EF">
        <w:rPr>
          <w:rFonts w:ascii="Calibri" w:hAnsi="Calibri"/>
          <w:b/>
        </w:rPr>
        <w:t xml:space="preserve">Manager </w:t>
      </w:r>
      <w:r w:rsidR="00E812D3" w:rsidRPr="008267EF">
        <w:rPr>
          <w:rFonts w:ascii="Calibri" w:hAnsi="Calibri"/>
          <w:b/>
        </w:rPr>
        <w:t>–</w:t>
      </w:r>
      <w:r w:rsidRPr="008267EF">
        <w:rPr>
          <w:rFonts w:ascii="Calibri" w:hAnsi="Calibri"/>
          <w:b/>
        </w:rPr>
        <w:t xml:space="preserve"> H</w:t>
      </w:r>
      <w:r w:rsidR="00E812D3" w:rsidRPr="008267EF">
        <w:rPr>
          <w:rFonts w:ascii="Calibri" w:hAnsi="Calibri"/>
          <w:b/>
        </w:rPr>
        <w:t xml:space="preserve">uman </w:t>
      </w:r>
      <w:r w:rsidRPr="008267EF">
        <w:rPr>
          <w:rFonts w:ascii="Calibri" w:hAnsi="Calibri"/>
          <w:b/>
        </w:rPr>
        <w:t>R</w:t>
      </w:r>
      <w:r w:rsidR="00E812D3" w:rsidRPr="008267EF">
        <w:rPr>
          <w:rFonts w:ascii="Calibri" w:hAnsi="Calibri"/>
          <w:b/>
        </w:rPr>
        <w:t>esources</w:t>
      </w:r>
      <w:r w:rsidRPr="008267EF">
        <w:rPr>
          <w:rFonts w:ascii="Calibri" w:hAnsi="Calibri"/>
          <w:b/>
        </w:rPr>
        <w:t xml:space="preserve"> </w:t>
      </w:r>
      <w:r w:rsidRPr="008267EF">
        <w:rPr>
          <w:rFonts w:ascii="Calibri" w:hAnsi="Calibri"/>
        </w:rPr>
        <w:t xml:space="preserve">with </w:t>
      </w:r>
      <w:r w:rsidRPr="008267EF">
        <w:rPr>
          <w:rFonts w:ascii="Calibri" w:hAnsi="Calibri"/>
          <w:b/>
        </w:rPr>
        <w:t>Master Capital Services Limited (Corporate Office) since October 2011.</w:t>
      </w:r>
    </w:p>
    <w:p w:rsidR="00AC4D27" w:rsidRPr="008267EF" w:rsidRDefault="009613C4" w:rsidP="003275BE">
      <w:p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KRA’s</w:t>
      </w:r>
    </w:p>
    <w:p w:rsidR="00DA11DD" w:rsidRPr="008267EF" w:rsidRDefault="00DA11DD" w:rsidP="003275B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</w:rPr>
        <w:t xml:space="preserve">Developing the HR plans and policies in conjunction with the company’s overall development plan. </w:t>
      </w:r>
    </w:p>
    <w:p w:rsidR="0072118C" w:rsidRPr="008267EF" w:rsidRDefault="0072118C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shd w:val="clear" w:color="auto" w:fill="FFFFFF"/>
        </w:rPr>
        <w:t>Analyze and modify company policies, procedures to establish competitive programs and ensure compliance with legal requirements.</w:t>
      </w:r>
    </w:p>
    <w:p w:rsidR="00DA11DD" w:rsidRPr="008267EF" w:rsidRDefault="00DA11DD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shd w:val="clear" w:color="auto" w:fill="FFFFFF"/>
        </w:rPr>
        <w:t xml:space="preserve">Managing a team of </w:t>
      </w:r>
      <w:r w:rsidR="00332E74">
        <w:rPr>
          <w:rFonts w:ascii="Calibri" w:hAnsi="Calibri"/>
          <w:shd w:val="clear" w:color="auto" w:fill="FFFFFF"/>
        </w:rPr>
        <w:t>7-8</w:t>
      </w:r>
      <w:r w:rsidRPr="008267EF">
        <w:rPr>
          <w:rFonts w:ascii="Calibri" w:hAnsi="Calibri"/>
          <w:shd w:val="clear" w:color="auto" w:fill="FFFFFF"/>
        </w:rPr>
        <w:t xml:space="preserve"> members to handle all HR related affairs of the company with employee strength of about 650 </w:t>
      </w:r>
      <w:r w:rsidR="00BF54BF" w:rsidRPr="008267EF">
        <w:rPr>
          <w:rFonts w:ascii="Calibri" w:hAnsi="Calibri"/>
          <w:shd w:val="clear" w:color="auto" w:fill="FFFFFF"/>
        </w:rPr>
        <w:t>on roll</w:t>
      </w:r>
      <w:r w:rsidRPr="008267EF">
        <w:rPr>
          <w:rFonts w:ascii="Calibri" w:hAnsi="Calibri"/>
          <w:shd w:val="clear" w:color="auto" w:fill="FFFFFF"/>
        </w:rPr>
        <w:t xml:space="preserve"> employees.</w:t>
      </w:r>
    </w:p>
    <w:p w:rsidR="00AC4D27" w:rsidRPr="008267EF" w:rsidRDefault="00BF54BF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shd w:val="clear" w:color="auto" w:fill="FFFFFF"/>
        </w:rPr>
        <w:t xml:space="preserve">Manpower Planning: </w:t>
      </w:r>
      <w:r w:rsidR="00AC4D27" w:rsidRPr="008267EF">
        <w:rPr>
          <w:rFonts w:ascii="Calibri" w:hAnsi="Calibri"/>
          <w:shd w:val="clear" w:color="auto" w:fill="FFFFFF"/>
        </w:rPr>
        <w:t>Identify staff vacancies and recruit, interview and select applicants.</w:t>
      </w:r>
    </w:p>
    <w:p w:rsidR="00AC4D27" w:rsidRPr="00A736CE" w:rsidRDefault="00AC4D27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shd w:val="clear" w:color="auto" w:fill="FFFFFF"/>
        </w:rPr>
        <w:t>Plan and conduct new employee induction to foster positive attitude toward organizational objectives &amp; clarity of organizational policies.</w:t>
      </w:r>
    </w:p>
    <w:p w:rsidR="00A736CE" w:rsidRPr="008267EF" w:rsidRDefault="00A736CE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>
        <w:rPr>
          <w:rFonts w:ascii="Calibri" w:hAnsi="Calibri"/>
          <w:shd w:val="clear" w:color="auto" w:fill="FFFFFF"/>
        </w:rPr>
        <w:t>Setting up of KRAs for all the employees, periodic scoring of the same, taking measures to eliminate the pain areas- Performance management.</w:t>
      </w:r>
    </w:p>
    <w:p w:rsidR="00AC4D27" w:rsidRPr="008267EF" w:rsidRDefault="00AF300A" w:rsidP="003275B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</w:rPr>
        <w:t xml:space="preserve">Identifying the training needs, developing </w:t>
      </w:r>
      <w:r w:rsidRPr="008267EF">
        <w:rPr>
          <w:rStyle w:val="t52408"/>
          <w:rFonts w:ascii="Calibri" w:hAnsi="Calibri"/>
        </w:rPr>
        <w:t>training programs</w:t>
      </w:r>
      <w:r w:rsidRPr="008267EF">
        <w:rPr>
          <w:rFonts w:ascii="Calibri" w:hAnsi="Calibri"/>
        </w:rPr>
        <w:t xml:space="preserve"> to ensure constant learning and development of employees.</w:t>
      </w:r>
    </w:p>
    <w:p w:rsidR="00AC4D27" w:rsidRPr="008267EF" w:rsidRDefault="00AC4D27" w:rsidP="003275BE">
      <w:pPr>
        <w:numPr>
          <w:ilvl w:val="0"/>
          <w:numId w:val="2"/>
        </w:numPr>
        <w:shd w:val="clear" w:color="auto" w:fill="FFFFFF"/>
        <w:spacing w:line="268" w:lineRule="atLeast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  <w:bCs/>
          <w:color w:val="000000"/>
        </w:rPr>
        <w:t xml:space="preserve">Handling grievances of the employees </w:t>
      </w:r>
      <w:r w:rsidR="00C97917" w:rsidRPr="008267EF">
        <w:rPr>
          <w:rFonts w:ascii="Calibri" w:hAnsi="Calibri"/>
          <w:bCs/>
          <w:color w:val="000000"/>
        </w:rPr>
        <w:t>and maintaining</w:t>
      </w:r>
      <w:r w:rsidRPr="008267EF">
        <w:rPr>
          <w:rFonts w:ascii="Calibri" w:hAnsi="Calibri"/>
          <w:bCs/>
          <w:color w:val="000000"/>
        </w:rPr>
        <w:t xml:space="preserve"> employee relations</w:t>
      </w:r>
      <w:r w:rsidR="0021713E" w:rsidRPr="008267EF">
        <w:rPr>
          <w:rFonts w:ascii="Calibri" w:hAnsi="Calibri"/>
          <w:bCs/>
          <w:color w:val="000000"/>
        </w:rPr>
        <w:t>.</w:t>
      </w:r>
      <w:r w:rsidRPr="008267EF">
        <w:rPr>
          <w:rFonts w:ascii="Calibri" w:hAnsi="Calibri"/>
          <w:bCs/>
          <w:color w:val="000000"/>
        </w:rPr>
        <w:t xml:space="preserve"> </w:t>
      </w:r>
    </w:p>
    <w:p w:rsidR="00AC4D27" w:rsidRPr="008267EF" w:rsidRDefault="00AC4D27" w:rsidP="003275BE">
      <w:pPr>
        <w:numPr>
          <w:ilvl w:val="0"/>
          <w:numId w:val="2"/>
        </w:numPr>
        <w:shd w:val="clear" w:color="auto" w:fill="FFFFFF"/>
        <w:spacing w:line="268" w:lineRule="atLeast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  <w:bCs/>
          <w:color w:val="000000"/>
        </w:rPr>
        <w:t>Statutory Compliance</w:t>
      </w:r>
      <w:r w:rsidR="00FB26E8" w:rsidRPr="008267EF">
        <w:rPr>
          <w:rFonts w:ascii="Calibri" w:hAnsi="Calibri"/>
          <w:bCs/>
          <w:color w:val="000000"/>
        </w:rPr>
        <w:t>s</w:t>
      </w:r>
      <w:r w:rsidRPr="008267EF">
        <w:rPr>
          <w:rFonts w:ascii="Calibri" w:hAnsi="Calibri"/>
          <w:bCs/>
          <w:color w:val="000000"/>
        </w:rPr>
        <w:t>.</w:t>
      </w:r>
    </w:p>
    <w:p w:rsidR="00AC4D27" w:rsidRPr="008267EF" w:rsidRDefault="00AC4D27" w:rsidP="003275BE">
      <w:pPr>
        <w:numPr>
          <w:ilvl w:val="0"/>
          <w:numId w:val="2"/>
        </w:numPr>
        <w:shd w:val="clear" w:color="auto" w:fill="FFFFFF"/>
        <w:spacing w:line="268" w:lineRule="atLeast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  <w:bCs/>
          <w:color w:val="000000"/>
        </w:rPr>
        <w:t>Compensation &amp; Reward Management.</w:t>
      </w:r>
    </w:p>
    <w:p w:rsidR="00AC4D27" w:rsidRPr="008267EF" w:rsidRDefault="00AC4D27" w:rsidP="003275BE">
      <w:pPr>
        <w:numPr>
          <w:ilvl w:val="0"/>
          <w:numId w:val="2"/>
        </w:numPr>
        <w:shd w:val="clear" w:color="auto" w:fill="FFFFFF"/>
        <w:spacing w:line="268" w:lineRule="atLeast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  <w:bCs/>
          <w:color w:val="000000"/>
        </w:rPr>
        <w:t>Handling &amp; managing employee engagement &amp; welfare activities and administration.</w:t>
      </w:r>
    </w:p>
    <w:p w:rsidR="00AC4D27" w:rsidRPr="008267EF" w:rsidRDefault="00AC4D27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shd w:val="clear" w:color="auto" w:fill="FFFFFF"/>
        </w:rPr>
        <w:t>Serve as a link between management and employees by handling queries, questions, interpreting and administering the issues and helping resolve work-related problems.</w:t>
      </w:r>
    </w:p>
    <w:p w:rsidR="00053210" w:rsidRPr="008267EF" w:rsidRDefault="00053210" w:rsidP="001A13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</w:rPr>
        <w:t>Developing the exit process for the employees</w:t>
      </w:r>
      <w:r w:rsidR="001A1377" w:rsidRPr="008267EF">
        <w:rPr>
          <w:rFonts w:ascii="Calibri" w:hAnsi="Calibri"/>
        </w:rPr>
        <w:t xml:space="preserve"> &amp; d</w:t>
      </w:r>
      <w:r w:rsidRPr="008267EF">
        <w:rPr>
          <w:rStyle w:val="t52408"/>
          <w:rFonts w:ascii="Calibri" w:hAnsi="Calibri"/>
        </w:rPr>
        <w:t>ealing</w:t>
      </w:r>
      <w:r w:rsidRPr="008267EF">
        <w:rPr>
          <w:rFonts w:ascii="Calibri" w:hAnsi="Calibri"/>
        </w:rPr>
        <w:t xml:space="preserve"> with the final </w:t>
      </w:r>
      <w:r w:rsidRPr="008267EF">
        <w:rPr>
          <w:rStyle w:val="t52408"/>
          <w:rFonts w:ascii="Calibri" w:hAnsi="Calibri"/>
        </w:rPr>
        <w:t>settlement</w:t>
      </w:r>
      <w:r w:rsidRPr="008267EF">
        <w:rPr>
          <w:rFonts w:ascii="Calibri" w:hAnsi="Calibri"/>
        </w:rPr>
        <w:t xml:space="preserve"> of employees when they leave.   </w:t>
      </w:r>
    </w:p>
    <w:p w:rsidR="006025E3" w:rsidRPr="008267EF" w:rsidRDefault="00053210" w:rsidP="003275B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</w:rPr>
        <w:t>Developing various reports for management which make it easy to make decisions regarding the current resources. </w:t>
      </w:r>
      <w:r w:rsidR="006025E3" w:rsidRPr="008267EF">
        <w:rPr>
          <w:rFonts w:ascii="Calibri" w:hAnsi="Calibri"/>
        </w:rPr>
        <w:t> </w:t>
      </w:r>
    </w:p>
    <w:p w:rsidR="001A1377" w:rsidRDefault="001A1377" w:rsidP="003275B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</w:rPr>
        <w:lastRenderedPageBreak/>
        <w:t>HR Audits</w:t>
      </w:r>
      <w:r w:rsidR="002622BF">
        <w:rPr>
          <w:rFonts w:ascii="Calibri" w:hAnsi="Calibri"/>
        </w:rPr>
        <w:t xml:space="preserve"> including cost audit of PAN </w:t>
      </w:r>
      <w:r w:rsidR="00F80596">
        <w:rPr>
          <w:rFonts w:ascii="Calibri" w:hAnsi="Calibri"/>
        </w:rPr>
        <w:t>India</w:t>
      </w:r>
      <w:r w:rsidR="002622BF">
        <w:rPr>
          <w:rFonts w:ascii="Calibri" w:hAnsi="Calibri"/>
        </w:rPr>
        <w:t xml:space="preserve"> expenses incurred by the company.</w:t>
      </w:r>
    </w:p>
    <w:p w:rsidR="00D35A04" w:rsidRPr="008267EF" w:rsidRDefault="00D35A04" w:rsidP="00D35A0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</w:rPr>
        <w:t>Responsible for revenue generation through the reactivation model. Analyzing various aspects</w:t>
      </w:r>
      <w:r>
        <w:rPr>
          <w:rFonts w:ascii="Calibri" w:hAnsi="Calibri"/>
        </w:rPr>
        <w:t xml:space="preserve"> &amp; implementation</w:t>
      </w:r>
      <w:r w:rsidRPr="008267EF">
        <w:rPr>
          <w:rFonts w:ascii="Calibri" w:hAnsi="Calibri"/>
        </w:rPr>
        <w:t xml:space="preserve"> of the reactivation model</w:t>
      </w:r>
      <w:r>
        <w:rPr>
          <w:rFonts w:ascii="Calibri" w:hAnsi="Calibri"/>
        </w:rPr>
        <w:t>. R</w:t>
      </w:r>
      <w:r w:rsidRPr="008267EF">
        <w:rPr>
          <w:rFonts w:ascii="Calibri" w:hAnsi="Calibri"/>
        </w:rPr>
        <w:t>eactivating the inactive &amp; dead clients of the company by guiding the sales team on the new approaches that can help</w:t>
      </w:r>
      <w:r>
        <w:rPr>
          <w:rFonts w:ascii="Calibri" w:hAnsi="Calibri"/>
        </w:rPr>
        <w:t xml:space="preserve"> in revenue generation.</w:t>
      </w:r>
      <w:r w:rsidRPr="008267EF">
        <w:rPr>
          <w:rFonts w:ascii="Calibri" w:hAnsi="Calibri"/>
        </w:rPr>
        <w:t xml:space="preserve"> </w:t>
      </w:r>
    </w:p>
    <w:p w:rsidR="006025E3" w:rsidRPr="008267EF" w:rsidRDefault="006025E3" w:rsidP="003275BE">
      <w:pPr>
        <w:pStyle w:val="Heading1"/>
        <w:jc w:val="both"/>
        <w:rPr>
          <w:rFonts w:ascii="Calibri" w:hAnsi="Calibri"/>
        </w:rPr>
      </w:pPr>
      <w:r w:rsidRPr="008267EF">
        <w:rPr>
          <w:rFonts w:ascii="Calibri" w:hAnsi="Calibri"/>
        </w:rPr>
        <w:t xml:space="preserve">Achievements </w:t>
      </w:r>
    </w:p>
    <w:p w:rsidR="007F3CEB" w:rsidRPr="008267EF" w:rsidRDefault="007F3CEB" w:rsidP="003275BE">
      <w:pPr>
        <w:jc w:val="both"/>
        <w:rPr>
          <w:rFonts w:ascii="Calibri" w:hAnsi="Calibri"/>
        </w:rPr>
      </w:pPr>
    </w:p>
    <w:p w:rsidR="008675D2" w:rsidRPr="008267EF" w:rsidRDefault="007F3CEB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</w:rPr>
      </w:pPr>
      <w:r w:rsidRPr="008267EF">
        <w:rPr>
          <w:rFonts w:ascii="Calibri" w:hAnsi="Calibri"/>
        </w:rPr>
        <w:t xml:space="preserve"> Have developed </w:t>
      </w:r>
      <w:r w:rsidR="008E5805" w:rsidRPr="008267EF">
        <w:rPr>
          <w:rFonts w:ascii="Calibri" w:hAnsi="Calibri"/>
        </w:rPr>
        <w:t>in-house</w:t>
      </w:r>
      <w:r w:rsidR="000B575B" w:rsidRPr="008267EF">
        <w:rPr>
          <w:rFonts w:ascii="Calibri" w:hAnsi="Calibri"/>
        </w:rPr>
        <w:t xml:space="preserve"> HR software,</w:t>
      </w:r>
      <w:r w:rsidRPr="008267EF">
        <w:rPr>
          <w:rFonts w:ascii="Calibri" w:hAnsi="Calibri"/>
        </w:rPr>
        <w:t xml:space="preserve"> E-HR. (Employee portal) with the help of software team.</w:t>
      </w:r>
    </w:p>
    <w:p w:rsidR="008675D2" w:rsidRPr="008267EF" w:rsidRDefault="00053210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shd w:val="clear" w:color="auto" w:fill="FFFFFF"/>
        </w:rPr>
        <w:t xml:space="preserve">Have developed the HR bulletin named “Aspire n Inspire”. </w:t>
      </w:r>
    </w:p>
    <w:p w:rsidR="00053210" w:rsidRPr="008267EF" w:rsidRDefault="00053210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shd w:val="clear" w:color="auto" w:fill="FFFFFF"/>
        </w:rPr>
        <w:t xml:space="preserve">Also implemented Health Mailers on </w:t>
      </w:r>
      <w:r w:rsidR="006612E6" w:rsidRPr="008267EF">
        <w:rPr>
          <w:rFonts w:ascii="Calibri" w:hAnsi="Calibri"/>
          <w:shd w:val="clear" w:color="auto" w:fill="FFFFFF"/>
        </w:rPr>
        <w:t>m</w:t>
      </w:r>
      <w:r w:rsidRPr="008267EF">
        <w:rPr>
          <w:rFonts w:ascii="Calibri" w:hAnsi="Calibri"/>
          <w:shd w:val="clear" w:color="auto" w:fill="FFFFFF"/>
        </w:rPr>
        <w:t>onthly basis.</w:t>
      </w:r>
    </w:p>
    <w:p w:rsidR="00053210" w:rsidRPr="00BF4947" w:rsidRDefault="001A1377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shd w:val="clear" w:color="auto" w:fill="FFFFFF"/>
        </w:rPr>
        <w:t xml:space="preserve">Developed </w:t>
      </w:r>
      <w:r w:rsidR="00053210" w:rsidRPr="008267EF">
        <w:rPr>
          <w:rFonts w:ascii="Calibri" w:hAnsi="Calibri"/>
          <w:shd w:val="clear" w:color="auto" w:fill="FFFFFF"/>
        </w:rPr>
        <w:t>employee</w:t>
      </w:r>
      <w:r w:rsidRPr="008267EF">
        <w:rPr>
          <w:rFonts w:ascii="Calibri" w:hAnsi="Calibri"/>
          <w:shd w:val="clear" w:color="auto" w:fill="FFFFFF"/>
        </w:rPr>
        <w:t xml:space="preserve"> &amp; training</w:t>
      </w:r>
      <w:r w:rsidR="00053210" w:rsidRPr="008267EF">
        <w:rPr>
          <w:rFonts w:ascii="Calibri" w:hAnsi="Calibri"/>
          <w:shd w:val="clear" w:color="auto" w:fill="FFFFFF"/>
        </w:rPr>
        <w:t xml:space="preserve"> manual.</w:t>
      </w:r>
    </w:p>
    <w:p w:rsidR="00BF4947" w:rsidRPr="004C3033" w:rsidRDefault="00BF4947" w:rsidP="003275BE">
      <w:pPr>
        <w:numPr>
          <w:ilvl w:val="0"/>
          <w:numId w:val="2"/>
        </w:numPr>
        <w:tabs>
          <w:tab w:val="left" w:pos="0"/>
        </w:tabs>
        <w:spacing w:line="15" w:lineRule="atLeast"/>
        <w:jc w:val="both"/>
        <w:rPr>
          <w:rFonts w:ascii="Calibri" w:hAnsi="Calibri"/>
          <w:b/>
        </w:rPr>
      </w:pPr>
      <w:r>
        <w:rPr>
          <w:rFonts w:ascii="Calibri" w:hAnsi="Calibri"/>
          <w:shd w:val="clear" w:color="auto" w:fill="FFFFFF"/>
        </w:rPr>
        <w:t>Successfully implemented the reactivation model for business development.</w:t>
      </w:r>
    </w:p>
    <w:p w:rsidR="004C3033" w:rsidRPr="008267EF" w:rsidRDefault="004C3033" w:rsidP="00F568CB">
      <w:pPr>
        <w:tabs>
          <w:tab w:val="left" w:pos="0"/>
        </w:tabs>
        <w:spacing w:line="15" w:lineRule="atLeast"/>
        <w:ind w:left="1080"/>
        <w:jc w:val="both"/>
        <w:rPr>
          <w:rFonts w:ascii="Calibri" w:hAnsi="Calibri"/>
          <w:b/>
        </w:rPr>
      </w:pPr>
    </w:p>
    <w:p w:rsidR="00AC4D27" w:rsidRPr="008267EF" w:rsidRDefault="00AC4D27" w:rsidP="00B65892">
      <w:pPr>
        <w:pStyle w:val="Heading1"/>
        <w:jc w:val="both"/>
        <w:rPr>
          <w:rFonts w:ascii="Calibri" w:hAnsi="Calibri"/>
          <w:b w:val="0"/>
        </w:rPr>
      </w:pPr>
    </w:p>
    <w:p w:rsidR="00AC4D27" w:rsidRPr="008267EF" w:rsidRDefault="00AC4D27" w:rsidP="003275BE">
      <w:pPr>
        <w:numPr>
          <w:ilvl w:val="0"/>
          <w:numId w:val="1"/>
        </w:numPr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</w:rPr>
        <w:t>Worked as a</w:t>
      </w:r>
      <w:r w:rsidRPr="008267EF">
        <w:rPr>
          <w:rFonts w:ascii="Calibri" w:hAnsi="Calibri"/>
          <w:b/>
        </w:rPr>
        <w:t xml:space="preserve"> Sr. Lecturer (HR) &amp; Corporate Relations Head </w:t>
      </w:r>
      <w:r w:rsidRPr="008267EF">
        <w:rPr>
          <w:rFonts w:ascii="Calibri" w:hAnsi="Calibri"/>
        </w:rPr>
        <w:t>in</w:t>
      </w:r>
      <w:r w:rsidRPr="008267EF">
        <w:rPr>
          <w:rFonts w:ascii="Calibri" w:hAnsi="Calibri"/>
          <w:b/>
        </w:rPr>
        <w:t xml:space="preserve"> Capital Business School                                   (June 2011 to 31</w:t>
      </w:r>
      <w:r w:rsidRPr="008267EF">
        <w:rPr>
          <w:rFonts w:ascii="Calibri" w:hAnsi="Calibri"/>
          <w:b/>
          <w:vertAlign w:val="superscript"/>
        </w:rPr>
        <w:t>st</w:t>
      </w:r>
      <w:r w:rsidRPr="008267EF">
        <w:rPr>
          <w:rFonts w:ascii="Calibri" w:hAnsi="Calibri"/>
          <w:b/>
        </w:rPr>
        <w:t xml:space="preserve"> August 2011).</w:t>
      </w:r>
    </w:p>
    <w:p w:rsidR="00AC4D27" w:rsidRPr="008267EF" w:rsidRDefault="00AC4D27" w:rsidP="003275BE">
      <w:pPr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b/>
        </w:rPr>
        <w:t>KRA’S</w:t>
      </w:r>
    </w:p>
    <w:p w:rsidR="00AC4D27" w:rsidRPr="008267EF" w:rsidRDefault="00AC4D27" w:rsidP="003275BE">
      <w:pPr>
        <w:numPr>
          <w:ilvl w:val="1"/>
          <w:numId w:val="1"/>
        </w:numPr>
        <w:spacing w:line="15" w:lineRule="atLeast"/>
        <w:jc w:val="both"/>
        <w:rPr>
          <w:rFonts w:ascii="Calibri" w:hAnsi="Calibri"/>
        </w:rPr>
      </w:pPr>
      <w:r w:rsidRPr="008267EF">
        <w:rPr>
          <w:rFonts w:ascii="Calibri" w:hAnsi="Calibri"/>
        </w:rPr>
        <w:t>Worked as a Programme Coordinator for the MBA Batch.</w:t>
      </w:r>
    </w:p>
    <w:p w:rsidR="00AC4D27" w:rsidRPr="008267EF" w:rsidRDefault="00AC4D27" w:rsidP="003275BE">
      <w:pPr>
        <w:numPr>
          <w:ilvl w:val="1"/>
          <w:numId w:val="1"/>
        </w:numPr>
        <w:spacing w:line="15" w:lineRule="atLeast"/>
        <w:jc w:val="both"/>
        <w:rPr>
          <w:rFonts w:ascii="Calibri" w:hAnsi="Calibri"/>
        </w:rPr>
      </w:pPr>
      <w:r w:rsidRPr="008267EF">
        <w:rPr>
          <w:rFonts w:ascii="Calibri" w:hAnsi="Calibri"/>
        </w:rPr>
        <w:t>Taken lectures for Human Resource Management and Industrial Relations.</w:t>
      </w:r>
    </w:p>
    <w:p w:rsidR="00AC4D27" w:rsidRPr="008267EF" w:rsidRDefault="00AC4D27" w:rsidP="003275BE">
      <w:pPr>
        <w:numPr>
          <w:ilvl w:val="1"/>
          <w:numId w:val="1"/>
        </w:numPr>
        <w:spacing w:line="15" w:lineRule="atLeast"/>
        <w:jc w:val="both"/>
        <w:rPr>
          <w:rFonts w:ascii="Calibri" w:hAnsi="Calibri"/>
        </w:rPr>
      </w:pPr>
      <w:r w:rsidRPr="008267EF">
        <w:rPr>
          <w:rFonts w:ascii="Calibri" w:hAnsi="Calibri"/>
        </w:rPr>
        <w:t>Handled Corporate Relations &amp; entire Administration.</w:t>
      </w:r>
    </w:p>
    <w:p w:rsidR="00AC4D27" w:rsidRPr="008267EF" w:rsidRDefault="00AC4D27" w:rsidP="003275BE">
      <w:pPr>
        <w:spacing w:line="15" w:lineRule="atLeast"/>
        <w:ind w:left="1440"/>
        <w:jc w:val="both"/>
        <w:rPr>
          <w:rFonts w:ascii="Calibri" w:hAnsi="Calibri"/>
        </w:rPr>
      </w:pPr>
    </w:p>
    <w:p w:rsidR="00AC4D27" w:rsidRPr="008267EF" w:rsidRDefault="00AC4D27" w:rsidP="003275BE">
      <w:pPr>
        <w:numPr>
          <w:ilvl w:val="0"/>
          <w:numId w:val="1"/>
        </w:numPr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</w:rPr>
        <w:t xml:space="preserve">Worked as </w:t>
      </w:r>
      <w:r w:rsidRPr="008267EF">
        <w:rPr>
          <w:rFonts w:ascii="Calibri" w:hAnsi="Calibri"/>
          <w:b/>
        </w:rPr>
        <w:t>ASSISTANT MANAGER</w:t>
      </w:r>
      <w:r w:rsidRPr="008267EF">
        <w:rPr>
          <w:rFonts w:ascii="Calibri" w:hAnsi="Calibri"/>
        </w:rPr>
        <w:t xml:space="preserve"> – </w:t>
      </w:r>
      <w:r w:rsidRPr="008267EF">
        <w:rPr>
          <w:rFonts w:ascii="Calibri" w:hAnsi="Calibri"/>
          <w:b/>
        </w:rPr>
        <w:t>HR &amp; CORPORATE RELATIONS</w:t>
      </w:r>
      <w:r w:rsidRPr="008267EF">
        <w:rPr>
          <w:rFonts w:ascii="Calibri" w:hAnsi="Calibri"/>
        </w:rPr>
        <w:t xml:space="preserve"> in </w:t>
      </w:r>
      <w:r w:rsidRPr="008267EF">
        <w:rPr>
          <w:rFonts w:ascii="Calibri" w:hAnsi="Calibri"/>
          <w:b/>
        </w:rPr>
        <w:t>New Delhi Institute of Management ( MARCH'2009 – APRIL'2011)</w:t>
      </w:r>
    </w:p>
    <w:p w:rsidR="00AC4D27" w:rsidRPr="008267EF" w:rsidRDefault="00AC4D27" w:rsidP="003275BE">
      <w:pPr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b/>
        </w:rPr>
        <w:t>KRA’s</w:t>
      </w:r>
    </w:p>
    <w:p w:rsidR="00AC4D27" w:rsidRPr="008267EF" w:rsidRDefault="00AC4D27" w:rsidP="003275BE">
      <w:pPr>
        <w:widowControl w:val="0"/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</w:rPr>
        <w:t xml:space="preserve">Review resume, taking initial round of Interview; evaluate applicant’s skills and make recommendations regarding applicant's qualifications. </w:t>
      </w:r>
    </w:p>
    <w:p w:rsidR="00AC4D27" w:rsidRPr="008267EF" w:rsidRDefault="00AC4D27" w:rsidP="003275BE">
      <w:pPr>
        <w:widowControl w:val="0"/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jc w:val="both"/>
        <w:rPr>
          <w:rStyle w:val="apple-converted-space"/>
          <w:rFonts w:ascii="Calibri" w:hAnsi="Calibri"/>
        </w:rPr>
      </w:pPr>
      <w:r w:rsidRPr="008267EF">
        <w:rPr>
          <w:rStyle w:val="apple-style-span"/>
          <w:rFonts w:ascii="Calibri" w:hAnsi="Calibri"/>
          <w:color w:val="000000"/>
          <w:shd w:val="clear" w:color="auto" w:fill="FFFFFF"/>
        </w:rPr>
        <w:t>Induct new employees, give them training, explains new recruitments about their job responsibilities and informs them about office rules.</w:t>
      </w:r>
      <w:r w:rsidRPr="008267EF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AC4D27" w:rsidRPr="008267EF" w:rsidRDefault="00AC4D27" w:rsidP="003275BE">
      <w:pPr>
        <w:widowControl w:val="0"/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jc w:val="both"/>
        <w:rPr>
          <w:rFonts w:ascii="Calibri" w:hAnsi="Calibri"/>
        </w:rPr>
      </w:pPr>
      <w:r w:rsidRPr="008267EF">
        <w:rPr>
          <w:rStyle w:val="apple-converted-space"/>
          <w:rFonts w:ascii="Calibri" w:hAnsi="Calibri"/>
          <w:color w:val="000000"/>
          <w:shd w:val="clear" w:color="auto" w:fill="FFFFFF"/>
        </w:rPr>
        <w:t>Handling administration related to corporate communication and operations.</w:t>
      </w:r>
    </w:p>
    <w:p w:rsidR="00AC4D27" w:rsidRPr="008267EF" w:rsidRDefault="00AC4D27" w:rsidP="003275BE">
      <w:pPr>
        <w:widowControl w:val="0"/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  <w:color w:val="000000"/>
        </w:rPr>
        <w:t>Coordinating with different corporate houses in order to place final year students and interns.</w:t>
      </w:r>
    </w:p>
    <w:p w:rsidR="00AC4D27" w:rsidRPr="008267EF" w:rsidRDefault="00AC4D27" w:rsidP="003275BE">
      <w:pPr>
        <w:widowControl w:val="0"/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  <w:color w:val="000000"/>
        </w:rPr>
        <w:t>Taking orientation sessions for the New MBA batch.</w:t>
      </w:r>
    </w:p>
    <w:p w:rsidR="00AC4D27" w:rsidRPr="008267EF" w:rsidRDefault="00AC4D27" w:rsidP="003275BE">
      <w:pPr>
        <w:widowControl w:val="0"/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</w:rPr>
        <w:t>Taking substitute lecturers as and when required.</w:t>
      </w:r>
    </w:p>
    <w:p w:rsidR="00AC4D27" w:rsidRPr="008267EF" w:rsidRDefault="00AC4D27" w:rsidP="003275BE">
      <w:pPr>
        <w:widowControl w:val="0"/>
        <w:numPr>
          <w:ilvl w:val="1"/>
          <w:numId w:val="1"/>
        </w:numPr>
        <w:tabs>
          <w:tab w:val="left" w:pos="1080"/>
          <w:tab w:val="left" w:pos="1440"/>
        </w:tabs>
        <w:autoSpaceDE w:val="0"/>
        <w:autoSpaceDN w:val="0"/>
        <w:adjustRightInd w:val="0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  <w:color w:val="000000"/>
        </w:rPr>
        <w:t xml:space="preserve">Miscellaneous responsibilities- assisting Deputy Registrar in operations, arranging different educational fairs and events, coordinating with the marketing department etc. </w:t>
      </w:r>
    </w:p>
    <w:p w:rsidR="00AC4D27" w:rsidRPr="008267EF" w:rsidRDefault="00AC4D27" w:rsidP="003275BE">
      <w:pPr>
        <w:widowControl w:val="0"/>
        <w:tabs>
          <w:tab w:val="left" w:pos="3717"/>
        </w:tabs>
        <w:autoSpaceDE w:val="0"/>
        <w:autoSpaceDN w:val="0"/>
        <w:adjustRightInd w:val="0"/>
        <w:jc w:val="both"/>
        <w:rPr>
          <w:rFonts w:ascii="Calibri" w:hAnsi="Calibri"/>
          <w:color w:val="000000"/>
        </w:rPr>
      </w:pPr>
      <w:r w:rsidRPr="008267EF">
        <w:rPr>
          <w:rFonts w:ascii="Calibri" w:hAnsi="Calibri"/>
          <w:color w:val="000000"/>
        </w:rPr>
        <w:tab/>
      </w:r>
    </w:p>
    <w:p w:rsidR="00AC4D27" w:rsidRPr="008267EF" w:rsidRDefault="00AC4D27" w:rsidP="003275BE">
      <w:pPr>
        <w:numPr>
          <w:ilvl w:val="0"/>
          <w:numId w:val="1"/>
        </w:numPr>
        <w:spacing w:line="180" w:lineRule="auto"/>
        <w:jc w:val="both"/>
        <w:rPr>
          <w:rFonts w:ascii="Calibri" w:hAnsi="Calibri"/>
          <w:bCs/>
          <w:u w:val="single"/>
        </w:rPr>
      </w:pPr>
      <w:r w:rsidRPr="008267EF">
        <w:rPr>
          <w:rFonts w:ascii="Calibri" w:hAnsi="Calibri"/>
        </w:rPr>
        <w:t xml:space="preserve">Worked as an </w:t>
      </w:r>
      <w:r w:rsidRPr="008267EF">
        <w:rPr>
          <w:rFonts w:ascii="Calibri" w:hAnsi="Calibri"/>
          <w:b/>
        </w:rPr>
        <w:t xml:space="preserve">Academic coordinator </w:t>
      </w:r>
      <w:r w:rsidRPr="008267EF">
        <w:rPr>
          <w:rFonts w:ascii="Calibri" w:hAnsi="Calibri"/>
        </w:rPr>
        <w:t xml:space="preserve">in </w:t>
      </w:r>
      <w:r w:rsidRPr="008267EF">
        <w:rPr>
          <w:rFonts w:ascii="Calibri" w:hAnsi="Calibri"/>
          <w:b/>
        </w:rPr>
        <w:t>Bohra Public School</w:t>
      </w:r>
      <w:r w:rsidRPr="008267EF">
        <w:rPr>
          <w:rFonts w:ascii="Calibri" w:hAnsi="Calibri"/>
        </w:rPr>
        <w:t xml:space="preserve"> since May 2008 to Aug 2008.</w:t>
      </w:r>
    </w:p>
    <w:p w:rsidR="00AC4D27" w:rsidRPr="008267EF" w:rsidRDefault="00AC4D27" w:rsidP="003275BE">
      <w:pPr>
        <w:spacing w:line="276" w:lineRule="auto"/>
        <w:ind w:left="360"/>
        <w:jc w:val="both"/>
        <w:rPr>
          <w:rFonts w:ascii="Calibri" w:hAnsi="Calibri"/>
        </w:rPr>
      </w:pPr>
    </w:p>
    <w:p w:rsidR="00AC4D27" w:rsidRPr="008267EF" w:rsidRDefault="00AC4D27" w:rsidP="003275BE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180" w:lineRule="auto"/>
        <w:jc w:val="both"/>
        <w:rPr>
          <w:rFonts w:ascii="Calibri" w:hAnsi="Calibri"/>
          <w:b/>
          <w:bCs/>
        </w:rPr>
      </w:pPr>
      <w:r w:rsidRPr="008267EF">
        <w:rPr>
          <w:rFonts w:ascii="Calibri" w:hAnsi="Calibri"/>
          <w:b/>
          <w:bCs/>
        </w:rPr>
        <w:t>SCHOLASTICS</w:t>
      </w:r>
    </w:p>
    <w:p w:rsidR="00AC4D27" w:rsidRPr="008267EF" w:rsidRDefault="00AC4D27" w:rsidP="003275BE">
      <w:pPr>
        <w:spacing w:line="180" w:lineRule="auto"/>
        <w:jc w:val="both"/>
        <w:rPr>
          <w:rFonts w:ascii="Calibri" w:hAnsi="Calibri"/>
          <w:b/>
          <w:bCs/>
          <w:u w:val="single"/>
        </w:rPr>
      </w:pPr>
    </w:p>
    <w:p w:rsidR="00835414" w:rsidRPr="00623DEF" w:rsidRDefault="00835414" w:rsidP="003275BE">
      <w:pPr>
        <w:numPr>
          <w:ilvl w:val="0"/>
          <w:numId w:val="3"/>
        </w:numPr>
        <w:jc w:val="both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MA (English) from MDU, Haryana,</w:t>
      </w:r>
      <w:r w:rsidR="00C74274">
        <w:rPr>
          <w:rFonts w:ascii="Calibri" w:hAnsi="Calibri"/>
          <w:b/>
          <w:bCs/>
        </w:rPr>
        <w:t xml:space="preserve"> 2016, </w:t>
      </w:r>
      <w:r w:rsidR="00E20560" w:rsidRPr="00623DEF">
        <w:rPr>
          <w:rFonts w:ascii="Calibri" w:hAnsi="Calibri"/>
          <w:bCs/>
        </w:rPr>
        <w:t>with an aggregate of 60%</w:t>
      </w:r>
      <w:r w:rsidR="00C74274" w:rsidRPr="00623DEF">
        <w:rPr>
          <w:rFonts w:ascii="Calibri" w:hAnsi="Calibri"/>
          <w:bCs/>
        </w:rPr>
        <w:t>.</w:t>
      </w:r>
    </w:p>
    <w:p w:rsidR="00AC4D27" w:rsidRPr="008267EF" w:rsidRDefault="00AC4D27" w:rsidP="003275BE">
      <w:pPr>
        <w:numPr>
          <w:ilvl w:val="0"/>
          <w:numId w:val="3"/>
        </w:numPr>
        <w:jc w:val="both"/>
        <w:rPr>
          <w:rFonts w:ascii="Calibri" w:hAnsi="Calibri"/>
          <w:b/>
          <w:bCs/>
        </w:rPr>
      </w:pPr>
      <w:r w:rsidRPr="003F2A36">
        <w:rPr>
          <w:rFonts w:ascii="Calibri" w:hAnsi="Calibri"/>
          <w:b/>
          <w:bCs/>
        </w:rPr>
        <w:t>MB</w:t>
      </w:r>
      <w:r w:rsidRPr="008267EF">
        <w:rPr>
          <w:rFonts w:ascii="Calibri" w:hAnsi="Calibri"/>
          <w:b/>
          <w:bCs/>
        </w:rPr>
        <w:t xml:space="preserve">A (HR) </w:t>
      </w:r>
      <w:r w:rsidRPr="008267EF">
        <w:rPr>
          <w:rFonts w:ascii="Calibri" w:hAnsi="Calibri"/>
          <w:bCs/>
        </w:rPr>
        <w:t>with an aggregate of 76.2% from NDIMS, New Delhi, Madurai Kamaraj University, 2010.</w:t>
      </w:r>
    </w:p>
    <w:p w:rsidR="00AC4D27" w:rsidRPr="008267EF" w:rsidRDefault="00AC4D27" w:rsidP="003275BE">
      <w:pPr>
        <w:numPr>
          <w:ilvl w:val="0"/>
          <w:numId w:val="3"/>
        </w:numPr>
        <w:spacing w:line="15" w:lineRule="atLeast"/>
        <w:jc w:val="both"/>
        <w:rPr>
          <w:rFonts w:ascii="Calibri" w:hAnsi="Calibri"/>
        </w:rPr>
      </w:pPr>
      <w:r w:rsidRPr="008267EF">
        <w:rPr>
          <w:rFonts w:ascii="Calibri" w:hAnsi="Calibri"/>
          <w:b/>
          <w:bCs/>
        </w:rPr>
        <w:t xml:space="preserve">PGDBM </w:t>
      </w:r>
      <w:r w:rsidRPr="008267EF">
        <w:rPr>
          <w:rFonts w:ascii="Calibri" w:hAnsi="Calibri"/>
          <w:bCs/>
        </w:rPr>
        <w:t>with An aggregate of 92.5% (GPA- A)</w:t>
      </w:r>
      <w:r w:rsidRPr="008267EF">
        <w:rPr>
          <w:rFonts w:ascii="Calibri" w:hAnsi="Calibri"/>
        </w:rPr>
        <w:t xml:space="preserve"> from NDIMs, New Delhi.</w:t>
      </w:r>
    </w:p>
    <w:p w:rsidR="00AC4D27" w:rsidRPr="008267EF" w:rsidRDefault="00AC4D27" w:rsidP="003275BE">
      <w:pPr>
        <w:numPr>
          <w:ilvl w:val="0"/>
          <w:numId w:val="3"/>
        </w:numPr>
        <w:jc w:val="both"/>
        <w:rPr>
          <w:rFonts w:ascii="Calibri" w:hAnsi="Calibri"/>
          <w:bCs/>
        </w:rPr>
      </w:pPr>
      <w:r w:rsidRPr="008267EF">
        <w:rPr>
          <w:rFonts w:ascii="Calibri" w:hAnsi="Calibri"/>
          <w:b/>
          <w:bCs/>
        </w:rPr>
        <w:t xml:space="preserve">B.Sc. (Botany Hons.) </w:t>
      </w:r>
      <w:r w:rsidRPr="008267EF">
        <w:rPr>
          <w:rFonts w:ascii="Calibri" w:hAnsi="Calibri"/>
          <w:bCs/>
        </w:rPr>
        <w:t>with an aggregate of 66.2% from Delhi University</w:t>
      </w:r>
      <w:r w:rsidRPr="008267EF">
        <w:rPr>
          <w:rFonts w:ascii="Calibri" w:hAnsi="Calibri"/>
          <w:b/>
          <w:bCs/>
        </w:rPr>
        <w:t xml:space="preserve">, </w:t>
      </w:r>
      <w:r w:rsidRPr="008267EF">
        <w:rPr>
          <w:rFonts w:ascii="Calibri" w:hAnsi="Calibri"/>
          <w:bCs/>
        </w:rPr>
        <w:t>2008.</w:t>
      </w:r>
    </w:p>
    <w:p w:rsidR="00AC4D27" w:rsidRPr="008267EF" w:rsidRDefault="00AC4D27" w:rsidP="003275BE">
      <w:pPr>
        <w:numPr>
          <w:ilvl w:val="0"/>
          <w:numId w:val="3"/>
        </w:numPr>
        <w:jc w:val="both"/>
        <w:rPr>
          <w:rFonts w:ascii="Calibri" w:hAnsi="Calibri"/>
          <w:b/>
          <w:bCs/>
        </w:rPr>
      </w:pPr>
      <w:r w:rsidRPr="008267EF">
        <w:rPr>
          <w:rFonts w:ascii="Calibri" w:hAnsi="Calibri"/>
          <w:b/>
          <w:bCs/>
        </w:rPr>
        <w:t>XII (PCB)</w:t>
      </w:r>
      <w:r w:rsidRPr="008267EF">
        <w:rPr>
          <w:rFonts w:ascii="Calibri" w:hAnsi="Calibri"/>
          <w:bCs/>
        </w:rPr>
        <w:t xml:space="preserve"> with an aggregate of 75.4% from MODERN VIDYA NIKETAN (CBSE).</w:t>
      </w:r>
    </w:p>
    <w:p w:rsidR="00AC4D27" w:rsidRPr="008267EF" w:rsidRDefault="00AC4D27" w:rsidP="003275BE">
      <w:pPr>
        <w:numPr>
          <w:ilvl w:val="0"/>
          <w:numId w:val="3"/>
        </w:numPr>
        <w:jc w:val="both"/>
        <w:rPr>
          <w:rFonts w:ascii="Calibri" w:hAnsi="Calibri"/>
          <w:bCs/>
          <w:u w:val="single"/>
        </w:rPr>
      </w:pPr>
      <w:r w:rsidRPr="008267EF">
        <w:rPr>
          <w:rFonts w:ascii="Calibri" w:hAnsi="Calibri"/>
          <w:b/>
          <w:bCs/>
        </w:rPr>
        <w:t>X with</w:t>
      </w:r>
      <w:r w:rsidRPr="008267EF">
        <w:rPr>
          <w:rFonts w:ascii="Calibri" w:hAnsi="Calibri"/>
          <w:bCs/>
        </w:rPr>
        <w:t xml:space="preserve"> an aggregate of 87% from St. Peter’s Convent (CBSE).</w:t>
      </w:r>
    </w:p>
    <w:p w:rsidR="00C66CBC" w:rsidRPr="008267EF" w:rsidRDefault="00C66CBC" w:rsidP="003275BE">
      <w:pPr>
        <w:ind w:left="720"/>
        <w:jc w:val="both"/>
        <w:rPr>
          <w:rFonts w:ascii="Calibri" w:hAnsi="Calibri"/>
          <w:bCs/>
          <w:u w:val="single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869"/>
      </w:tblGrid>
      <w:tr w:rsidR="00AC4D27" w:rsidRPr="008267EF">
        <w:trPr>
          <w:trHeight w:val="92"/>
        </w:trPr>
        <w:tc>
          <w:tcPr>
            <w:tcW w:w="3650" w:type="dxa"/>
            <w:tcBorders>
              <w:left w:val="nil"/>
              <w:bottom w:val="nil"/>
              <w:right w:val="nil"/>
            </w:tcBorders>
          </w:tcPr>
          <w:p w:rsidR="00AC4D27" w:rsidRPr="008267EF" w:rsidRDefault="00AC4D27" w:rsidP="003275BE">
            <w:pPr>
              <w:pBdr>
                <w:top w:val="single" w:sz="4" w:space="8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/>
              <w:spacing w:line="180" w:lineRule="auto"/>
              <w:jc w:val="both"/>
              <w:rPr>
                <w:rFonts w:ascii="Calibri" w:hAnsi="Calibri"/>
                <w:b/>
              </w:rPr>
            </w:pPr>
            <w:r w:rsidRPr="008267EF">
              <w:rPr>
                <w:rFonts w:ascii="Calibri" w:hAnsi="Calibri"/>
                <w:b/>
              </w:rPr>
              <w:lastRenderedPageBreak/>
              <w:t xml:space="preserve">COPMUTER </w:t>
            </w:r>
            <w:r w:rsidRPr="008267EF">
              <w:rPr>
                <w:rFonts w:ascii="Calibri" w:hAnsi="Calibri"/>
                <w:b/>
                <w:bCs/>
              </w:rPr>
              <w:t>PROFICIENCY</w:t>
            </w:r>
          </w:p>
          <w:p w:rsidR="00AC4D27" w:rsidRPr="008267EF" w:rsidRDefault="00AC4D27" w:rsidP="003275BE">
            <w:pPr>
              <w:jc w:val="both"/>
              <w:rPr>
                <w:rFonts w:ascii="Calibri" w:hAnsi="Calibri"/>
              </w:rPr>
            </w:pPr>
          </w:p>
        </w:tc>
        <w:tc>
          <w:tcPr>
            <w:tcW w:w="6869" w:type="dxa"/>
            <w:tcBorders>
              <w:left w:val="nil"/>
              <w:bottom w:val="nil"/>
              <w:right w:val="nil"/>
            </w:tcBorders>
          </w:tcPr>
          <w:p w:rsidR="00AC4D27" w:rsidRPr="008267EF" w:rsidRDefault="00AC4D27" w:rsidP="003275BE">
            <w:pPr>
              <w:pBdr>
                <w:top w:val="single" w:sz="4" w:space="8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/>
              <w:spacing w:line="180" w:lineRule="auto"/>
              <w:jc w:val="both"/>
              <w:rPr>
                <w:rFonts w:ascii="Calibri" w:hAnsi="Calibri"/>
                <w:b/>
              </w:rPr>
            </w:pPr>
            <w:r w:rsidRPr="008267EF">
              <w:rPr>
                <w:rFonts w:ascii="Calibri" w:hAnsi="Calibri"/>
              </w:rPr>
              <w:t>MS Office, Computer Basics &amp; Internet.</w:t>
            </w:r>
          </w:p>
        </w:tc>
      </w:tr>
    </w:tbl>
    <w:p w:rsidR="00AC4D27" w:rsidRPr="008267EF" w:rsidRDefault="00AC4D27" w:rsidP="00327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4320" w:hanging="4320"/>
        <w:jc w:val="both"/>
        <w:rPr>
          <w:rFonts w:ascii="Calibri" w:hAnsi="Calibri"/>
          <w:b/>
        </w:rPr>
      </w:pPr>
      <w:r w:rsidRPr="008267EF">
        <w:rPr>
          <w:rFonts w:ascii="Calibri" w:hAnsi="Calibri"/>
          <w:b/>
        </w:rPr>
        <w:t>PROJECTS/ASSIGNMENTS UNDERTAKEN</w:t>
      </w:r>
      <w:r w:rsidRPr="008267EF">
        <w:rPr>
          <w:rFonts w:ascii="Calibri" w:hAnsi="Calibri"/>
        </w:rPr>
        <w:t xml:space="preserve">                                </w:t>
      </w:r>
    </w:p>
    <w:p w:rsidR="0058618A" w:rsidRDefault="0058618A" w:rsidP="0058618A">
      <w:pPr>
        <w:jc w:val="both"/>
        <w:rPr>
          <w:rFonts w:ascii="Calibri" w:hAnsi="Calibri"/>
        </w:rPr>
      </w:pPr>
    </w:p>
    <w:p w:rsidR="00AC4D27" w:rsidRPr="008267EF" w:rsidRDefault="0067522A" w:rsidP="003275BE">
      <w:pPr>
        <w:numPr>
          <w:ilvl w:val="0"/>
          <w:numId w:val="1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>Attended Soft</w:t>
      </w:r>
      <w:r w:rsidR="00AC4D27" w:rsidRPr="008267EF">
        <w:rPr>
          <w:rFonts w:ascii="Calibri" w:hAnsi="Calibri"/>
        </w:rPr>
        <w:t xml:space="preserve"> Skill training programme at NIAM Centre, Faridabad.</w:t>
      </w:r>
    </w:p>
    <w:p w:rsidR="00AC4D27" w:rsidRPr="008267EF" w:rsidRDefault="00AC4D27" w:rsidP="003275BE">
      <w:pPr>
        <w:numPr>
          <w:ilvl w:val="0"/>
          <w:numId w:val="1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>Participated in seminar conducted by ministry of HRD in NDIMS.</w:t>
      </w:r>
    </w:p>
    <w:p w:rsidR="00AC4D27" w:rsidRPr="008267EF" w:rsidRDefault="00AC4D27" w:rsidP="003275BE">
      <w:pPr>
        <w:numPr>
          <w:ilvl w:val="0"/>
          <w:numId w:val="1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>Made projects and presentation during graduation on cancer, tissue culture and evolution.</w:t>
      </w:r>
    </w:p>
    <w:p w:rsidR="00AC4D27" w:rsidRPr="008267EF" w:rsidRDefault="00AC4D27" w:rsidP="003275BE">
      <w:pPr>
        <w:spacing w:line="180" w:lineRule="auto"/>
        <w:ind w:left="360"/>
        <w:jc w:val="both"/>
        <w:rPr>
          <w:rFonts w:ascii="Calibri" w:hAnsi="Calibri"/>
          <w:bCs/>
          <w:u w:val="single"/>
        </w:rPr>
      </w:pPr>
    </w:p>
    <w:p w:rsidR="00AC4D27" w:rsidRPr="008267EF" w:rsidRDefault="00AC4D27" w:rsidP="00327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15" w:lineRule="atLeast"/>
        <w:jc w:val="both"/>
        <w:rPr>
          <w:rFonts w:ascii="Calibri" w:hAnsi="Calibri"/>
          <w:b/>
        </w:rPr>
      </w:pPr>
      <w:r w:rsidRPr="008267EF">
        <w:rPr>
          <w:rFonts w:ascii="Calibri" w:hAnsi="Calibri"/>
          <w:b/>
        </w:rPr>
        <w:t>SKILLS AND STRENGTH</w:t>
      </w:r>
    </w:p>
    <w:p w:rsidR="00AC4D27" w:rsidRPr="008267EF" w:rsidRDefault="00AC4D27" w:rsidP="003275B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</w:rPr>
        <w:t>Strong Communication Skills</w:t>
      </w:r>
      <w:r w:rsidRPr="008267EF">
        <w:rPr>
          <w:rFonts w:ascii="Calibri" w:hAnsi="Calibri"/>
          <w:color w:val="000000"/>
        </w:rPr>
        <w:t xml:space="preserve"> &amp; excellent grasping capability.</w:t>
      </w:r>
    </w:p>
    <w:p w:rsidR="00AC4D27" w:rsidRPr="008267EF" w:rsidRDefault="00AC4D27" w:rsidP="003275B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</w:rPr>
        <w:t>Ability to adjust to the situation.</w:t>
      </w:r>
    </w:p>
    <w:p w:rsidR="00AC4D27" w:rsidRPr="008267EF" w:rsidRDefault="00AC4D27" w:rsidP="003275B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hAnsi="Calibri"/>
        </w:rPr>
      </w:pPr>
      <w:r w:rsidRPr="008267EF">
        <w:rPr>
          <w:rFonts w:ascii="Calibri" w:hAnsi="Calibri"/>
          <w:color w:val="000000"/>
        </w:rPr>
        <w:t>Sense of Responsibility and a very hard worker.</w:t>
      </w:r>
    </w:p>
    <w:p w:rsidR="00AC4D27" w:rsidRPr="008267EF" w:rsidRDefault="00AC4D27" w:rsidP="003275BE">
      <w:pPr>
        <w:numPr>
          <w:ilvl w:val="0"/>
          <w:numId w:val="1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>Innovative and Creative thinker.</w:t>
      </w:r>
    </w:p>
    <w:p w:rsidR="00AC4D27" w:rsidRDefault="00AC4D27" w:rsidP="003275BE">
      <w:pPr>
        <w:pStyle w:val="BodyText"/>
        <w:numPr>
          <w:ilvl w:val="0"/>
          <w:numId w:val="1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>Team management and a self motivated team player, with excellent confidence &amp; commitment.</w:t>
      </w:r>
    </w:p>
    <w:p w:rsidR="00AC4D27" w:rsidRPr="008267EF" w:rsidRDefault="00AC4D27" w:rsidP="00327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360" w:hanging="360"/>
        <w:jc w:val="both"/>
        <w:rPr>
          <w:rFonts w:ascii="Calibri" w:hAnsi="Calibri"/>
          <w:b/>
          <w:bCs/>
        </w:rPr>
      </w:pPr>
      <w:r w:rsidRPr="008267EF">
        <w:rPr>
          <w:rFonts w:ascii="Calibri" w:hAnsi="Calibri"/>
          <w:b/>
          <w:bCs/>
        </w:rPr>
        <w:t>ACHIEVEMENTS</w:t>
      </w:r>
    </w:p>
    <w:p w:rsidR="0058618A" w:rsidRDefault="0058618A" w:rsidP="003275BE">
      <w:pPr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Invited </w:t>
      </w:r>
      <w:r w:rsidR="00180F60">
        <w:rPr>
          <w:rFonts w:ascii="Calibri" w:hAnsi="Calibri"/>
        </w:rPr>
        <w:t>by PG</w:t>
      </w:r>
      <w:r>
        <w:rPr>
          <w:rFonts w:ascii="Calibri" w:hAnsi="Calibri"/>
        </w:rPr>
        <w:t xml:space="preserve">DAV </w:t>
      </w:r>
      <w:r w:rsidR="00BE4EF1">
        <w:rPr>
          <w:rFonts w:ascii="Calibri" w:hAnsi="Calibri"/>
        </w:rPr>
        <w:t>College,</w:t>
      </w:r>
      <w:r>
        <w:rPr>
          <w:rFonts w:ascii="Calibri" w:hAnsi="Calibri"/>
        </w:rPr>
        <w:t xml:space="preserve"> Delhi University for Seminar &amp; guest lecture.</w:t>
      </w:r>
    </w:p>
    <w:p w:rsidR="00AC4D27" w:rsidRPr="008267EF" w:rsidRDefault="00AC4D27" w:rsidP="003275BE">
      <w:pPr>
        <w:numPr>
          <w:ilvl w:val="0"/>
          <w:numId w:val="4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>Rewarded Chairperson’s Appreciation awards for performance in academics during post graduation (M.B.A).</w:t>
      </w:r>
    </w:p>
    <w:p w:rsidR="00AC4D27" w:rsidRPr="008267EF" w:rsidRDefault="00AC4D27" w:rsidP="003275BE">
      <w:pPr>
        <w:numPr>
          <w:ilvl w:val="0"/>
          <w:numId w:val="5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 xml:space="preserve">Won many awards in </w:t>
      </w:r>
      <w:r w:rsidR="00090620" w:rsidRPr="008267EF">
        <w:rPr>
          <w:rFonts w:ascii="Calibri" w:hAnsi="Calibri"/>
        </w:rPr>
        <w:t>extracurricular</w:t>
      </w:r>
      <w:r w:rsidRPr="008267EF">
        <w:rPr>
          <w:rFonts w:ascii="Calibri" w:hAnsi="Calibri"/>
        </w:rPr>
        <w:t xml:space="preserve"> activities as well as in academics at school &amp; college level.</w:t>
      </w:r>
    </w:p>
    <w:p w:rsidR="00AC4D27" w:rsidRPr="008267EF" w:rsidRDefault="00AC4D27" w:rsidP="003275BE">
      <w:pPr>
        <w:numPr>
          <w:ilvl w:val="0"/>
          <w:numId w:val="6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>Awarded junior diploma in KATHAK (classical dancing) and in RABINDRA SANGEET DANCE with distinction.</w:t>
      </w:r>
    </w:p>
    <w:p w:rsidR="00AC4D27" w:rsidRPr="008267EF" w:rsidRDefault="00AC4D27" w:rsidP="003275BE">
      <w:pPr>
        <w:numPr>
          <w:ilvl w:val="0"/>
          <w:numId w:val="6"/>
        </w:numPr>
        <w:jc w:val="both"/>
        <w:rPr>
          <w:rFonts w:ascii="Calibri" w:hAnsi="Calibri"/>
        </w:rPr>
      </w:pPr>
      <w:r w:rsidRPr="008267EF">
        <w:rPr>
          <w:rFonts w:ascii="Calibri" w:hAnsi="Calibri"/>
        </w:rPr>
        <w:t>I was prefect at School level.</w:t>
      </w:r>
    </w:p>
    <w:p w:rsidR="00AC4D27" w:rsidRPr="008267EF" w:rsidRDefault="00AC4D27" w:rsidP="003275BE">
      <w:pPr>
        <w:jc w:val="both"/>
        <w:rPr>
          <w:rFonts w:ascii="Calibri" w:hAnsi="Calibri"/>
        </w:rPr>
      </w:pPr>
    </w:p>
    <w:p w:rsidR="00AC4D27" w:rsidRPr="008267EF" w:rsidRDefault="00AC4D27" w:rsidP="00327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360" w:hanging="360"/>
        <w:jc w:val="both"/>
        <w:rPr>
          <w:rFonts w:ascii="Calibri" w:hAnsi="Calibri"/>
          <w:b/>
        </w:rPr>
      </w:pPr>
      <w:r w:rsidRPr="008267EF">
        <w:rPr>
          <w:rFonts w:ascii="Calibri" w:hAnsi="Calibri"/>
          <w:b/>
        </w:rPr>
        <w:t>PERSONAL DETAILS</w:t>
      </w:r>
    </w:p>
    <w:p w:rsidR="00AC4D27" w:rsidRPr="008267EF" w:rsidRDefault="00AC4D27" w:rsidP="003275BE">
      <w:pPr>
        <w:spacing w:line="360" w:lineRule="auto"/>
        <w:ind w:left="360" w:hanging="360"/>
        <w:jc w:val="both"/>
        <w:rPr>
          <w:rFonts w:ascii="Calibri" w:hAnsi="Calibri"/>
          <w:b/>
        </w:rPr>
      </w:pPr>
    </w:p>
    <w:p w:rsidR="00AC4D27" w:rsidRPr="008267EF" w:rsidRDefault="00AC4D27" w:rsidP="003275BE">
      <w:pPr>
        <w:spacing w:line="360" w:lineRule="auto"/>
        <w:ind w:left="360" w:hanging="360"/>
        <w:jc w:val="both"/>
        <w:rPr>
          <w:rFonts w:ascii="Calibri" w:hAnsi="Calibri"/>
        </w:rPr>
      </w:pPr>
      <w:r w:rsidRPr="008267EF">
        <w:rPr>
          <w:rFonts w:ascii="Calibri" w:hAnsi="Calibri"/>
          <w:b/>
        </w:rPr>
        <w:t>Date of Birth:</w:t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  <w:t>04 March 1988.</w:t>
      </w:r>
    </w:p>
    <w:p w:rsidR="00AC4D27" w:rsidRPr="008267EF" w:rsidRDefault="00AC4D27" w:rsidP="003275BE">
      <w:pPr>
        <w:spacing w:line="360" w:lineRule="auto"/>
        <w:ind w:left="360" w:hanging="360"/>
        <w:jc w:val="both"/>
        <w:rPr>
          <w:rFonts w:ascii="Calibri" w:hAnsi="Calibri"/>
        </w:rPr>
      </w:pPr>
      <w:r w:rsidRPr="008267EF">
        <w:rPr>
          <w:rFonts w:ascii="Calibri" w:hAnsi="Calibri"/>
          <w:b/>
        </w:rPr>
        <w:t>Sex:</w:t>
      </w:r>
      <w:r w:rsidRPr="008267EF">
        <w:rPr>
          <w:rFonts w:ascii="Calibri" w:hAnsi="Calibri"/>
          <w:b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  <w:t>Female</w:t>
      </w:r>
    </w:p>
    <w:p w:rsidR="00AC4D27" w:rsidRPr="008267EF" w:rsidRDefault="00AC4D27" w:rsidP="003275BE">
      <w:pPr>
        <w:spacing w:line="360" w:lineRule="auto"/>
        <w:ind w:left="360" w:hanging="360"/>
        <w:jc w:val="both"/>
        <w:rPr>
          <w:rFonts w:ascii="Calibri" w:hAnsi="Calibri"/>
        </w:rPr>
      </w:pPr>
      <w:r w:rsidRPr="008267EF">
        <w:rPr>
          <w:rFonts w:ascii="Calibri" w:hAnsi="Calibri"/>
          <w:b/>
        </w:rPr>
        <w:t>Marital Status:</w:t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="00205257">
        <w:rPr>
          <w:rFonts w:ascii="Calibri" w:hAnsi="Calibri"/>
        </w:rPr>
        <w:t>Married</w:t>
      </w:r>
    </w:p>
    <w:p w:rsidR="00AC4D27" w:rsidRPr="008267EF" w:rsidRDefault="00AC4D27" w:rsidP="003275BE">
      <w:pPr>
        <w:spacing w:line="360" w:lineRule="auto"/>
        <w:ind w:left="360" w:hanging="360"/>
        <w:jc w:val="both"/>
        <w:rPr>
          <w:rFonts w:ascii="Calibri" w:hAnsi="Calibri"/>
        </w:rPr>
      </w:pPr>
      <w:r w:rsidRPr="008267EF">
        <w:rPr>
          <w:rFonts w:ascii="Calibri" w:hAnsi="Calibri"/>
          <w:b/>
        </w:rPr>
        <w:t>Linguistics:</w:t>
      </w:r>
      <w:r w:rsidRPr="008267EF">
        <w:rPr>
          <w:rFonts w:ascii="Calibri" w:hAnsi="Calibri"/>
          <w:b/>
        </w:rPr>
        <w:tab/>
      </w:r>
      <w:r w:rsidRPr="008267EF">
        <w:rPr>
          <w:rFonts w:ascii="Calibri" w:hAnsi="Calibri"/>
        </w:rPr>
        <w:t xml:space="preserve">                    </w:t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  <w:t xml:space="preserve">            </w:t>
      </w:r>
      <w:r w:rsidR="0063240D" w:rsidRPr="008267EF">
        <w:rPr>
          <w:rFonts w:ascii="Calibri" w:hAnsi="Calibri"/>
        </w:rPr>
        <w:t xml:space="preserve">  </w:t>
      </w:r>
      <w:r w:rsidRPr="008267EF">
        <w:rPr>
          <w:rFonts w:ascii="Calibri" w:hAnsi="Calibri"/>
        </w:rPr>
        <w:t>English, Hindi, Bengali</w:t>
      </w:r>
    </w:p>
    <w:p w:rsidR="00AC4D27" w:rsidRPr="008267EF" w:rsidRDefault="00AC4D27" w:rsidP="003275BE">
      <w:pPr>
        <w:spacing w:line="360" w:lineRule="auto"/>
        <w:jc w:val="both"/>
        <w:rPr>
          <w:rFonts w:ascii="Calibri" w:hAnsi="Calibri"/>
        </w:rPr>
      </w:pPr>
      <w:r w:rsidRPr="008267EF">
        <w:rPr>
          <w:rFonts w:ascii="Calibri" w:hAnsi="Calibri"/>
          <w:b/>
        </w:rPr>
        <w:t>Father’s Name:</w:t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  <w:t>Ajay Bhattacharya</w:t>
      </w:r>
    </w:p>
    <w:p w:rsidR="00AC4D27" w:rsidRPr="008267EF" w:rsidRDefault="00AC4D27" w:rsidP="003275BE">
      <w:pPr>
        <w:ind w:left="360" w:hanging="360"/>
        <w:jc w:val="both"/>
        <w:rPr>
          <w:rFonts w:ascii="Calibri" w:hAnsi="Calibri"/>
        </w:rPr>
      </w:pPr>
    </w:p>
    <w:p w:rsidR="00AC4D27" w:rsidRPr="008267EF" w:rsidRDefault="00AC4D27" w:rsidP="003275BE">
      <w:pPr>
        <w:spacing w:line="240" w:lineRule="atLeast"/>
        <w:jc w:val="both"/>
        <w:rPr>
          <w:rFonts w:ascii="Calibri" w:hAnsi="Calibri"/>
        </w:rPr>
      </w:pPr>
      <w:r w:rsidRPr="008267EF">
        <w:rPr>
          <w:rFonts w:ascii="Calibri" w:hAnsi="Calibri"/>
        </w:rPr>
        <w:t xml:space="preserve">I hereby declare that the above-mentioned details are true to the best of my knowledge. </w:t>
      </w:r>
    </w:p>
    <w:p w:rsidR="00AC4D27" w:rsidRDefault="00AC4D27" w:rsidP="003275BE">
      <w:pPr>
        <w:ind w:left="360" w:hanging="360"/>
        <w:jc w:val="both"/>
        <w:rPr>
          <w:rFonts w:ascii="Calibri" w:hAnsi="Calibri"/>
        </w:rPr>
      </w:pPr>
    </w:p>
    <w:p w:rsidR="00F363F7" w:rsidRPr="008267EF" w:rsidRDefault="00F363F7" w:rsidP="003275BE">
      <w:pPr>
        <w:ind w:left="360" w:hanging="360"/>
        <w:jc w:val="both"/>
        <w:rPr>
          <w:rFonts w:ascii="Calibri" w:hAnsi="Calibri"/>
        </w:rPr>
      </w:pPr>
    </w:p>
    <w:p w:rsidR="00AC4D27" w:rsidRPr="008267EF" w:rsidRDefault="00AC4D27" w:rsidP="003275BE">
      <w:pPr>
        <w:ind w:left="360" w:hanging="360"/>
        <w:jc w:val="both"/>
        <w:rPr>
          <w:rFonts w:ascii="Calibri" w:hAnsi="Calibri"/>
        </w:rPr>
      </w:pPr>
    </w:p>
    <w:p w:rsidR="00AC4D27" w:rsidRPr="008267EF" w:rsidRDefault="00AC4D27" w:rsidP="003275BE">
      <w:pPr>
        <w:ind w:left="360" w:hanging="360"/>
        <w:jc w:val="both"/>
        <w:rPr>
          <w:rFonts w:ascii="Calibri" w:hAnsi="Calibri"/>
          <w:vertAlign w:val="superscript"/>
        </w:rPr>
      </w:pPr>
      <w:r w:rsidRPr="008267EF">
        <w:rPr>
          <w:rFonts w:ascii="Calibri" w:hAnsi="Calibri"/>
        </w:rPr>
        <w:t xml:space="preserve">Date:                       </w:t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</w:r>
      <w:r w:rsidRPr="008267EF">
        <w:rPr>
          <w:rFonts w:ascii="Calibri" w:hAnsi="Calibri"/>
        </w:rPr>
        <w:tab/>
        <w:t xml:space="preserve">                                      </w:t>
      </w:r>
      <w:r w:rsidR="008C41F2" w:rsidRPr="008267EF">
        <w:rPr>
          <w:rFonts w:ascii="Calibri" w:hAnsi="Calibri"/>
        </w:rPr>
        <w:t xml:space="preserve">            </w:t>
      </w:r>
      <w:r w:rsidRPr="008267EF">
        <w:rPr>
          <w:rFonts w:ascii="Calibri" w:hAnsi="Calibri"/>
        </w:rPr>
        <w:t xml:space="preserve">  Signature</w:t>
      </w:r>
    </w:p>
    <w:p w:rsidR="00AC4D27" w:rsidRPr="008267EF" w:rsidRDefault="00A21F6E" w:rsidP="003275BE">
      <w:pPr>
        <w:ind w:left="360" w:hanging="360"/>
        <w:jc w:val="both"/>
        <w:rPr>
          <w:rFonts w:ascii="Calibri" w:hAnsi="Calibri"/>
        </w:rPr>
      </w:pPr>
      <w:r w:rsidRPr="008267EF">
        <w:rPr>
          <w:rFonts w:ascii="Calibri" w:hAnsi="Calibri"/>
        </w:rPr>
        <w:t>Place:</w:t>
      </w:r>
      <w:r w:rsidRPr="008267EF">
        <w:rPr>
          <w:rFonts w:ascii="Calibri" w:hAnsi="Calibri"/>
        </w:rPr>
        <w:tab/>
        <w:t xml:space="preserve"> </w:t>
      </w:r>
      <w:r w:rsidR="00AC4D27" w:rsidRPr="008267EF">
        <w:rPr>
          <w:rFonts w:ascii="Calibri" w:hAnsi="Calibri"/>
        </w:rPr>
        <w:tab/>
      </w:r>
      <w:r w:rsidR="00AC4D27" w:rsidRPr="008267EF">
        <w:rPr>
          <w:rFonts w:ascii="Calibri" w:hAnsi="Calibri"/>
        </w:rPr>
        <w:tab/>
      </w:r>
      <w:r w:rsidR="00AC4D27" w:rsidRPr="008267EF">
        <w:rPr>
          <w:rFonts w:ascii="Calibri" w:hAnsi="Calibri"/>
        </w:rPr>
        <w:tab/>
      </w:r>
      <w:r w:rsidR="00AC4D27" w:rsidRPr="008267EF">
        <w:rPr>
          <w:rFonts w:ascii="Calibri" w:hAnsi="Calibri"/>
        </w:rPr>
        <w:tab/>
        <w:t xml:space="preserve">                       </w:t>
      </w:r>
      <w:r w:rsidR="008C41F2" w:rsidRPr="008267EF">
        <w:rPr>
          <w:rFonts w:ascii="Calibri" w:hAnsi="Calibri"/>
        </w:rPr>
        <w:t xml:space="preserve">             </w:t>
      </w:r>
      <w:r w:rsidR="00AC4D27" w:rsidRPr="008267EF">
        <w:rPr>
          <w:rFonts w:ascii="Calibri" w:hAnsi="Calibri"/>
        </w:rPr>
        <w:t xml:space="preserve">      (</w:t>
      </w:r>
      <w:r w:rsidR="00AC4D27" w:rsidRPr="008267EF">
        <w:rPr>
          <w:rFonts w:ascii="Calibri" w:hAnsi="Calibri"/>
          <w:b/>
        </w:rPr>
        <w:t>Suprita Bhattacharya</w:t>
      </w:r>
      <w:r w:rsidR="00AC4D27" w:rsidRPr="008267EF">
        <w:rPr>
          <w:rFonts w:ascii="Calibri" w:hAnsi="Calibri"/>
        </w:rPr>
        <w:t>)</w:t>
      </w:r>
      <w:r w:rsidR="00AC4D27" w:rsidRPr="008267EF">
        <w:rPr>
          <w:rFonts w:ascii="Calibri" w:hAnsi="Calibri"/>
        </w:rPr>
        <w:tab/>
      </w:r>
    </w:p>
    <w:sectPr w:rsidR="00AC4D27" w:rsidRPr="008267EF" w:rsidSect="001978DA">
      <w:pgSz w:w="12240" w:h="15840"/>
      <w:pgMar w:top="540" w:right="907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6D9" w:rsidRDefault="007536D9" w:rsidP="009D4862">
      <w:r>
        <w:separator/>
      </w:r>
    </w:p>
  </w:endnote>
  <w:endnote w:type="continuationSeparator" w:id="0">
    <w:p w:rsidR="007536D9" w:rsidRDefault="007536D9" w:rsidP="009D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6D9" w:rsidRDefault="007536D9" w:rsidP="009D4862">
      <w:r>
        <w:separator/>
      </w:r>
    </w:p>
  </w:footnote>
  <w:footnote w:type="continuationSeparator" w:id="0">
    <w:p w:rsidR="007536D9" w:rsidRDefault="007536D9" w:rsidP="009D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A"/>
    <w:multiLevelType w:val="multilevel"/>
    <w:tmpl w:val="00000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6B3B03"/>
    <w:multiLevelType w:val="multilevel"/>
    <w:tmpl w:val="4E2E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4902D2"/>
    <w:multiLevelType w:val="hybridMultilevel"/>
    <w:tmpl w:val="E0468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7557F"/>
    <w:multiLevelType w:val="hybridMultilevel"/>
    <w:tmpl w:val="E66EA054"/>
    <w:lvl w:ilvl="0" w:tplc="DF7AF40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505B6"/>
    <w:multiLevelType w:val="hybridMultilevel"/>
    <w:tmpl w:val="8BD4E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B7346"/>
    <w:multiLevelType w:val="hybridMultilevel"/>
    <w:tmpl w:val="39B6735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E2C3648"/>
    <w:multiLevelType w:val="multilevel"/>
    <w:tmpl w:val="BE1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172A27"/>
    <w:rsid w:val="00004CA7"/>
    <w:rsid w:val="00053210"/>
    <w:rsid w:val="000564C0"/>
    <w:rsid w:val="000637F2"/>
    <w:rsid w:val="000704C1"/>
    <w:rsid w:val="0008193B"/>
    <w:rsid w:val="00085975"/>
    <w:rsid w:val="00090620"/>
    <w:rsid w:val="000B575B"/>
    <w:rsid w:val="000D30BA"/>
    <w:rsid w:val="000F5874"/>
    <w:rsid w:val="00143BF9"/>
    <w:rsid w:val="0015212B"/>
    <w:rsid w:val="00172A27"/>
    <w:rsid w:val="00180F60"/>
    <w:rsid w:val="001978DA"/>
    <w:rsid w:val="001A1377"/>
    <w:rsid w:val="001C48F6"/>
    <w:rsid w:val="001D6F34"/>
    <w:rsid w:val="001E2C1D"/>
    <w:rsid w:val="001E47CB"/>
    <w:rsid w:val="001F3AE3"/>
    <w:rsid w:val="00205257"/>
    <w:rsid w:val="0021713E"/>
    <w:rsid w:val="00226C4A"/>
    <w:rsid w:val="00242787"/>
    <w:rsid w:val="002443E5"/>
    <w:rsid w:val="00251581"/>
    <w:rsid w:val="00255628"/>
    <w:rsid w:val="002622BF"/>
    <w:rsid w:val="002A474B"/>
    <w:rsid w:val="003275BE"/>
    <w:rsid w:val="00332E74"/>
    <w:rsid w:val="00390B69"/>
    <w:rsid w:val="003C6D2D"/>
    <w:rsid w:val="003D7645"/>
    <w:rsid w:val="003F2A36"/>
    <w:rsid w:val="004157CA"/>
    <w:rsid w:val="00430396"/>
    <w:rsid w:val="00462D35"/>
    <w:rsid w:val="004C3033"/>
    <w:rsid w:val="004F4E80"/>
    <w:rsid w:val="00541C92"/>
    <w:rsid w:val="00541E5E"/>
    <w:rsid w:val="00563F87"/>
    <w:rsid w:val="00567DB9"/>
    <w:rsid w:val="0058178E"/>
    <w:rsid w:val="0058618A"/>
    <w:rsid w:val="005A2E7E"/>
    <w:rsid w:val="005F3487"/>
    <w:rsid w:val="006025E3"/>
    <w:rsid w:val="00623DEF"/>
    <w:rsid w:val="0063240D"/>
    <w:rsid w:val="006612E6"/>
    <w:rsid w:val="0067522A"/>
    <w:rsid w:val="006D6703"/>
    <w:rsid w:val="00701A34"/>
    <w:rsid w:val="0072118C"/>
    <w:rsid w:val="00732B18"/>
    <w:rsid w:val="007536D9"/>
    <w:rsid w:val="007864A8"/>
    <w:rsid w:val="00791D02"/>
    <w:rsid w:val="007E7752"/>
    <w:rsid w:val="007F1614"/>
    <w:rsid w:val="007F3CEB"/>
    <w:rsid w:val="008267EF"/>
    <w:rsid w:val="00833B2A"/>
    <w:rsid w:val="00835414"/>
    <w:rsid w:val="00856F77"/>
    <w:rsid w:val="00865BDE"/>
    <w:rsid w:val="008675D2"/>
    <w:rsid w:val="008844A9"/>
    <w:rsid w:val="008C41F2"/>
    <w:rsid w:val="008E5805"/>
    <w:rsid w:val="008F1252"/>
    <w:rsid w:val="009004D4"/>
    <w:rsid w:val="009613C4"/>
    <w:rsid w:val="009C5458"/>
    <w:rsid w:val="009D4862"/>
    <w:rsid w:val="00A06CE3"/>
    <w:rsid w:val="00A21F6E"/>
    <w:rsid w:val="00A34738"/>
    <w:rsid w:val="00A736CE"/>
    <w:rsid w:val="00AC4D27"/>
    <w:rsid w:val="00AF130E"/>
    <w:rsid w:val="00AF300A"/>
    <w:rsid w:val="00B65892"/>
    <w:rsid w:val="00B91211"/>
    <w:rsid w:val="00BD3142"/>
    <w:rsid w:val="00BE4EF1"/>
    <w:rsid w:val="00BF4947"/>
    <w:rsid w:val="00BF54BF"/>
    <w:rsid w:val="00C1283E"/>
    <w:rsid w:val="00C22104"/>
    <w:rsid w:val="00C53B06"/>
    <w:rsid w:val="00C66CBC"/>
    <w:rsid w:val="00C74274"/>
    <w:rsid w:val="00C97917"/>
    <w:rsid w:val="00CC2168"/>
    <w:rsid w:val="00CE2B7F"/>
    <w:rsid w:val="00D14573"/>
    <w:rsid w:val="00D33148"/>
    <w:rsid w:val="00D35A04"/>
    <w:rsid w:val="00D527A3"/>
    <w:rsid w:val="00D574A1"/>
    <w:rsid w:val="00D62D7F"/>
    <w:rsid w:val="00D90718"/>
    <w:rsid w:val="00DA0BF0"/>
    <w:rsid w:val="00DA11DD"/>
    <w:rsid w:val="00DB56A6"/>
    <w:rsid w:val="00DC167A"/>
    <w:rsid w:val="00DE214E"/>
    <w:rsid w:val="00E11BAC"/>
    <w:rsid w:val="00E20560"/>
    <w:rsid w:val="00E32AB2"/>
    <w:rsid w:val="00E812D3"/>
    <w:rsid w:val="00EF6E13"/>
    <w:rsid w:val="00F136AF"/>
    <w:rsid w:val="00F301D9"/>
    <w:rsid w:val="00F30FC8"/>
    <w:rsid w:val="00F363F7"/>
    <w:rsid w:val="00F568CB"/>
    <w:rsid w:val="00F80596"/>
    <w:rsid w:val="00F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6BD207C9-48A9-4520-B94C-75AD95EF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8D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78DA"/>
    <w:pPr>
      <w:keepNext/>
      <w:ind w:left="360" w:hanging="36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1978D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1978DA"/>
    <w:rPr>
      <w:b/>
      <w:bCs/>
    </w:rPr>
  </w:style>
  <w:style w:type="character" w:customStyle="1" w:styleId="BalloonTextChar">
    <w:name w:val="Balloon Text Char"/>
    <w:basedOn w:val="DefaultParagraphFont"/>
    <w:link w:val="BalloonText"/>
    <w:rsid w:val="001978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978D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978DA"/>
  </w:style>
  <w:style w:type="character" w:customStyle="1" w:styleId="apple-converted-space">
    <w:name w:val="apple-converted-space"/>
    <w:basedOn w:val="DefaultParagraphFont"/>
    <w:rsid w:val="001978DA"/>
  </w:style>
  <w:style w:type="character" w:customStyle="1" w:styleId="BodyTextIndentChar">
    <w:name w:val="Body Text Indent Char"/>
    <w:basedOn w:val="DefaultParagraphFont"/>
    <w:link w:val="BodyTextIndent"/>
    <w:rsid w:val="001978DA"/>
    <w:rPr>
      <w:sz w:val="24"/>
      <w:szCs w:val="24"/>
    </w:rPr>
  </w:style>
  <w:style w:type="paragraph" w:styleId="BalloonText">
    <w:name w:val="Balloon Text"/>
    <w:basedOn w:val="Normal"/>
    <w:link w:val="BalloonTextChar"/>
    <w:rsid w:val="001978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978DA"/>
    <w:pPr>
      <w:spacing w:before="100" w:beforeAutospacing="1" w:after="100" w:afterAutospacing="1"/>
    </w:pPr>
    <w:rPr>
      <w:color w:val="494949"/>
    </w:rPr>
  </w:style>
  <w:style w:type="paragraph" w:styleId="ListParagraph">
    <w:name w:val="List Paragraph"/>
    <w:basedOn w:val="Normal"/>
    <w:qFormat/>
    <w:rsid w:val="001978DA"/>
    <w:pPr>
      <w:ind w:left="720"/>
    </w:pPr>
  </w:style>
  <w:style w:type="paragraph" w:styleId="BodyTextIndent">
    <w:name w:val="Body Text Indent"/>
    <w:basedOn w:val="Normal"/>
    <w:link w:val="BodyTextIndentChar"/>
    <w:rsid w:val="001978DA"/>
    <w:pPr>
      <w:spacing w:before="100" w:beforeAutospacing="1" w:after="100" w:afterAutospacing="1"/>
    </w:pPr>
  </w:style>
  <w:style w:type="paragraph" w:styleId="BodyText">
    <w:name w:val="Body Text"/>
    <w:basedOn w:val="Normal"/>
    <w:rsid w:val="001978DA"/>
    <w:pPr>
      <w:spacing w:after="120"/>
    </w:pPr>
  </w:style>
  <w:style w:type="character" w:customStyle="1" w:styleId="t52408">
    <w:name w:val="t52408"/>
    <w:basedOn w:val="DefaultParagraphFont"/>
    <w:rsid w:val="006025E3"/>
  </w:style>
  <w:style w:type="paragraph" w:styleId="Header">
    <w:name w:val="header"/>
    <w:basedOn w:val="Normal"/>
    <w:link w:val="HeaderChar"/>
    <w:uiPriority w:val="99"/>
    <w:semiHidden/>
    <w:unhideWhenUsed/>
    <w:rsid w:val="009D4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D4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862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D145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1457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631A-0E97-4502-8AAC-669DEE45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941</Words>
  <Characters>5367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6296</CharactersWithSpaces>
  <SharedDoc>false</SharedDoc>
  <HLinks>
    <vt:vector size="6" baseType="variant">
      <vt:variant>
        <vt:i4>2162744</vt:i4>
      </vt:variant>
      <vt:variant>
        <vt:i4>0</vt:i4>
      </vt:variant>
      <vt:variant>
        <vt:i4>0</vt:i4>
      </vt:variant>
      <vt:variant>
        <vt:i4>5</vt:i4>
      </vt:variant>
      <vt:variant>
        <vt:lpwstr>mailto:sanju_rbl@rediffmail.com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Rohit</dc:creator>
  <cp:lastModifiedBy>HR</cp:lastModifiedBy>
  <cp:revision>42</cp:revision>
  <cp:lastPrinted>1899-12-31T18:30:00Z</cp:lastPrinted>
  <dcterms:created xsi:type="dcterms:W3CDTF">2017-02-08T17:09:00Z</dcterms:created>
  <dcterms:modified xsi:type="dcterms:W3CDTF">2018-11-22T05:32:00Z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