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ame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520"/>
      </w:tblGrid>
      <w:tr w:rsidR="00E22C66" w14:paraId="787D9294" w14:textId="77777777">
        <w:trPr>
          <w:tblCellSpacing w:w="0" w:type="dxa"/>
        </w:trPr>
        <w:tc>
          <w:tcPr>
            <w:tcW w:w="0" w:type="auto"/>
            <w:shd w:val="clear" w:color="auto" w:fill="576D7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F97008" w14:textId="77777777" w:rsidR="00E22C66" w:rsidRDefault="00583BD0">
            <w:pPr>
              <w:pStyle w:val="monogram"/>
              <w:spacing w:line="700" w:lineRule="atLeast"/>
              <w:rPr>
                <w:rStyle w:val="divdocumentdivPARAGRAPHNAME"/>
                <w:b/>
                <w:bCs/>
                <w:spacing w:val="30"/>
                <w:sz w:val="54"/>
                <w:szCs w:val="54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4"/>
                <w:szCs w:val="54"/>
                <w:shd w:val="clear" w:color="auto" w:fill="auto"/>
              </w:rPr>
              <w:drawing>
                <wp:inline distT="0" distB="0" distL="0" distR="0" wp14:anchorId="5B80CC8B" wp14:editId="7733E1EF">
                  <wp:extent cx="513338" cy="512578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4614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BC2D0" w14:textId="77777777" w:rsidR="00E22C66" w:rsidRDefault="00583BD0">
            <w:pPr>
              <w:spacing w:after="260" w:line="70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  <w:t>Shweta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4"/>
                <w:szCs w:val="54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4"/>
                <w:szCs w:val="54"/>
              </w:rPr>
              <w:t>Yadav</w:t>
            </w:r>
          </w:p>
        </w:tc>
      </w:tr>
    </w:tbl>
    <w:p w14:paraId="046D42FD" w14:textId="77777777" w:rsidR="00E22C66" w:rsidRDefault="00E22C66">
      <w:pPr>
        <w:rPr>
          <w:vanish/>
        </w:rPr>
      </w:pP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20"/>
        <w:gridCol w:w="300"/>
        <w:gridCol w:w="300"/>
        <w:gridCol w:w="3800"/>
        <w:gridCol w:w="300"/>
      </w:tblGrid>
      <w:tr w:rsidR="00E22C66" w14:paraId="083A0C09" w14:textId="77777777">
        <w:tc>
          <w:tcPr>
            <w:tcW w:w="2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8D19CB" w14:textId="77777777" w:rsidR="00E22C66" w:rsidRDefault="00E22C66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3DFE5363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6DB7482B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7F7CB7B5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1F82BC11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3941D9ED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2347E98D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1EDA48E4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08C02E76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08CF0D8F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04A13619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5125DEE1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36064E78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4A64766E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6FDCF535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4CA1127A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171B5379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4AEB6EFB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30B19E9E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2197394F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2741255F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7951370D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6839BFA3" w14:textId="77777777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6EAF83E7" w14:textId="3BB9F6B1" w:rsidR="00F529B5" w:rsidRDefault="00F529B5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642443" w14:textId="77777777" w:rsidR="00E22C66" w:rsidRDefault="00583BD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Professional Summary</w:t>
            </w:r>
          </w:p>
          <w:p w14:paraId="42CFF52F" w14:textId="77777777" w:rsidR="00E22C66" w:rsidRDefault="00583BD0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PeopleSoft HCM 9.2 Application, tools 8.53</w:t>
            </w:r>
          </w:p>
          <w:p w14:paraId="3EFDD38E" w14:textId="77777777" w:rsidR="00E22C66" w:rsidRDefault="00583BD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PeopleTools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experience working with the PS HR suite on an Oracle/Unix platform.</w:t>
            </w:r>
          </w:p>
          <w:p w14:paraId="2AA9D35E" w14:textId="77777777" w:rsidR="00E22C66" w:rsidRDefault="00583BD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Expertise with Oracle SQL including the ability to identify and troubleshoot report performance issues</w:t>
            </w:r>
          </w:p>
          <w:p w14:paraId="501E7C63" w14:textId="77777777" w:rsidR="00E22C66" w:rsidRDefault="00583BD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Provide effective functions for end users by creating or modifying applications using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PeopleCode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PeopleTools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, </w:t>
            </w:r>
            <w:proofErr w:type="gram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SQR ,</w:t>
            </w:r>
            <w:proofErr w:type="gram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Application Engine and other development tools.</w:t>
            </w:r>
          </w:p>
          <w:p w14:paraId="3C96C77E" w14:textId="77777777" w:rsidR="00E22C66" w:rsidRDefault="00583BD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Used Stat 8.53 tool for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peoplesoft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objects migration.</w:t>
            </w:r>
          </w:p>
          <w:p w14:paraId="7F700B54" w14:textId="77777777" w:rsidR="00E22C66" w:rsidRDefault="00583BD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Expertise with one automation.</w:t>
            </w:r>
          </w:p>
          <w:p w14:paraId="14FCED43" w14:textId="1BFD826F" w:rsidR="00285D84" w:rsidRPr="008E160D" w:rsidRDefault="00583BD0" w:rsidP="008E160D">
            <w:pPr>
              <w:pStyle w:val="divdocumentulli"/>
              <w:numPr>
                <w:ilvl w:val="0"/>
                <w:numId w:val="1"/>
              </w:numPr>
              <w:spacing w:after="400"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Identified SQR's and necessary changes required to return customized SQR's to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PSoft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Delivered state.</w:t>
            </w:r>
          </w:p>
          <w:p w14:paraId="3D22B655" w14:textId="77777777" w:rsidR="00E22C66" w:rsidRDefault="00583BD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History</w:t>
            </w:r>
          </w:p>
          <w:p w14:paraId="77B9A14F" w14:textId="77777777" w:rsidR="00E22C66" w:rsidRDefault="00583BD0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Wipro Limited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Project Engineer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</w:p>
          <w:p w14:paraId="276E4A03" w14:textId="77777777" w:rsidR="00E22C66" w:rsidRDefault="00583BD0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Hyderabad, Telangana</w:t>
            </w:r>
          </w:p>
          <w:p w14:paraId="4D1A27BC" w14:textId="2B7C63E8" w:rsidR="00E22C66" w:rsidRDefault="00583BD0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 xml:space="preserve">09/2017 </w:t>
            </w:r>
            <w:r w:rsidR="008E160D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  <w:t xml:space="preserve"> Current</w:t>
            </w:r>
          </w:p>
          <w:p w14:paraId="5E117580" w14:textId="77777777" w:rsidR="008E160D" w:rsidRDefault="008E160D">
            <w:pPr>
              <w:pStyle w:val="paddedline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2"/>
                <w:szCs w:val="22"/>
              </w:rPr>
            </w:pPr>
          </w:p>
          <w:p w14:paraId="71339F1F" w14:textId="12C518D4" w:rsidR="008E160D" w:rsidRPr="008E160D" w:rsidRDefault="008E160D" w:rsidP="008E160D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Provide great support to Datahub Activities. Develop complex logic to sends insert/update and deletes from HRPAY system to Datahub</w:t>
            </w:r>
            <w:r w:rsidR="00840139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on daily basis.</w:t>
            </w:r>
          </w:p>
          <w:p w14:paraId="7F733E8B" w14:textId="77777777" w:rsidR="00E22C66" w:rsidRDefault="00583BD0">
            <w:pPr>
              <w:pStyle w:val="divdocumentulli"/>
              <w:numPr>
                <w:ilvl w:val="0"/>
                <w:numId w:val="2"/>
              </w:numPr>
              <w:spacing w:before="60"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Provide technical support in design, development, testing and deployment of Peoplesoft application</w:t>
            </w:r>
          </w:p>
          <w:p w14:paraId="0333663E" w14:textId="77777777" w:rsidR="00E22C66" w:rsidRDefault="00583BD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Implement change request as per change management policies and procedures</w:t>
            </w:r>
          </w:p>
          <w:p w14:paraId="65E602DB" w14:textId="77777777" w:rsidR="00E22C66" w:rsidRDefault="00583BD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Perform System modification and enhancements based on business needs</w:t>
            </w:r>
          </w:p>
          <w:p w14:paraId="44087D74" w14:textId="77777777" w:rsidR="00E22C66" w:rsidRDefault="00583BD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Review and recommend and improvements to current PS processes</w:t>
            </w:r>
          </w:p>
          <w:p w14:paraId="14C19938" w14:textId="77777777" w:rsidR="00E22C66" w:rsidRDefault="00583BD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Maintain project technical documentations for management review</w:t>
            </w:r>
          </w:p>
          <w:p w14:paraId="3217C35E" w14:textId="346127D6" w:rsidR="00285D84" w:rsidRDefault="00583BD0" w:rsidP="00285D84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Provide support in UAT and bug fixing activities</w:t>
            </w:r>
            <w:r w:rsidR="00D40917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.</w:t>
            </w:r>
          </w:p>
          <w:p w14:paraId="12684DFD" w14:textId="77777777" w:rsidR="00D40917" w:rsidRDefault="00D40917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676D66EE" w14:textId="77777777" w:rsidR="00D40917" w:rsidRDefault="00D40917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42DF6182" w14:textId="77777777" w:rsidR="00D40917" w:rsidRDefault="00D40917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0ADD0556" w14:textId="77777777" w:rsidR="00D40917" w:rsidRDefault="00D40917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75C2741C" w14:textId="0EAC80FC" w:rsidR="00E22C66" w:rsidRDefault="00583BD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Certifications</w:t>
            </w:r>
          </w:p>
          <w:p w14:paraId="40AFDCEF" w14:textId="0A4D4578" w:rsidR="00583BD0" w:rsidRPr="00583BD0" w:rsidRDefault="00583BD0" w:rsidP="00583BD0">
            <w:pPr>
              <w:pStyle w:val="divdocumentulli"/>
              <w:spacing w:after="400" w:line="300" w:lineRule="atLeast"/>
              <w:ind w:left="24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object w:dxaOrig="3817" w:dyaOrig="816" w14:anchorId="72C6B3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40.8pt" o:ole="">
                  <v:imagedata r:id="rId6" o:title=""/>
                </v:shape>
                <o:OLEObject Type="Embed" ProgID="Package" ShapeID="_x0000_i1025" DrawAspect="Content" ObjectID="_1630775301" r:id="rId7"/>
              </w:objec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             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object w:dxaOrig="3373" w:dyaOrig="816" w14:anchorId="7BF4DFB8">
                <v:shape id="_x0000_i1060" type="#_x0000_t75" style="width:76.2pt;height:40.8pt" o:ole="">
                  <v:imagedata r:id="rId8" o:title=""/>
                </v:shape>
                <o:OLEObject Type="Embed" ProgID="Package" ShapeID="_x0000_i1060" DrawAspect="Content" ObjectID="_1630775302" r:id="rId9"/>
              </w:objec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    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object w:dxaOrig="2820" w:dyaOrig="816" w14:anchorId="0339AD57">
                <v:shape id="_x0000_i1027" type="#_x0000_t75" style="width:81pt;height:40.8pt" o:ole="">
                  <v:imagedata r:id="rId10" o:title=""/>
                </v:shape>
                <o:OLEObject Type="Embed" ProgID="Package" ShapeID="_x0000_i1027" DrawAspect="Content" ObjectID="_1630775303" r:id="rId11"/>
              </w:objec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AE7B0F3" w14:textId="77777777" w:rsidR="00E22C66" w:rsidRDefault="00E22C66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  <w:p w14:paraId="35BBA666" w14:textId="0A79BA2B" w:rsidR="00F529B5" w:rsidRDefault="00F529B5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AEB6E45" w14:textId="77777777" w:rsidR="00E22C66" w:rsidRDefault="00E22C66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38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4F23764" w14:textId="77777777" w:rsidR="00E22C66" w:rsidRDefault="00583BD0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shwetayadav1911@gmail.com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br/>
              <w:t>767 393 8706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br/>
              <w:t xml:space="preserve">Flat 201, Aliens Valley,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Nallagandla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Gopanpally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, Hyderabad, Telangana 500019 </w:t>
            </w:r>
          </w:p>
          <w:p w14:paraId="4B43C793" w14:textId="77777777" w:rsidR="00E22C66" w:rsidRDefault="00583BD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14:paraId="024C40DA" w14:textId="18718631" w:rsidR="00E22C66" w:rsidRDefault="00583BD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Peoplesoft </w:t>
            </w:r>
            <w:proofErr w:type="gram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Module :</w:t>
            </w:r>
            <w:proofErr w:type="gram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Payroll, Absence Management</w:t>
            </w:r>
          </w:p>
          <w:p w14:paraId="5635D41A" w14:textId="0852810A" w:rsidR="00CA122C" w:rsidRDefault="00CA122C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Technical</w:t>
            </w:r>
            <w:r w:rsidR="00285D8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  <w:proofErr w:type="gramStart"/>
            <w:r w:rsidR="00285D8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skill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:</w:t>
            </w:r>
            <w:proofErr w:type="gram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Application Engine, SQR, Integration Broker, Component Interface, File Layout,</w:t>
            </w:r>
          </w:p>
          <w:p w14:paraId="3C9F2C3C" w14:textId="07734958" w:rsidR="00CA122C" w:rsidRDefault="00CA122C" w:rsidP="00CA122C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240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PS Query,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Peoplecode</w:t>
            </w:r>
            <w:proofErr w:type="spellEnd"/>
          </w:p>
          <w:p w14:paraId="426094A1" w14:textId="27B48BA1" w:rsidR="00E22C66" w:rsidRDefault="00583BD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41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Developme</w:t>
            </w:r>
            <w:r w:rsidR="0084013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nt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Tools: </w:t>
            </w:r>
            <w:proofErr w:type="spellStart"/>
            <w:r w:rsidR="00CA122C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People</w:t>
            </w:r>
            <w:r w:rsidR="00285D8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T</w:t>
            </w:r>
            <w:r w:rsidR="00CA122C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ools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, Stat, ALM, 1A</w:t>
            </w:r>
            <w:r w:rsidR="00250410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, $U</w:t>
            </w:r>
          </w:p>
          <w:p w14:paraId="0E32CF7E" w14:textId="34C755C0" w:rsidR="00E22C66" w:rsidRDefault="00583BD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Programming Languages: </w:t>
            </w:r>
            <w:proofErr w:type="spellStart"/>
            <w:r w:rsidR="00CA122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People</w:t>
            </w:r>
            <w:r w:rsidR="00285D84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c</w:t>
            </w:r>
            <w:r w:rsidR="00CA122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ode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, SQR, Java, HTML, SQR, </w:t>
            </w:r>
            <w:proofErr w:type="gram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C</w:t>
            </w:r>
            <w:r w:rsidR="00CA122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 ,</w:t>
            </w:r>
            <w:proofErr w:type="gramEnd"/>
            <w:r w:rsidR="00CA122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 C++</w:t>
            </w:r>
          </w:p>
          <w:p w14:paraId="4E4EC793" w14:textId="5C274648" w:rsidR="00E22C66" w:rsidRDefault="00583BD0">
            <w:pPr>
              <w:pStyle w:val="divdocumentulli"/>
              <w:numPr>
                <w:ilvl w:val="0"/>
                <w:numId w:val="5"/>
              </w:numPr>
              <w:spacing w:after="400" w:line="300" w:lineRule="atLeast"/>
              <w:ind w:left="240" w:hanging="241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Databases: Oracle</w:t>
            </w:r>
            <w:r w:rsidR="00CA122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>, MySQL</w:t>
            </w:r>
          </w:p>
          <w:p w14:paraId="3F4B3216" w14:textId="77777777" w:rsidR="00E22C66" w:rsidRDefault="00583BD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14:paraId="42CD4E1C" w14:textId="77777777" w:rsidR="00E22C66" w:rsidRDefault="00583BD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07/2017</w:t>
            </w:r>
          </w:p>
          <w:p w14:paraId="593A5306" w14:textId="77777777" w:rsidR="00E22C66" w:rsidRDefault="00583BD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Graphic Era Hill University</w:t>
            </w:r>
          </w:p>
          <w:p w14:paraId="2D8FF8A1" w14:textId="77777777" w:rsidR="00E22C66" w:rsidRDefault="00583BD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Dehradun, UK</w:t>
            </w:r>
          </w:p>
          <w:p w14:paraId="0741FE1A" w14:textId="47043C41" w:rsidR="00E22C66" w:rsidRDefault="0084427C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  <w:proofErr w:type="gramStart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B.TECH</w:t>
            </w:r>
            <w:proofErr w:type="gramEnd"/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 xml:space="preserve"> </w:t>
            </w:r>
            <w:r w:rsidR="00583BD0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: Computer Science And Engineering</w:t>
            </w:r>
            <w:r w:rsidR="00583BD0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  <w:t xml:space="preserve"> </w:t>
            </w:r>
          </w:p>
          <w:p w14:paraId="2988A07F" w14:textId="63237452" w:rsidR="00E22C66" w:rsidRDefault="00E22C66">
            <w:pPr>
              <w:pStyle w:val="p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981EBA5" w14:textId="77777777" w:rsidR="00E22C66" w:rsidRDefault="00E22C66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2"/>
                <w:szCs w:val="22"/>
                <w:shd w:val="clear" w:color="auto" w:fill="auto"/>
              </w:rPr>
            </w:pPr>
          </w:p>
        </w:tc>
      </w:tr>
      <w:tr w:rsidR="00E22C66" w14:paraId="243F72E6" w14:textId="77777777">
        <w:tblPrEx>
          <w:tblCellMar>
            <w:left w:w="108" w:type="dxa"/>
            <w:right w:w="108" w:type="dxa"/>
          </w:tblCellMar>
        </w:tblPrEx>
        <w:trPr>
          <w:trHeight w:val="383"/>
        </w:trPr>
        <w:tc>
          <w:tcPr>
            <w:tcW w:w="200" w:type="dxa"/>
            <w:shd w:val="clear" w:color="auto" w:fill="auto"/>
          </w:tcPr>
          <w:p w14:paraId="35EC68BF" w14:textId="77777777" w:rsidR="00E22C66" w:rsidRPr="004B40FE" w:rsidRDefault="00E22C66" w:rsidP="004B40FE">
            <w:pPr>
              <w:pStyle w:val="divdocumentdivsectiontitle"/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</w:tc>
        <w:tc>
          <w:tcPr>
            <w:tcW w:w="6620" w:type="dxa"/>
            <w:shd w:val="clear" w:color="auto" w:fill="auto"/>
          </w:tcPr>
          <w:p w14:paraId="1EF8F347" w14:textId="349F0FE3" w:rsidR="00E22C66" w:rsidRPr="004B40FE" w:rsidRDefault="004B40FE" w:rsidP="004B40FE">
            <w:pPr>
              <w:pStyle w:val="divdocumentdivsectiontitle"/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 w:rsidRPr="004B40F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Awards</w:t>
            </w:r>
          </w:p>
          <w:p w14:paraId="48F1B010" w14:textId="71EC5708" w:rsidR="004B40FE" w:rsidRPr="004B40FE" w:rsidRDefault="004B40FE" w:rsidP="004B40FE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  <w:bottom w:val="single" w:sz="6" w:space="8" w:color="CCCCCC"/>
              </w:pBd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 w:rsidRPr="004B40FE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Victory League - 2019 - JULY</w:t>
            </w:r>
          </w:p>
          <w:p w14:paraId="7AFC2FDF" w14:textId="77777777" w:rsidR="004B40FE" w:rsidRPr="004B40FE" w:rsidRDefault="004B40FE" w:rsidP="004B40FE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  <w:bottom w:val="single" w:sz="6" w:space="8" w:color="CCCCCC"/>
              </w:pBd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 w:rsidRPr="004B40FE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Victory League [Collaborative Working] - 2019 - APRIL</w:t>
            </w:r>
          </w:p>
          <w:p w14:paraId="37C58AF4" w14:textId="77777777" w:rsidR="004B40FE" w:rsidRPr="004B40FE" w:rsidRDefault="004B40FE" w:rsidP="004B40FE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  <w:bottom w:val="single" w:sz="6" w:space="8" w:color="CCCCCC"/>
              </w:pBdr>
              <w:spacing w:line="300" w:lineRule="atLeast"/>
              <w:ind w:left="240" w:hanging="241"/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  <w:r w:rsidRPr="004B40FE">
              <w:rPr>
                <w:rStyle w:val="span"/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  <w:t>Inspiring Performance [Collaborative Working] - 2018 - AUGUST</w:t>
            </w:r>
          </w:p>
          <w:p w14:paraId="0FABF992" w14:textId="5AA3B80C" w:rsidR="004B40FE" w:rsidRDefault="004B40FE" w:rsidP="004B40FE">
            <w:pPr>
              <w:pStyle w:val="divdocumentdivsectiontitle"/>
              <w:spacing w:after="200"/>
              <w:ind w:left="72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1F11DAFC" w14:textId="34D4C7E7" w:rsidR="004B40FE" w:rsidRPr="004B40FE" w:rsidRDefault="004B40FE" w:rsidP="004B40FE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24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5678AAC9" w14:textId="77777777" w:rsidR="00A46D99" w:rsidRPr="004B40FE" w:rsidRDefault="00A46D99" w:rsidP="004B40FE">
            <w:pPr>
              <w:pStyle w:val="divdocumentdivsectiontitle"/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  <w:p w14:paraId="497B390F" w14:textId="05013383" w:rsidR="00A46D99" w:rsidRPr="004B40FE" w:rsidRDefault="00A46D99" w:rsidP="004B40FE">
            <w:pPr>
              <w:pStyle w:val="divdocumentdivsectiontitle"/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</w:p>
        </w:tc>
        <w:tc>
          <w:tcPr>
            <w:tcW w:w="300" w:type="dxa"/>
            <w:shd w:val="clear" w:color="auto" w:fill="auto"/>
          </w:tcPr>
          <w:p w14:paraId="1748CDD7" w14:textId="77777777" w:rsidR="00E22C66" w:rsidRDefault="00E22C66"/>
        </w:tc>
        <w:tc>
          <w:tcPr>
            <w:tcW w:w="300" w:type="dxa"/>
            <w:shd w:val="clear" w:color="auto" w:fill="F5F5F5"/>
          </w:tcPr>
          <w:p w14:paraId="5F0D7F54" w14:textId="77777777" w:rsidR="00E22C66" w:rsidRDefault="00E22C66"/>
        </w:tc>
        <w:tc>
          <w:tcPr>
            <w:tcW w:w="3800" w:type="dxa"/>
            <w:shd w:val="clear" w:color="auto" w:fill="F5F5F5"/>
          </w:tcPr>
          <w:p w14:paraId="23DAABA2" w14:textId="77777777" w:rsidR="00E22C66" w:rsidRDefault="00E22C66"/>
        </w:tc>
        <w:tc>
          <w:tcPr>
            <w:tcW w:w="300" w:type="dxa"/>
            <w:shd w:val="clear" w:color="auto" w:fill="F5F5F5"/>
          </w:tcPr>
          <w:p w14:paraId="16F731D5" w14:textId="77777777" w:rsidR="00E22C66" w:rsidRDefault="00E22C66"/>
        </w:tc>
      </w:tr>
    </w:tbl>
    <w:p w14:paraId="3127B613" w14:textId="3F5E8A43" w:rsidR="00E22C66" w:rsidRDefault="00583BD0">
      <w:pPr>
        <w:pStyle w:val="div"/>
        <w:spacing w:line="20" w:lineRule="atLeast"/>
        <w:rPr>
          <w:color w:val="FFFFFF"/>
          <w:sz w:val="2"/>
        </w:rPr>
      </w:pPr>
      <w:r>
        <w:rPr>
          <w:color w:val="FFFFFF"/>
          <w:sz w:val="2"/>
        </w:rPr>
        <w:t>.</w:t>
      </w:r>
    </w:p>
    <w:p w14:paraId="1AFD4F86" w14:textId="77777777" w:rsidR="0084427C" w:rsidRDefault="0084427C" w:rsidP="0084427C">
      <w:pPr>
        <w:rPr>
          <w:vanish/>
        </w:rPr>
      </w:pPr>
    </w:p>
    <w:sectPr w:rsidR="0084427C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, serif">
    <w:altName w:val="Georg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A836AB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D41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AC4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780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40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FE0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40D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2668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4C6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BB66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CE0D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9AD4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0E7F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941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E23B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40D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E6F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47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A7E89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4EE0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A7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5CA3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7ED5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3A5A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220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0A3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746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336E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12F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46C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74D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2AC3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38DC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A23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8CC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660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F92E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765F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98B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3628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C6E4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A7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F04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5E40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5E46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3912324"/>
    <w:multiLevelType w:val="hybridMultilevel"/>
    <w:tmpl w:val="C8E2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2548A"/>
    <w:multiLevelType w:val="multilevel"/>
    <w:tmpl w:val="11DA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C66"/>
    <w:rsid w:val="00250410"/>
    <w:rsid w:val="00285D84"/>
    <w:rsid w:val="00385C1C"/>
    <w:rsid w:val="00411C4D"/>
    <w:rsid w:val="004B40FE"/>
    <w:rsid w:val="00530A5D"/>
    <w:rsid w:val="0056639A"/>
    <w:rsid w:val="00583BD0"/>
    <w:rsid w:val="00633F0D"/>
    <w:rsid w:val="00705F3D"/>
    <w:rsid w:val="00840139"/>
    <w:rsid w:val="0084427C"/>
    <w:rsid w:val="00852199"/>
    <w:rsid w:val="008E160D"/>
    <w:rsid w:val="009A3E06"/>
    <w:rsid w:val="009F77BC"/>
    <w:rsid w:val="00A3557D"/>
    <w:rsid w:val="00A46D99"/>
    <w:rsid w:val="00C46F40"/>
    <w:rsid w:val="00C52DEB"/>
    <w:rsid w:val="00CA122C"/>
    <w:rsid w:val="00D40917"/>
    <w:rsid w:val="00E22C66"/>
    <w:rsid w:val="00F36A56"/>
    <w:rsid w:val="00F5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3407"/>
  <w15:docId w15:val="{BE4C47E3-D73D-401B-88B4-4BBA229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576D7B"/>
    </w:rPr>
  </w:style>
  <w:style w:type="paragraph" w:customStyle="1" w:styleId="divname">
    <w:name w:val="div_name"/>
    <w:basedOn w:val="div"/>
    <w:pPr>
      <w:spacing w:line="700" w:lineRule="atLeast"/>
    </w:pPr>
    <w:rPr>
      <w:sz w:val="54"/>
      <w:szCs w:val="54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sz w:val="26"/>
      <w:szCs w:val="26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00" w:lineRule="atLeast"/>
    </w:pPr>
    <w:rPr>
      <w:sz w:val="22"/>
      <w:szCs w:val="22"/>
    </w:r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p">
    <w:name w:val="p"/>
    <w:basedOn w:val="Normal"/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  <w:style w:type="paragraph" w:customStyle="1" w:styleId="col-xs-12">
    <w:name w:val="col-xs-12"/>
    <w:basedOn w:val="Normal"/>
    <w:rsid w:val="004B40FE"/>
    <w:pPr>
      <w:spacing w:before="100" w:beforeAutospacing="1" w:after="100" w:afterAutospacing="1"/>
    </w:pPr>
  </w:style>
  <w:style w:type="character" w:customStyle="1" w:styleId="pull-left">
    <w:name w:val="pull-left"/>
    <w:basedOn w:val="DefaultParagraphFont"/>
    <w:rsid w:val="004B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ShwetaYadav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ShwetaYadav</dc:title>
  <cp:lastModifiedBy>shweta yadav</cp:lastModifiedBy>
  <cp:revision>41</cp:revision>
  <dcterms:created xsi:type="dcterms:W3CDTF">2019-08-31T12:59:00Z</dcterms:created>
  <dcterms:modified xsi:type="dcterms:W3CDTF">2019-09-23T14:51:00Z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DCIAAB+LCAAAAAAABAAVmLWis2oQRR+IArfiFri702HB3Xn6e/6OQAKEb2b2Wgi8SLAoSwk0zOMcxLIQjTEIQuOMIDIkw4rcUbtAF0lxOJXDSH/wNornUsamn9EwrSbJIhHrdDAADcXU0QdokJzkFU5PnQerdPgNwSAqPmBtSfv7gXB8g5ryZWTY8GPkxX+bzWLpaIuWZypLwJmcmMDe+GNvPgCyHxkpq+9u+P17CxwgSddLGxwJA0TBcjr+JPK</vt:lpwstr>
  </property>
  <property fmtid="{D5CDD505-2E9C-101B-9397-08002B2CF9AE}" pid="3" name="x1ye=1">
    <vt:lpwstr>EsyHxvU7kj/4k7G7DM5kHdCwM+t5LzfopcVLfRRprVIJroSkhFOfVSs82oN0cOlztX1gSruRQSAU1uq2PRYMzWeIQsdvJ/Hv7kl7yowfwRd5H6xT0EG56q74AyFt/mTl772fKZ7MMlP135hJ+rDntHXWtPE+CPp31nisCpgt3xS8xXfKEIOhiDcPALbmCad920flz2wRMZV6+NXDjNqyqD9W1FLoBHYJRzB5J2FQiCpil3TI92E+qjEyTAfpiSK</vt:lpwstr>
  </property>
  <property fmtid="{D5CDD505-2E9C-101B-9397-08002B2CF9AE}" pid="4" name="x1ye=10">
    <vt:lpwstr>Ee/OwNhRKZn4Ijl6YxHqXjmPS0Mm4MiauM+941nMMpGWMGVZua70DYpCUAn7t4ZD16iC+wpjlhoxnpHgDlQnXkDf80/1AoQ8FU2hCJgP+eGRkjiS4ELV8fZkxMUpoZqtwtFuCSe6dj3NSdbooq928fG6D+QkxRwbc3+lsZmoxr3kMzXQJL9sb34/Lh3YiunTvg9TpIgiXMcefyl0B6/op9hb1fpjr4383ZzF9S/CGLX2Cn/Ot4A7VqDsbxhFQ9i</vt:lpwstr>
  </property>
  <property fmtid="{D5CDD505-2E9C-101B-9397-08002B2CF9AE}" pid="5" name="x1ye=11">
    <vt:lpwstr>t3y3YetGL1TE4AFshMeRcBXekn0OhLfcuCAIyTjFGbm60keDWbIlVdKcszv2K87Vd23q6oHma+UjHAbN+WO4VCY3PrIcrfNaJSJqj3dTxhBFvVTY0tyls/IpoyXVz6KnWYpb95mUcPGePf2cx9cbM/umAjYOa96BpO9vdGlkDIcN47J9yfSYrP/6s6bWRBqywj2rZO8Oz5C9s9zf3FGKQVoTwobaRtpPcK9j9soP0l0+2NWNCQUE7QZjrsqw73T</vt:lpwstr>
  </property>
  <property fmtid="{D5CDD505-2E9C-101B-9397-08002B2CF9AE}" pid="6" name="x1ye=12">
    <vt:lpwstr>3R8i6t6tfl/yG6zjx5ikTlBa6bzxyxiq4UvBWLQbsf41gSK2QCpzW7dqfRPxverlNFg19HAaJY0gv9xTd/nvi4pZFJoQJxX/85rmEJOiRO7fwbXURrVhPKSzUJ6+lixk5Uz2xxGmieFLu6O9TdXNXcSCnw6eTP1iPqSmmZuxoDeIis/8xzOtG3RbmTCi2Zvv89LQHyWSrJMbJGoz6HCbteAmZBi6KTFVHm8Rlfim98MmXccmR7d96KnF6lfV0/B</vt:lpwstr>
  </property>
  <property fmtid="{D5CDD505-2E9C-101B-9397-08002B2CF9AE}" pid="7" name="x1ye=13">
    <vt:lpwstr>3aFjFCFmRGVODYQFP4GdzjIL8MQXWjx9u/w7qM+JqpDZoMVezNdmRqjYpCjIWXO587Lq19r51vII+7vxNrFoBtBs8vLJzu/2fJ7p/P+mHIBGfxS5t3hhcD88NXmifp2xU5L134vcY4T3P1t98IsVW6kLKxJyjl70IT300nKnBDi0x19bjy8V1id1WbDxzjOwsifUCyjvMQihyByHAnE4SBWCYh38LmZpkgIF3HAf40Sxnt4dQ5BJeURwQdUJ1l1</vt:lpwstr>
  </property>
  <property fmtid="{D5CDD505-2E9C-101B-9397-08002B2CF9AE}" pid="8" name="x1ye=14">
    <vt:lpwstr>SJLu3QkvXOnWEY+UcL7J9hlJCnhLhl0ut8+6tuF0iK0P5a+MDGjkE1d82vXGexTSQ/p1fMGVmmYojnzG/UPEl6it6efvJM502hhTAfHm1n3m/c5eL8sKcGwrF48zZ6kEBcdmQK7eStz1SRftShklcslyj9kcpO+LbOtXJUgIHxwvIVsZUZoKWt7O7sg51yMEgQ8Om648YauJYlD8LiMb4DPexC/3IFRDn56mcvI7iIFQ2UyZPpy3PMAvrtr2sm3</vt:lpwstr>
  </property>
  <property fmtid="{D5CDD505-2E9C-101B-9397-08002B2CF9AE}" pid="9" name="x1ye=15">
    <vt:lpwstr>Ux/TBjDAc8uiL8z8xD0KBNDixC4FuhvfR+i9TA24uwDHWf46OPaoND3ObXUNEL+RqPYQaHUDyPvYwIYFBF137MbWkU0pLsqKtCKtG98MAp0Ekc1vURzoyk3moRyBCOL/UcFdgtvHPdN+GiMEL9V4fBXqv2eiN5YKzUoosgCUwOtMQLb/0ye+BbGnWu0x163mTAbYDbfQfx1UFB3cQvkUhuZC/R0RZniT4Eftvi45fGRRZv3QRopP77mGyhDD+KE</vt:lpwstr>
  </property>
  <property fmtid="{D5CDD505-2E9C-101B-9397-08002B2CF9AE}" pid="10" name="x1ye=16">
    <vt:lpwstr>in0AkuiddpDh8YL4cBGy18orB6ZOwUXNI8JHWdh0xWihtBSpFZvBaUQ/Mx3KM9riajcKsKS6LlEkkAQUX2jkBNXeZyHbEq7VShZ8L1Id3xddMb8zoMRQ1V+jr3NPqzI7eIShIkt0DcJqhherMP5jt/b4XFy5mCNsJVre2Y7ReB/iF76LLVswFxAoCLvVLdmGOjna+zUnd9P8K4NgV4RtA95xs51qr+jDpzSeg7JhMFAjqZOlfXsOvl/AlqxttZg</vt:lpwstr>
  </property>
  <property fmtid="{D5CDD505-2E9C-101B-9397-08002B2CF9AE}" pid="11" name="x1ye=17">
    <vt:lpwstr>wSLAAwavXdvNdifC7CXFb6ikS4zO78LCL1vQ9B7k1AohI+JNAmMQxW/nLnWQTH4G64cTaCsZvWLa8l8KSBfEkUE6y6JLgJLuBKOyNTuunqr88QZNuY12+T7yPP//wjapmr1MP2bcKyszKJlgts7Lwi42kurta80EaetmZkIeNdAM27wFSxaJuSuTw7++ZUcCjiTZ3OC6QlH841GkCZCqS/dvyKDw+m7XfTkemKIc61ZJ0i4OR2lC0OJMWXiZhi6</vt:lpwstr>
  </property>
  <property fmtid="{D5CDD505-2E9C-101B-9397-08002B2CF9AE}" pid="12" name="x1ye=18">
    <vt:lpwstr>9R7eRloZlPhiDzaWqsnDdlRxfJry/Of68TctqlelWWRXiuB3446GXN7ntvrtDpG9mltv26/XcxRYyQEU91OY6OW9ld05lSN8V60JrLdilmeua0PgkQJKXbKuvPHaf64ZpxAn4NjX6jqPtnVHdb8EtjxmpDTeisjFknO0gL169DcRsEK8LQD7g9gCoyWtymZhNDbFCUfSMH+/5ciBTRBskE5JYG+0/GjXf1X1dJDxBvBcn43Izto8p3ms2j14nDr</vt:lpwstr>
  </property>
  <property fmtid="{D5CDD505-2E9C-101B-9397-08002B2CF9AE}" pid="13" name="x1ye=19">
    <vt:lpwstr>uvvhCOa5rTP/n645wUIK9txF8FbhIwJ0PI7erzxsSnaAfupNEFSRrEgnyz1pRp6sj1I6k8Sa8qxdcRZ3v7B03x0phITzWPFyoc+JusNwOZoTbeWDw59oYMSYYIB7B8GoPpxVkAOH3XYxdkyHW6R5rhEeBA6HtFHCmAE8yHdl6tIL1QyqGxlpjJYxT0DCuo3Ajgi8brK2GDMiJhS3jQ8jYE+QshfwvPctwlEdtQ/DtMWXQReHYQTXDi1lId06Ata</vt:lpwstr>
  </property>
  <property fmtid="{D5CDD505-2E9C-101B-9397-08002B2CF9AE}" pid="14" name="x1ye=2">
    <vt:lpwstr>PSMkQG8hQWqoOYxSzPHQ+XQ1iYCkK3CwddrMGjjJ3nRBuGYDfF7tZByTcp6pr3cK32S1pbKWwMSh0tm6H8qPJMW6u1PlbvkCCgzQr3Tj1JsaPHy/2+FfZILgSgUI+TpxOdG19l3ATISJrTO0asvDcmGKl8IVFwzfsHxGgxnXZjobcYnLz5ELz1h9BrZEYK21v+AcMEMJpeuRu+wx3p9vf5qbOQ8iMbqtZXDa2ynBdXuB6xp/EYMXrkU6FwnSMYh</vt:lpwstr>
  </property>
  <property fmtid="{D5CDD505-2E9C-101B-9397-08002B2CF9AE}" pid="15" name="x1ye=20">
    <vt:lpwstr>jPf46rnEKJ1omcSQdTzXFqt3Qk0/On7e4AFs54klfIZJ+29rEE/nR4a2dys5P72z+VlMqcBfk6GbrWLtvTKIhSGYaeTbkyxRs8D7SdHkrG0e6bi4XyqLWIPVD7YMFLyWf/w5xhViiUdgFexIn21UpAfrI3FanrwFSrDVctL0SvVbdJpeImQXQYZDgbtlExVSXReYnCCoqLHMLFLYLFfegh1zjADL+WFC9K0MyvMZQGzFWfMsjC/qR13aeqSAnj/</vt:lpwstr>
  </property>
  <property fmtid="{D5CDD505-2E9C-101B-9397-08002B2CF9AE}" pid="16" name="x1ye=21">
    <vt:lpwstr>WcuJyT21P1N30D2UozEPPcCT/ui+5W8CqvlUPKrXHzQ3Xg4R4HOSNw0ppcBPCdmqw/uLhGAXTolYixVNXIre166Aynnj15IVYqQG3bK+Sh+kYx0bDpvTvU7VEYuVmAeHjuhVzKCEzZVoGKDhx1dd7tDhMNAa5/Sls15XXEhdWOAHc5jblm1zLU1J9GuO1KzWB3IKkfAT8AJGLtmc4nKjfDSxqCWvLElZQzsZIzG1VzFKoXsh8SkcbVwQysAO1W2</vt:lpwstr>
  </property>
  <property fmtid="{D5CDD505-2E9C-101B-9397-08002B2CF9AE}" pid="17" name="x1ye=22">
    <vt:lpwstr>eTX+i5aK+9hw2rsWt775LQ0btnnwMuTsTTdhemqatfj/naGyA/5uEDLA+KZD3Zw9+6TM/sMChvmVhqcCnYLAMeHFVeObQuPIt16bJp39R8mpnM/oV+CIP/SZp4By/YEJXeLgz0AoLuNcsXO9cAla9jMZiYqs0wXd4FAOIFT2JersE2moHqsXOgMhRiAstXM38CkBd/8B5PHcvJwQbpeuekS+YZOyOSqv2cHcRqIg4BDIO4DqDs4ViNFmSCcp/XY</vt:lpwstr>
  </property>
  <property fmtid="{D5CDD505-2E9C-101B-9397-08002B2CF9AE}" pid="18" name="x1ye=23">
    <vt:lpwstr>mz1D1c6vFDmnK7yB0fU2KZcRU9oJZ0EmEcpIJPy06NDrkC0+/3dZtP9ETBZ10/SN/tA8WeT/iV+Hf+BUTMDWGZk+SmnIaELqg7+yI1ljfecTuTc5K53lTxgP5/iqwknJ89ADH6KnrOfl0Zq0Zm/g0slT4MFFkblN+tIGMoqxEyCDs9n/qSjzDISSvFsKzbAQRO/yjLasDRUWEbhAi9JfRxL3lE2dwnX/C1odyyd6jFzrLZSdhMA9xdvoRqhSTmF</vt:lpwstr>
  </property>
  <property fmtid="{D5CDD505-2E9C-101B-9397-08002B2CF9AE}" pid="19" name="x1ye=24">
    <vt:lpwstr>DEeMuS09lFrZ09urLaf1jP5xLGqyT9LRXVS/I0he/KMQ10bJydZa24uuRbon7mjOx0hxdcR18y5Q9KE4DD4GfJxCoQOj8yVB90XJ43fKRdFY8VBdeA7Ad9OhjnHaskr9unMiPH1+oQtBPrteD68jcAOJsPyx/VcpDm5t81WO/5IYmo79j02+wkQeI2C5lXgTgBXrPZjvCQEAk/FZlTHg/WWA793eRsCMIvdpU5abQ3/Gxz0esOME4BHzjMU+Hbb</vt:lpwstr>
  </property>
  <property fmtid="{D5CDD505-2E9C-101B-9397-08002B2CF9AE}" pid="20" name="x1ye=25">
    <vt:lpwstr>+/tpAjKfDyr92eo5SvqVDmcHwN36C6oBt/gZM6COZn1MxIh+nHtrxDz5iRl/OHxVb2gpU9slMXfhnac7BWL9wWMssZckCNQJrmVPCOw5qR/acD/ywmTOG9TyH1MDC4CUMk5HqTctdyVegnKc6Z5nnN3eUSbq224ERSSHPrlGa76+ehpPVoInG4Wy9XdOqeJZ5WwU12Jp2abHI7TqsMRL2IUqnzwF1OkkjlnRCvrIhpCX29Px8OYkg8MrVxrTPRt</vt:lpwstr>
  </property>
  <property fmtid="{D5CDD505-2E9C-101B-9397-08002B2CF9AE}" pid="21" name="x1ye=26">
    <vt:lpwstr>98HXmo9jQMnIyqXF/nWryTILI/D3c7W2jGsYaFm25wP7rQG80o2adKIe1kO+jcjvrbuh5ps+G7ioEj99fPRupd6Vo/sAHMW8VNTAWxhbuymTpcNlOyQBDOajsSQPYaeOs1MDqGPQ/U52QJhibca/4mH1N6Q5npP2oq9Zw/mHEhCPXGVSZB5e13BKKBo9w58i46d5+HtiKVfwNkLwhxMEvpdJeWiV3bIaG36dtVWH4YQBM7KB3heHlJLHRYdSllu</vt:lpwstr>
  </property>
  <property fmtid="{D5CDD505-2E9C-101B-9397-08002B2CF9AE}" pid="22" name="x1ye=27">
    <vt:lpwstr>uduBdh1/jFDGk1/t1lR4ORU+FFsXAPmyxdBMVrgdbsS9WP3hYQh7u9PSRrlB9P5+mXpaaBzIijjNbFK8wkVCXYwF08hqqXKebEWONq3Pu+dMVF/U/ft/0UzAayzGYrBz02uTdS1EuTUEocP6gqZhAtzI0p4nYDGaiHhLIPdp4Jjnt/O8c9b6W70gO65BpNRW5NpCkgEcedxrwT44HdjrL/6ju1wFeiJmM9YXLel0/xMuOesLpIMW9lC2kkrL1D4</vt:lpwstr>
  </property>
  <property fmtid="{D5CDD505-2E9C-101B-9397-08002B2CF9AE}" pid="23" name="x1ye=28">
    <vt:lpwstr>UrZBkibsEhoP2K7bEKTlzuZrDfiAe4NPm0Rk7UXdgEYU36Ec/sPk1HLhGc0gQyyDLaPbXzxmLtYwdEDX4LuR5n0AEZRhgycJXOYCJekNzoqwgWdijarP0+OCh2OZgixBRqcQOq8p5RRdjeo1rdUUcYVlMtYFlniDfyKA1VbhMAcyBROec9WmEgnrf7I2e8ybwvCaFEIYmOjFaqEe7GjNsE1LonklFpNbafNiP+YP9+k/9IKqyN4hESKUXYH+KDy</vt:lpwstr>
  </property>
  <property fmtid="{D5CDD505-2E9C-101B-9397-08002B2CF9AE}" pid="24" name="x1ye=29">
    <vt:lpwstr>gXEaqjN4oP5ZTETba+SuUsygSApEnl4yCfs3WaoQK1tm1cyMkuwy5quYyiUHsPf38ztZAxqWAJrIOzm88k0ej7Gau2vCla3iMH7JMtEISOgnPl9A7cD8sH8VwWt9Mk9JsozpMFdA0ir3yvaKnmDKezA5T1VXrA/uFFm7Rva1JWf68Fcu4k1MQKv7xTVdFkP+FXfJhgy4MyCz9agJeW/3nqIOX0cHdsik4UJVXKSdDXWf6Bu5TN3/DY95XHzgRFj</vt:lpwstr>
  </property>
  <property fmtid="{D5CDD505-2E9C-101B-9397-08002B2CF9AE}" pid="25" name="x1ye=3">
    <vt:lpwstr>9qEzV2wK1UMe5/GO5oLiawWeRI/+yw94CJ1lZXJcN+Di+P7QwsH5xbWeTg/0meZA67iZ0g/S4rKypSf0jK/DW5RSoPMi2XuhH4O7PvZPa+tgc2vx6gjXpFpi6uFeuF50dTAKp5G9jHvqmQee0R7opfP4lI0jV/wbhPIquSJmjeERnkYdgAOXP5aDUq9jryEv8P7UWUyRQ/8io8rI3Xiu4vGUWdpuiApOtM6gRo16NwABp+AU+yyegv41C2s8425</vt:lpwstr>
  </property>
  <property fmtid="{D5CDD505-2E9C-101B-9397-08002B2CF9AE}" pid="26" name="x1ye=30">
    <vt:lpwstr>MxJSWil+jROPYJMUA2922FIT3MNsZ1zFwlmSoTanJxprpgQp5HeH61Oou0JUGHPwmGxqv1+vlPmuVHjSkCQuEYwCAie3JNA/c/FtgeV6X/CFF+qasQEvp23v5Hn3pyBwsnrJZjtb2H0qT02cRwY86FIrxvvUL2aYEGCY0qIPkfRsXHBWPEqaMFF3o/3SzbpOcYifYmzAj6QPE835COv/q8OhhPxdV4iw2fENbhYoBcgpUpCshfEHKPxvfCKbrx6</vt:lpwstr>
  </property>
  <property fmtid="{D5CDD505-2E9C-101B-9397-08002B2CF9AE}" pid="27" name="x1ye=31">
    <vt:lpwstr>WKbv4oIFIybyXqySaxMagufbxA9/vIDtaRI6V/fPk394eAFPFQJHZ0mdNEqGntCwbHHE3Ik8F+cugy0nwO8Md/f0vz6tvryv6sK3dUXwUSza6mdfXvF3HyS4SBKNifJ2N2eE1rxAJ5R/yoYBLN1GNH3FuGQsLecxhz2ywCq3hKB++HOlOP8I5RxVnyOXRP11/c08XdBO94gMjWKMBI3dvbmJ5++ZQuxQlBwz7WawdyO82yPAkCLH00PQBOeKAJl</vt:lpwstr>
  </property>
  <property fmtid="{D5CDD505-2E9C-101B-9397-08002B2CF9AE}" pid="28" name="x1ye=32">
    <vt:lpwstr>CPYMAdxsByuXlJi6s2ngFd+Cpi+ZkuLJIS/VDYTTwv7Tm2nksFqz+w67mOQswBNDAUvS3HK7P2JWmN/jS3PXj94dNURvnZcEVEE1gZdn1g5og6CPoSkgjSf505xaWTeIu/Ppoau/3WpOrONdJeAVjrFZbol7c38Ublh/I9iuQXwfS2/WRGrdCQk7hs3/c6ECO8g3yyhbn+4Pn8j3lSekEVQLkS3qCbVgiixx3BVNzfg/lvtbjVed3Rl7dl3brz1</vt:lpwstr>
  </property>
  <property fmtid="{D5CDD505-2E9C-101B-9397-08002B2CF9AE}" pid="29" name="x1ye=33">
    <vt:lpwstr>wgy4M8OreUo51M32DPVQvewT8ftc92y+K/3QdeaVJmr6Aq+Ibbd8gLNaSvBAMq0jnNxwZgRYmhicKxhC7WkNnP9hOP9TEUnlz1lDgYTcZ/3O/PMJe2bGpLN5sXh6gFcYpgDPSkNwIwzu+DqHhhqcMWqu2aXCoZ3zhVg5r8q+2l7e+OcD1Vw1OrtW0YnIPeWhMftb8k0J3AcPQJ/cN8Y1qBeq/dTRC0vyzurvJQ7ul/yz1GYZILeDbKNA9X53tyB</vt:lpwstr>
  </property>
  <property fmtid="{D5CDD505-2E9C-101B-9397-08002B2CF9AE}" pid="30" name="x1ye=34">
    <vt:lpwstr>0/SLDlYfs1zi6p6DoW/bMXCEiKxOqyDv/13oWDJ8xIi9hBN4uR4e/ZMG5JfKvku1FLL/CFC9MTczBn0acOmT5AtT/gZRLBM8oEUGij4YSOdzj1+jN2q1kYwAZ0pSq0Dvor3HQaU/4n6enzY4bqhWvcNv77H4fk2IEMIgAA</vt:lpwstr>
  </property>
  <property fmtid="{D5CDD505-2E9C-101B-9397-08002B2CF9AE}" pid="31" name="x1ye=4">
    <vt:lpwstr>IMauX9NcHLuXVoEfxG/yCTIEEmtn0kTxC6h+YtkjKFHL3/uZSZ5RE10yh7lrn8XcCumKoA1m9ZWppf1LU9dDrSXi9pVu6FJjNWAXEZdzV5nVsAVgAeiRHmq/F893lpw8sFOwtELXAHMy8VeQQtyLkjOWtlGIE03XbEosz5Aul12LHf1C521XFmvnkGlOrNPQmTYz9MNUt715vRFA7wx0Z4TGJR1wHOpANF+aooq8SvXiwDthLF+byZBQgJkwAmv</vt:lpwstr>
  </property>
  <property fmtid="{D5CDD505-2E9C-101B-9397-08002B2CF9AE}" pid="32" name="x1ye=5">
    <vt:lpwstr>a//YN5RhrOf9WuKsbqbci24U8TYEOyVBD6Hn1hg3BFAAIo4khls8/rNLkDBjDcjtXOCQ8S8hHLbtUDHLhdWohcgY8Q5q5JSAcUBdWJtWhEdSg+rgKkoF1KDh4+E2NOWY04YMBrvMqK0NMpJBJ8uUr9xEn/GkD8qBtbA0duZ83OUy8U67Wx2xbuibPuBiiKGxtqjUUZwQ9ijn5hto1HHBemT4TgFkAoL//5rHUr28SeydEZokxwW7Gv8fFcWsyF9</vt:lpwstr>
  </property>
  <property fmtid="{D5CDD505-2E9C-101B-9397-08002B2CF9AE}" pid="33" name="x1ye=6">
    <vt:lpwstr>gWfdvvKrUBavAGWR3s9IBpuiJzb0X1IFpN2OBSyFMZ1aqcljoyTcTJN9n5WnvdAmH0vLyKTlaYHFvdnWqzVFTXq9+SP5RzDAM2ybgc7S8E7NqeYP4y4DZybLFwXwASVrjXdYUjgLOx5/WdTNi+VuwJ19tsVx/pq4t8v48Fzk1HrR2cwcMzsqo4oWHw8XbW9WfMxpRLwWoW3czWi/iOEdvDQf1Gv2sGMnU4snrqHiY6hBjzzzGbdzS0DLHVzPvDO</vt:lpwstr>
  </property>
  <property fmtid="{D5CDD505-2E9C-101B-9397-08002B2CF9AE}" pid="34" name="x1ye=7">
    <vt:lpwstr>R1VfM646p85WHPswQXg7chmblr9G83kRInFeB0fFi5hBk0OwJ4g3ye0hT7+fuZwJlLjoPtZrR6jDe0rloDGcNBXeQkuhtPAQkmKZgJT42ZxRJX1Qzt+LE6ewRvZ3kxbqsB8uTIcmM6knEPpr4mMNpl+QPl5SVvDgBWHYC5i2yHmWe2j/SRaDpikcCKfSi9DIxCdbS1fkiVdmz0v8l//Thw9rYiOjcldC0DVJOwusMft7tSZ1oKWSx02YtZfzgVE</vt:lpwstr>
  </property>
  <property fmtid="{D5CDD505-2E9C-101B-9397-08002B2CF9AE}" pid="35" name="x1ye=8">
    <vt:lpwstr>tW+mB8QtNZvrymHeU08nMNSs7B6zXSklnKz41yjoFrONvLovJPo7idA0WJJTFsHDukCkV17c1dMdQQm6pYTnAn9Zz2FShcE+9TcCOWv82lRcfnfylJBMIDBC5y6Hkfg9HC1hV6qGBKzVmC5E4PlOT99F5j+E32o4laNw9j4xPWGLvSb0XA2GTeyp81sa3QKxW7gF2DmSTENk3iirUSIh0tNmqf8agsH2KucTFarx0sBCLLoc3nG3STGiVSAGN+G</vt:lpwstr>
  </property>
  <property fmtid="{D5CDD505-2E9C-101B-9397-08002B2CF9AE}" pid="36" name="x1ye=9">
    <vt:lpwstr>KmhOIX4OSx4bN2k+j7UlP/+AktWvTVDq+L8Mzic60/UnfG65nOovNsAmjOuQzRic+FbnAbEvYL4QPux24cho5MYeFuj5j77jKt53puP929Q4hjFAne8feSvRl17NP4bcbCZ5HDtHIJ9s16z4hPNM0akYaOFfIlbV1/H0aGAAynv6VxhLfrLaBscNui6g2RsaBAr/kyApcn8ohpQSchVxClJhg8i+lDtbVU+BY7/cps4TioMbRjuDZDtdvl6l0RZ</vt:lpwstr>
  </property>
</Properties>
</file>