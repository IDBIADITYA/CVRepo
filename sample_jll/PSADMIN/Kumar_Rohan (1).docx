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4847" w:rsidRPr="00995ED6" w:rsidP="00B44847">
      <w:pPr>
        <w:pStyle w:val="Title"/>
        <w:ind w:firstLine="0"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-260985</wp:posOffset>
                </wp:positionV>
                <wp:extent cx="1019175" cy="1038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19175" cy="10382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5" style="width:80.25pt;height:81.75pt;margin-top:-20.55pt;margin-left:409.95pt;mso-wrap-distance-bottom:0;mso-wrap-distance-left:9pt;mso-wrap-distance-right:9pt;mso-wrap-distance-top:0;mso-wrap-style:square;position:absolute;visibility:visible;v-text-anchor:middle;z-index:251660288" strokecolor="#243f60" strokeweight="2pt">
                <v:fill r:id="rId4" o:title="" recolor="t" rotate="t" type="frame"/>
              </v:rect>
            </w:pict>
          </mc:Fallback>
        </mc:AlternateContent>
      </w:r>
      <w:r w:rsidRPr="00995ED6">
        <w:rPr>
          <w:rFonts w:ascii="Cambria" w:hAnsi="Cambria"/>
          <w:sz w:val="28"/>
          <w:szCs w:val="28"/>
        </w:rPr>
        <w:t xml:space="preserve">Kumar </w:t>
      </w:r>
      <w:r w:rsidRPr="00995ED6">
        <w:rPr>
          <w:rFonts w:ascii="Cambria" w:hAnsi="Cambria"/>
          <w:sz w:val="28"/>
          <w:szCs w:val="28"/>
        </w:rPr>
        <w:t>Rohan</w:t>
      </w:r>
      <w:r w:rsidRPr="00995ED6">
        <w:rPr>
          <w:rFonts w:ascii="Cambria" w:hAnsi="Cambria"/>
          <w:sz w:val="28"/>
          <w:szCs w:val="28"/>
        </w:rPr>
        <w:t xml:space="preserve"> </w:t>
      </w:r>
      <w:r w:rsidRPr="00995ED6">
        <w:rPr>
          <w:rFonts w:ascii="Cambria" w:hAnsi="Cambria"/>
          <w:b w:val="0"/>
          <w:sz w:val="28"/>
          <w:szCs w:val="28"/>
        </w:rPr>
        <w:t>(Peoplesoft Administrator)</w:t>
      </w:r>
      <w:bookmarkStart w:id="0" w:name="_GoBack"/>
      <w:bookmarkEnd w:id="0"/>
    </w:p>
    <w:p w:rsidR="00B44847" w:rsidRPr="00995ED6" w:rsidP="00B44847">
      <w:pPr>
        <w:pBdr>
          <w:bottom w:val="single" w:sz="1" w:space="1" w:color="000000"/>
        </w:pBdr>
        <w:ind w:firstLine="720"/>
        <w:rPr>
          <w:rFonts w:ascii="Cambria" w:hAnsi="Cambria" w:cs="Tahoma"/>
          <w:b/>
          <w:color w:val="000000"/>
          <w:sz w:val="18"/>
          <w:szCs w:val="20"/>
          <w:lang w:val="pt-PT"/>
        </w:rPr>
      </w:pPr>
    </w:p>
    <w:p w:rsidR="00B44847" w:rsidRPr="00995ED6" w:rsidP="00B44847">
      <w:pPr>
        <w:pBdr>
          <w:bottom w:val="single" w:sz="1" w:space="1" w:color="000000"/>
        </w:pBdr>
        <w:rPr>
          <w:rFonts w:ascii="Cambria" w:hAnsi="Cambria" w:cs="Tahoma"/>
          <w:b/>
          <w:color w:val="000000"/>
          <w:sz w:val="18"/>
          <w:szCs w:val="20"/>
          <w:lang w:val="pt-PT"/>
        </w:rPr>
      </w:pPr>
    </w:p>
    <w:p w:rsidR="00B44847" w:rsidRPr="000129ED" w:rsidP="00B44847">
      <w:pPr>
        <w:pBdr>
          <w:bottom w:val="single" w:sz="1" w:space="1" w:color="000000"/>
        </w:pBdr>
        <w:rPr>
          <w:rFonts w:ascii="Cambria" w:eastAsia="Tahoma" w:hAnsi="Cambria" w:cs="Tahoma"/>
          <w:color w:val="000000"/>
          <w:lang w:val="pt-PT"/>
        </w:rPr>
      </w:pPr>
      <w:r w:rsidRPr="000129ED">
        <w:rPr>
          <w:rFonts w:ascii="Cambria" w:hAnsi="Cambria" w:cs="Tahoma"/>
          <w:b/>
          <w:color w:val="000000"/>
          <w:lang w:val="pt-PT"/>
        </w:rPr>
        <w:t>Mobile:</w:t>
      </w:r>
      <w:r w:rsidRPr="000129ED">
        <w:rPr>
          <w:rFonts w:ascii="Cambria" w:hAnsi="Cambria" w:cs="Tahoma"/>
          <w:color w:val="000000"/>
          <w:lang w:val="pt-PT"/>
        </w:rPr>
        <w:t>+91</w:t>
      </w:r>
      <w:r w:rsidRPr="000129ED">
        <w:rPr>
          <w:rFonts w:ascii="Cambria" w:eastAsia="Tahoma" w:hAnsi="Cambria" w:cs="Tahoma"/>
          <w:color w:val="000000"/>
          <w:lang w:val="pt-PT"/>
        </w:rPr>
        <w:t>-</w:t>
      </w:r>
      <w:r>
        <w:rPr>
          <w:rFonts w:ascii="Cambria" w:eastAsia="Tahoma" w:hAnsi="Cambria" w:cs="Tahoma"/>
          <w:color w:val="000000"/>
          <w:lang w:val="pt-PT"/>
        </w:rPr>
        <w:t>8871886421</w:t>
      </w:r>
    </w:p>
    <w:p w:rsidR="00B44847" w:rsidRPr="000129ED" w:rsidP="00B44847">
      <w:pPr>
        <w:pBdr>
          <w:bottom w:val="single" w:sz="1" w:space="1" w:color="000000"/>
        </w:pBdr>
        <w:rPr>
          <w:rFonts w:ascii="Cambria" w:hAnsi="Cambria" w:cs="Tahoma"/>
          <w:lang w:val="pt-PT"/>
        </w:rPr>
      </w:pPr>
      <w:r w:rsidRPr="000129ED">
        <w:rPr>
          <w:rFonts w:ascii="Cambria" w:eastAsia="Tahoma" w:hAnsi="Cambria" w:cs="Tahoma"/>
          <w:b/>
          <w:color w:val="000000"/>
          <w:lang w:val="pt-PT"/>
        </w:rPr>
        <w:t>Email:</w:t>
      </w:r>
      <w:r w:rsidRPr="000129ED">
        <w:rPr>
          <w:rFonts w:ascii="Cambria" w:eastAsia="Tahoma" w:hAnsi="Cambria" w:cs="Tahoma"/>
          <w:color w:val="000000"/>
          <w:lang w:val="pt-PT"/>
        </w:rPr>
        <w:t xml:space="preserve"> rohanmanny@</w:t>
      </w:r>
      <w:r>
        <w:rPr>
          <w:rFonts w:ascii="Cambria" w:eastAsia="Tahoma" w:hAnsi="Cambria" w:cs="Tahoma"/>
          <w:color w:val="000000"/>
          <w:lang w:val="pt-PT"/>
        </w:rPr>
        <w:t>hotmail</w:t>
      </w:r>
      <w:r w:rsidRPr="000129ED">
        <w:rPr>
          <w:rFonts w:ascii="Cambria" w:eastAsia="Tahoma" w:hAnsi="Cambria" w:cs="Tahoma"/>
          <w:color w:val="000000"/>
          <w:lang w:val="pt-PT"/>
        </w:rPr>
        <w:t>.com</w:t>
      </w:r>
    </w:p>
    <w:p w:rsidR="00B44847" w:rsidRPr="00995ED6" w:rsidP="00B44847">
      <w:pPr>
        <w:pBdr>
          <w:bottom w:val="single" w:sz="1" w:space="1" w:color="000000"/>
        </w:pBdr>
        <w:rPr>
          <w:rFonts w:ascii="Cambria" w:hAnsi="Cambria" w:cs="Tahoma"/>
          <w:color w:val="000000"/>
          <w:sz w:val="18"/>
          <w:szCs w:val="20"/>
          <w:lang w:val="pt-PT"/>
        </w:rPr>
      </w:pPr>
    </w:p>
    <w:p w:rsidR="00B44847" w:rsidRPr="00995ED6" w:rsidP="00B44847">
      <w:pPr>
        <w:pBdr>
          <w:top w:val="double" w:sz="20" w:space="1" w:color="000000"/>
        </w:pBdr>
        <w:jc w:val="center"/>
        <w:rPr>
          <w:rFonts w:ascii="Cambria" w:hAnsi="Cambria" w:cs="Tahoma"/>
          <w:b/>
          <w:color w:val="000000"/>
          <w:sz w:val="18"/>
          <w:szCs w:val="20"/>
          <w:lang w:val="pt-PT"/>
        </w:rPr>
      </w:pPr>
    </w:p>
    <w:p w:rsidR="00B44847" w:rsidRPr="000129ED" w:rsidP="00B44847">
      <w:pPr>
        <w:pStyle w:val="Heading5"/>
        <w:shd w:val="clear" w:color="auto" w:fill="8DB3E2"/>
        <w:rPr>
          <w:rFonts w:ascii="Cambria" w:hAnsi="Cambria"/>
          <w:sz w:val="24"/>
          <w:szCs w:val="24"/>
        </w:rPr>
      </w:pPr>
      <w:r w:rsidRPr="000129ED">
        <w:rPr>
          <w:rFonts w:ascii="Cambria" w:hAnsi="Cambria"/>
          <w:sz w:val="24"/>
          <w:szCs w:val="24"/>
        </w:rPr>
        <w:t>OBJECTIVE</w:t>
      </w:r>
    </w:p>
    <w:p w:rsidR="00B44847" w:rsidRPr="00995ED6" w:rsidP="00B44847">
      <w:pPr>
        <w:jc w:val="center"/>
        <w:rPr>
          <w:rFonts w:ascii="Cambria" w:hAnsi="Cambria" w:cs="Tahoma"/>
          <w:b/>
          <w:i/>
          <w:color w:val="000000"/>
          <w:sz w:val="18"/>
          <w:szCs w:val="20"/>
        </w:rPr>
      </w:pPr>
    </w:p>
    <w:p w:rsidR="00B44847" w:rsidP="00B44847">
      <w:pPr>
        <w:numPr>
          <w:ilvl w:val="0"/>
          <w:numId w:val="6"/>
        </w:numPr>
        <w:pBdr>
          <w:bottom w:val="single" w:sz="1" w:space="1" w:color="000000"/>
        </w:pBdr>
        <w:rPr>
          <w:rFonts w:ascii="Cambria" w:hAnsi="Cambria" w:cs="Tahoma"/>
          <w:color w:val="000000"/>
          <w:sz w:val="22"/>
          <w:szCs w:val="22"/>
        </w:rPr>
      </w:pPr>
      <w:r w:rsidRPr="000129ED">
        <w:rPr>
          <w:rFonts w:ascii="Cambria" w:hAnsi="Cambria" w:cs="Tahoma"/>
          <w:color w:val="000000"/>
          <w:sz w:val="22"/>
          <w:szCs w:val="22"/>
        </w:rPr>
        <w:t>To work in an organization where I can use my capabilities and at the same time grow to become an important part of that organization.</w:t>
      </w:r>
    </w:p>
    <w:p w:rsidR="00B44847" w:rsidRPr="003E11CD" w:rsidP="00B44847">
      <w:pPr>
        <w:pBdr>
          <w:bottom w:val="single" w:sz="1" w:space="1" w:color="000000"/>
        </w:pBdr>
        <w:ind w:left="360"/>
        <w:rPr>
          <w:rFonts w:ascii="Cambria" w:hAnsi="Cambria" w:cs="Tahoma"/>
          <w:color w:val="000000"/>
          <w:sz w:val="22"/>
          <w:szCs w:val="22"/>
        </w:rPr>
      </w:pPr>
    </w:p>
    <w:p w:rsidR="00B44847" w:rsidRPr="00995ED6" w:rsidP="00B44847">
      <w:pPr>
        <w:pBdr>
          <w:bottom w:val="single" w:sz="1" w:space="1" w:color="000000"/>
        </w:pBdr>
        <w:rPr>
          <w:rFonts w:ascii="Cambria" w:hAnsi="Cambria" w:cs="Tahoma"/>
          <w:color w:val="000000"/>
          <w:sz w:val="18"/>
          <w:szCs w:val="20"/>
        </w:rPr>
      </w:pPr>
    </w:p>
    <w:p w:rsidR="00B44847" w:rsidRPr="00995ED6" w:rsidP="00B44847">
      <w:pPr>
        <w:pBdr>
          <w:top w:val="double" w:sz="20" w:space="1" w:color="000000"/>
        </w:pBdr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0129ED" w:rsidP="00B44847">
      <w:pPr>
        <w:shd w:val="clear" w:color="auto" w:fill="8DB3E2"/>
        <w:spacing w:after="100"/>
        <w:jc w:val="center"/>
        <w:rPr>
          <w:rFonts w:ascii="Cambria" w:hAnsi="Cambria" w:cs="Tahoma"/>
          <w:b/>
          <w:bCs/>
          <w:color w:val="000000"/>
          <w:sz w:val="22"/>
          <w:szCs w:val="22"/>
        </w:rPr>
      </w:pPr>
      <w:r w:rsidRPr="000129ED">
        <w:rPr>
          <w:rFonts w:ascii="Cambria" w:hAnsi="Cambria" w:cs="Tahoma"/>
          <w:b/>
          <w:bCs/>
          <w:color w:val="000000"/>
          <w:sz w:val="22"/>
          <w:szCs w:val="22"/>
        </w:rPr>
        <w:t>SYNOPSIS</w:t>
      </w:r>
    </w:p>
    <w:p w:rsidR="00B44847" w:rsidRPr="000129ED" w:rsidP="00B44847">
      <w:pPr>
        <w:numPr>
          <w:ilvl w:val="0"/>
          <w:numId w:val="2"/>
        </w:numPr>
        <w:spacing w:after="100"/>
        <w:rPr>
          <w:rFonts w:ascii="Cambria" w:hAnsi="Cambria" w:cs="Tahoma"/>
          <w:b/>
          <w:color w:val="000000"/>
          <w:sz w:val="22"/>
          <w:szCs w:val="22"/>
        </w:rPr>
      </w:pPr>
      <w:r w:rsidRPr="000129ED">
        <w:rPr>
          <w:rFonts w:ascii="Cambria" w:eastAsia="Tahoma" w:hAnsi="Cambria" w:cs="Tahoma"/>
          <w:b/>
          <w:color w:val="000000"/>
          <w:sz w:val="22"/>
          <w:szCs w:val="22"/>
        </w:rPr>
        <w:t>Over 3</w:t>
      </w:r>
      <w:r>
        <w:rPr>
          <w:rFonts w:ascii="Cambria" w:eastAsia="Tahoma" w:hAnsi="Cambria" w:cs="Tahoma"/>
          <w:b/>
          <w:color w:val="000000"/>
          <w:sz w:val="22"/>
          <w:szCs w:val="22"/>
        </w:rPr>
        <w:t>.3</w:t>
      </w:r>
      <w:r w:rsidRPr="000129ED">
        <w:rPr>
          <w:rFonts w:ascii="Cambria" w:eastAsia="Tahoma" w:hAnsi="Cambria" w:cs="Tahoma"/>
          <w:b/>
          <w:color w:val="000000"/>
          <w:sz w:val="22"/>
          <w:szCs w:val="22"/>
        </w:rPr>
        <w:t xml:space="preserve"> </w:t>
      </w:r>
      <w:r w:rsidRPr="000129ED">
        <w:rPr>
          <w:rFonts w:ascii="Cambria" w:hAnsi="Cambria" w:cs="Tahoma"/>
          <w:b/>
          <w:color w:val="000000"/>
          <w:sz w:val="22"/>
          <w:szCs w:val="22"/>
        </w:rPr>
        <w:t xml:space="preserve">Years </w:t>
      </w:r>
      <w:r w:rsidRPr="000129ED">
        <w:rPr>
          <w:rFonts w:ascii="Cambria" w:hAnsi="Cambria" w:cs="Tahoma"/>
          <w:color w:val="000000"/>
          <w:sz w:val="22"/>
          <w:szCs w:val="22"/>
        </w:rPr>
        <w:t xml:space="preserve">of </w:t>
      </w:r>
      <w:r w:rsidRPr="000129ED">
        <w:rPr>
          <w:rFonts w:ascii="Cambria" w:eastAsia="Tahoma" w:hAnsi="Cambria" w:cs="Tahoma"/>
          <w:color w:val="000000"/>
          <w:sz w:val="22"/>
          <w:szCs w:val="22"/>
        </w:rPr>
        <w:t xml:space="preserve">experience as </w:t>
      </w:r>
      <w:r w:rsidRPr="000129ED">
        <w:rPr>
          <w:rFonts w:ascii="Cambria" w:hAnsi="Cambria" w:cs="Tahoma"/>
          <w:b/>
          <w:bCs/>
          <w:color w:val="000000"/>
          <w:sz w:val="22"/>
          <w:szCs w:val="22"/>
        </w:rPr>
        <w:t>PeopleSoft Administrator.</w:t>
      </w:r>
    </w:p>
    <w:p w:rsidR="00B44847" w:rsidRPr="000129ED" w:rsidP="00B44847">
      <w:pPr>
        <w:numPr>
          <w:ilvl w:val="0"/>
          <w:numId w:val="2"/>
        </w:numPr>
        <w:spacing w:after="100"/>
        <w:rPr>
          <w:rFonts w:ascii="Cambria" w:hAnsi="Cambria" w:cs="Tahoma"/>
          <w:b/>
          <w:color w:val="000000"/>
          <w:sz w:val="22"/>
          <w:szCs w:val="22"/>
        </w:rPr>
      </w:pPr>
      <w:r w:rsidRPr="000129ED">
        <w:rPr>
          <w:rFonts w:ascii="Cambria" w:hAnsi="Cambria" w:cs="Tahoma"/>
          <w:color w:val="000000"/>
          <w:sz w:val="22"/>
          <w:szCs w:val="22"/>
        </w:rPr>
        <w:t xml:space="preserve">Presently working with </w:t>
      </w:r>
      <w:r w:rsidRPr="000129ED">
        <w:rPr>
          <w:rFonts w:ascii="Cambria" w:hAnsi="Cambria" w:cs="Tahoma"/>
          <w:b/>
          <w:color w:val="000000"/>
          <w:sz w:val="22"/>
          <w:szCs w:val="22"/>
        </w:rPr>
        <w:t xml:space="preserve">Larsen &amp; Toubro InfoTech (LTI) </w:t>
      </w:r>
      <w:r w:rsidRPr="000129ED">
        <w:rPr>
          <w:rFonts w:ascii="Cambria" w:hAnsi="Cambria" w:cs="Tahoma"/>
          <w:color w:val="000000"/>
          <w:sz w:val="22"/>
          <w:szCs w:val="22"/>
        </w:rPr>
        <w:t>as Senior Software Engineer.</w:t>
      </w:r>
    </w:p>
    <w:p w:rsidR="00B44847" w:rsidRPr="00995ED6" w:rsidP="00B44847">
      <w:pPr>
        <w:spacing w:after="100"/>
        <w:ind w:left="720"/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995ED6" w:rsidP="00B44847">
      <w:pPr>
        <w:pBdr>
          <w:top w:val="double" w:sz="20" w:space="1" w:color="000000"/>
        </w:pBdr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192C1B" w:rsidP="00B44847">
      <w:pPr>
        <w:pStyle w:val="Heading5"/>
        <w:shd w:val="clear" w:color="auto" w:fill="8DB3E2"/>
        <w:rPr>
          <w:rFonts w:ascii="Cambria" w:hAnsi="Cambria"/>
          <w:sz w:val="24"/>
          <w:szCs w:val="24"/>
        </w:rPr>
      </w:pPr>
      <w:r w:rsidRPr="00192C1B">
        <w:rPr>
          <w:rFonts w:ascii="Cambria" w:hAnsi="Cambria"/>
          <w:sz w:val="24"/>
          <w:szCs w:val="24"/>
        </w:rPr>
        <w:t>CORE COMPETENCIES</w:t>
      </w:r>
    </w:p>
    <w:p w:rsidR="00B44847" w:rsidRPr="00995ED6" w:rsidP="00B44847">
      <w:pPr>
        <w:jc w:val="center"/>
        <w:rPr>
          <w:rFonts w:ascii="Cambria" w:hAnsi="Cambria" w:cs="Tahoma"/>
          <w:b/>
          <w:i/>
          <w:color w:val="000000"/>
          <w:sz w:val="18"/>
          <w:szCs w:val="20"/>
        </w:rPr>
      </w:pPr>
    </w:p>
    <w:p w:rsidR="006F6822" w:rsidRPr="00B0274A" w:rsidP="006F6822">
      <w:pPr>
        <w:pStyle w:val="ListParagraph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cs="Calibri Light"/>
        </w:rPr>
      </w:pPr>
      <w:r w:rsidRPr="00B0274A">
        <w:rPr>
          <w:rFonts w:eastAsia="Times New Roman" w:cs="Calibri Light"/>
        </w:rPr>
        <w:t>Over 3 Years of Experience in Administration for Peoplesoft Applications</w:t>
      </w:r>
      <w:r>
        <w:rPr>
          <w:rFonts w:eastAsia="Times New Roman" w:cs="Calibri Light"/>
        </w:rPr>
        <w:t>.</w:t>
      </w:r>
    </w:p>
    <w:p w:rsidR="006F6822" w:rsidRPr="00B0274A" w:rsidP="006F6822">
      <w:pPr>
        <w:pStyle w:val="ListParagraph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cs="Calibri Light"/>
        </w:rPr>
      </w:pPr>
      <w:r w:rsidRPr="00B0274A">
        <w:rPr>
          <w:rFonts w:eastAsia="Times New Roman" w:cs="Calibri Light"/>
        </w:rPr>
        <w:t xml:space="preserve">Experience </w:t>
      </w:r>
      <w:r>
        <w:rPr>
          <w:rFonts w:eastAsia="Times New Roman" w:cs="Calibri Light"/>
        </w:rPr>
        <w:t xml:space="preserve">in </w:t>
      </w:r>
      <w:r w:rsidRPr="00B0274A">
        <w:rPr>
          <w:rFonts w:eastAsia="Times New Roman" w:cs="Calibri Light"/>
        </w:rPr>
        <w:t>working on Oracle Database with Windows and Unix Platforms</w:t>
      </w:r>
      <w:r>
        <w:rPr>
          <w:rFonts w:eastAsia="Times New Roman" w:cs="Calibri Light"/>
        </w:rPr>
        <w:t>.</w:t>
      </w:r>
    </w:p>
    <w:p w:rsidR="006F6822" w:rsidRPr="00B0274A" w:rsidP="006F6822">
      <w:pPr>
        <w:pStyle w:val="ListParagraph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cs="Calibri Light"/>
        </w:rPr>
      </w:pPr>
      <w:r w:rsidRPr="00B0274A">
        <w:rPr>
          <w:rFonts w:eastAsia="Times New Roman" w:cs="Calibri Light"/>
        </w:rPr>
        <w:t>Expertise in coordinating with different Support and Development Teams</w:t>
      </w:r>
      <w:r>
        <w:rPr>
          <w:rFonts w:eastAsia="Times New Roman" w:cs="Calibri Light"/>
        </w:rPr>
        <w:t>.</w:t>
      </w:r>
    </w:p>
    <w:p w:rsidR="006F6822" w:rsidRPr="00B0274A" w:rsidP="006F6822">
      <w:pPr>
        <w:pStyle w:val="ListParagraph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cs="Calibri Light"/>
        </w:rPr>
      </w:pPr>
      <w:r w:rsidRPr="00B0274A">
        <w:rPr>
          <w:rFonts w:eastAsia="Times New Roman" w:cs="Calibri Light"/>
        </w:rPr>
        <w:t>Support proficient and well versed with operations of 24X7 support &amp; On-Call Support models.</w:t>
      </w:r>
    </w:p>
    <w:p w:rsidR="006F6822" w:rsidRPr="00B0274A" w:rsidP="006F6822">
      <w:pPr>
        <w:pStyle w:val="ListParagraph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cs="Calibri Light"/>
        </w:rPr>
      </w:pPr>
      <w:r w:rsidRPr="00B0274A">
        <w:rPr>
          <w:rFonts w:eastAsia="Times New Roman" w:cs="Calibri Light"/>
        </w:rPr>
        <w:t xml:space="preserve">Experience </w:t>
      </w:r>
      <w:r>
        <w:rPr>
          <w:rFonts w:eastAsia="Times New Roman" w:cs="Calibri Light"/>
        </w:rPr>
        <w:t>in</w:t>
      </w:r>
      <w:r w:rsidRPr="00B0274A">
        <w:rPr>
          <w:rFonts w:eastAsia="Times New Roman" w:cs="Calibri Light"/>
        </w:rPr>
        <w:t xml:space="preserve"> trouble shooting and resolving technical pro</w:t>
      </w:r>
      <w:r w:rsidR="001A1091">
        <w:rPr>
          <w:rFonts w:eastAsia="Times New Roman" w:cs="Calibri Light"/>
        </w:rPr>
        <w:t>blems</w:t>
      </w:r>
      <w:r>
        <w:rPr>
          <w:rFonts w:eastAsia="Times New Roman" w:cs="Calibri Light"/>
        </w:rPr>
        <w:t>.</w:t>
      </w:r>
    </w:p>
    <w:p w:rsidR="006F6822" w:rsidRPr="00B0274A" w:rsidP="006F6822">
      <w:pPr>
        <w:pStyle w:val="ListParagraph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cs="Calibri Light"/>
        </w:rPr>
      </w:pPr>
      <w:r w:rsidRPr="00B0274A">
        <w:rPr>
          <w:rFonts w:eastAsia="Times New Roman" w:cs="Calibri Light"/>
        </w:rPr>
        <w:t>Possess Client centric attitude with excellent Inter-personal, written and verbal communication skills</w:t>
      </w:r>
      <w:r>
        <w:rPr>
          <w:rFonts w:eastAsia="Times New Roman" w:cs="Calibri Light"/>
        </w:rPr>
        <w:t>.</w:t>
      </w:r>
    </w:p>
    <w:p w:rsidR="006F6822" w:rsidRPr="00B0274A" w:rsidP="006F6822">
      <w:pPr>
        <w:pStyle w:val="ListParagraph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cs="Calibri Light"/>
        </w:rPr>
      </w:pPr>
      <w:r w:rsidRPr="00B0274A">
        <w:rPr>
          <w:rFonts w:eastAsia="Times New Roman" w:cs="Calibri Light"/>
        </w:rPr>
        <w:t>Having rich experience in</w:t>
      </w:r>
      <w:r>
        <w:rPr>
          <w:rFonts w:eastAsia="Times New Roman" w:cs="Calibri Light"/>
        </w:rPr>
        <w:t xml:space="preserve"> :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Variety of PeopleSoft applications suites like HCM9.x, FSCM9.x and CRM 9.x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Installation, configuration, setup and management of the PeopleSoft Internet Architecture (PIA) environment.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Refresh databases &amp; PeopleSoft Instances, required for development, testing and production.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 xml:space="preserve">Integration Broker, </w:t>
      </w:r>
      <w:r w:rsidRPr="00032089" w:rsidR="002147AE">
        <w:rPr>
          <w:rFonts w:asciiTheme="minorHAnsi" w:hAnsiTheme="minorHAnsi" w:cstheme="majorHAnsi"/>
          <w:sz w:val="22"/>
          <w:szCs w:val="22"/>
        </w:rPr>
        <w:t>gateway,</w:t>
      </w:r>
      <w:r w:rsidRPr="00032089">
        <w:rPr>
          <w:rFonts w:asciiTheme="minorHAnsi" w:hAnsiTheme="minorHAnsi" w:cstheme="majorHAnsi"/>
          <w:sz w:val="22"/>
          <w:szCs w:val="22"/>
        </w:rPr>
        <w:t xml:space="preserve"> Node setup and configurations.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Load-balancing and Failover for Peoplesoft PIA domains.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Performing change management using :</w:t>
      </w:r>
    </w:p>
    <w:p w:rsidR="006F6822" w:rsidRPr="00032089" w:rsidP="006F6822">
      <w:pPr>
        <w:pStyle w:val="ListParagraph"/>
        <w:numPr>
          <w:ilvl w:val="0"/>
          <w:numId w:val="17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Application Designer</w:t>
      </w:r>
    </w:p>
    <w:p w:rsidR="006F6822" w:rsidRPr="00032089" w:rsidP="006F6822">
      <w:pPr>
        <w:pStyle w:val="ListParagraph"/>
        <w:numPr>
          <w:ilvl w:val="0"/>
          <w:numId w:val="17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 xml:space="preserve"> Phire Tool</w:t>
      </w:r>
    </w:p>
    <w:p w:rsidR="006F6822" w:rsidP="006F6822">
      <w:pPr>
        <w:pStyle w:val="ListParagraph"/>
        <w:numPr>
          <w:ilvl w:val="0"/>
          <w:numId w:val="18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Installation and Configuration of Peoplesoft Update Manager.</w:t>
      </w:r>
    </w:p>
    <w:p w:rsidR="00E7322F" w:rsidRPr="00032089" w:rsidP="00E7322F">
      <w:pPr>
        <w:pStyle w:val="ListParagraph"/>
        <w:autoSpaceDE w:val="0"/>
        <w:autoSpaceDN w:val="0"/>
        <w:spacing w:after="120" w:line="120" w:lineRule="atLeast"/>
        <w:ind w:left="1395"/>
        <w:jc w:val="both"/>
        <w:rPr>
          <w:rFonts w:eastAsia="Times New Roman" w:asciiTheme="minorHAnsi" w:hAnsiTheme="minorHAnsi" w:cstheme="majorHAnsi"/>
        </w:rPr>
      </w:pPr>
    </w:p>
    <w:p w:rsidR="006F6822" w:rsidRPr="00032089" w:rsidP="006F6822">
      <w:pPr>
        <w:pStyle w:val="ListParagraph"/>
        <w:numPr>
          <w:ilvl w:val="0"/>
          <w:numId w:val="18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Change Assistant Installations and Configuration for applying:</w:t>
      </w:r>
    </w:p>
    <w:p w:rsidR="006F6822" w:rsidRPr="00032089" w:rsidP="006F6822">
      <w:pPr>
        <w:pStyle w:val="ListParagraph"/>
        <w:numPr>
          <w:ilvl w:val="0"/>
          <w:numId w:val="19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Bug fixes</w:t>
      </w:r>
    </w:p>
    <w:p w:rsidR="006F6822" w:rsidRPr="00032089" w:rsidP="006F6822">
      <w:pPr>
        <w:pStyle w:val="ListParagraph"/>
        <w:numPr>
          <w:ilvl w:val="0"/>
          <w:numId w:val="19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PRP</w:t>
      </w:r>
    </w:p>
    <w:p w:rsidR="006F6822" w:rsidRPr="00032089" w:rsidP="006F6822">
      <w:pPr>
        <w:pStyle w:val="ListParagraph"/>
        <w:numPr>
          <w:ilvl w:val="0"/>
          <w:numId w:val="19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Peopletools Patching</w:t>
      </w:r>
    </w:p>
    <w:p w:rsidR="006F6822" w:rsidRPr="00032089" w:rsidP="006F6822">
      <w:pPr>
        <w:pStyle w:val="ListParagraph"/>
        <w:numPr>
          <w:ilvl w:val="0"/>
          <w:numId w:val="18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WebLogic</w:t>
      </w:r>
      <w:r w:rsidR="00CD5E76">
        <w:rPr>
          <w:rFonts w:eastAsia="Times New Roman" w:asciiTheme="minorHAnsi" w:hAnsiTheme="minorHAnsi" w:cstheme="majorHAnsi"/>
        </w:rPr>
        <w:t>,</w:t>
      </w:r>
      <w:r w:rsidRPr="00032089">
        <w:rPr>
          <w:rFonts w:eastAsia="Times New Roman" w:asciiTheme="minorHAnsi" w:hAnsiTheme="minorHAnsi" w:cstheme="majorHAnsi"/>
        </w:rPr>
        <w:t>Tuxedo</w:t>
      </w:r>
      <w:r w:rsidRPr="00032089">
        <w:rPr>
          <w:rFonts w:eastAsia="Times New Roman" w:asciiTheme="minorHAnsi" w:hAnsiTheme="minorHAnsi" w:cstheme="majorHAnsi"/>
        </w:rPr>
        <w:t xml:space="preserve"> Patching for critical security updates.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Applying Tax updates by:</w:t>
      </w:r>
    </w:p>
    <w:p w:rsidR="006F6822" w:rsidRPr="00032089" w:rsidP="006F6822">
      <w:pPr>
        <w:pStyle w:val="ListParagraph"/>
        <w:numPr>
          <w:ilvl w:val="0"/>
          <w:numId w:val="13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Traditional Method</w:t>
      </w:r>
    </w:p>
    <w:p w:rsidR="006F6822" w:rsidRPr="00032089" w:rsidP="006F6822">
      <w:pPr>
        <w:pStyle w:val="ListParagraph"/>
        <w:numPr>
          <w:ilvl w:val="0"/>
          <w:numId w:val="13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Creating Change Package using Peoplesoft Update Manager</w:t>
      </w:r>
    </w:p>
    <w:p w:rsidR="006F6822" w:rsidRPr="00032089" w:rsidP="006F6822">
      <w:pPr>
        <w:pStyle w:val="ListParagraph"/>
        <w:numPr>
          <w:ilvl w:val="0"/>
          <w:numId w:val="13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Using Vertex Tool.</w:t>
      </w:r>
    </w:p>
    <w:p w:rsidR="006F6822" w:rsidRPr="00032089" w:rsidP="006F6822">
      <w:pPr>
        <w:pStyle w:val="ListParagraph"/>
        <w:numPr>
          <w:ilvl w:val="0"/>
          <w:numId w:val="14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Peoplesoft Deployment Package Kit (DPK) Peopletools 8.57:</w:t>
      </w:r>
    </w:p>
    <w:p w:rsidR="006F6822" w:rsidRPr="00032089" w:rsidP="006F6822">
      <w:pPr>
        <w:pStyle w:val="ListParagraph"/>
        <w:numPr>
          <w:ilvl w:val="0"/>
          <w:numId w:val="15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 xml:space="preserve">Installation and Configuration using </w:t>
      </w:r>
      <w:r w:rsidRPr="00032089">
        <w:rPr>
          <w:rFonts w:eastAsia="Times New Roman" w:asciiTheme="minorHAnsi" w:hAnsiTheme="minorHAnsi" w:cstheme="majorHAnsi"/>
        </w:rPr>
        <w:t>Peopletools  DPK</w:t>
      </w:r>
      <w:r w:rsidRPr="00032089">
        <w:rPr>
          <w:rFonts w:eastAsia="Times New Roman" w:asciiTheme="minorHAnsi" w:hAnsiTheme="minorHAnsi" w:cstheme="majorHAnsi"/>
        </w:rPr>
        <w:t xml:space="preserve"> on Windows and Unix Operating system.</w:t>
      </w:r>
    </w:p>
    <w:p w:rsidR="006F6822" w:rsidRPr="00032089" w:rsidP="006F6822">
      <w:pPr>
        <w:pStyle w:val="ListParagraph"/>
        <w:numPr>
          <w:ilvl w:val="0"/>
          <w:numId w:val="15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Installation using Peoplesoft Update Image DPK.</w:t>
      </w:r>
    </w:p>
    <w:p w:rsidR="006F6822" w:rsidRPr="00032089" w:rsidP="006F6822">
      <w:pPr>
        <w:pStyle w:val="ListParagraph"/>
        <w:numPr>
          <w:ilvl w:val="0"/>
          <w:numId w:val="15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Installation of Full-tier, Mid-</w:t>
      </w:r>
      <w:r w:rsidRPr="00032089">
        <w:rPr>
          <w:rFonts w:eastAsia="Times New Roman" w:asciiTheme="minorHAnsi" w:hAnsiTheme="minorHAnsi" w:cstheme="majorHAnsi"/>
        </w:rPr>
        <w:t>tier(</w:t>
      </w:r>
      <w:r w:rsidRPr="00032089">
        <w:rPr>
          <w:rFonts w:eastAsia="Times New Roman" w:asciiTheme="minorHAnsi" w:hAnsiTheme="minorHAnsi" w:cstheme="majorHAnsi"/>
        </w:rPr>
        <w:t xml:space="preserve"> Tuxedo, </w:t>
      </w:r>
      <w:r w:rsidRPr="00032089" w:rsidR="00DB2F67">
        <w:rPr>
          <w:rFonts w:eastAsia="Times New Roman" w:asciiTheme="minorHAnsi" w:hAnsiTheme="minorHAnsi" w:cstheme="majorHAnsi"/>
        </w:rPr>
        <w:t>Web Logic</w:t>
      </w:r>
      <w:r w:rsidRPr="00032089">
        <w:rPr>
          <w:rFonts w:eastAsia="Times New Roman" w:asciiTheme="minorHAnsi" w:hAnsiTheme="minorHAnsi" w:cstheme="majorHAnsi"/>
        </w:rPr>
        <w:t>, Java and Oracle Client) using DPK.</w:t>
      </w:r>
    </w:p>
    <w:p w:rsidR="006F6822" w:rsidRPr="00032089" w:rsidP="006F6822">
      <w:pPr>
        <w:pStyle w:val="ListParagraph"/>
        <w:numPr>
          <w:ilvl w:val="0"/>
          <w:numId w:val="15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Creation of Appserver,</w:t>
      </w:r>
      <w:r w:rsidRPr="00032089" w:rsidR="00DB2F67">
        <w:rPr>
          <w:rFonts w:eastAsia="Times New Roman" w:asciiTheme="minorHAnsi" w:hAnsiTheme="minorHAnsi" w:cstheme="majorHAnsi"/>
        </w:rPr>
        <w:t xml:space="preserve"> </w:t>
      </w:r>
      <w:r w:rsidRPr="00032089">
        <w:rPr>
          <w:rFonts w:eastAsia="Times New Roman" w:asciiTheme="minorHAnsi" w:hAnsiTheme="minorHAnsi" w:cstheme="majorHAnsi"/>
        </w:rPr>
        <w:t>Process Schedulers and PIA Domains using customized YAML scripts.</w:t>
      </w:r>
    </w:p>
    <w:p w:rsidR="006F6822" w:rsidRPr="00032089" w:rsidP="006F6822">
      <w:pPr>
        <w:pStyle w:val="ListParagraph"/>
        <w:numPr>
          <w:ilvl w:val="0"/>
          <w:numId w:val="15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 xml:space="preserve">Creation of Domains by editing role using </w:t>
      </w:r>
      <w:r w:rsidRPr="00032089">
        <w:rPr>
          <w:rFonts w:eastAsia="Times New Roman" w:asciiTheme="minorHAnsi" w:hAnsiTheme="minorHAnsi" w:cstheme="majorHAnsi"/>
        </w:rPr>
        <w:t>site.pp</w:t>
      </w:r>
      <w:r w:rsidRPr="00032089">
        <w:rPr>
          <w:rFonts w:eastAsia="Times New Roman" w:asciiTheme="minorHAnsi" w:hAnsiTheme="minorHAnsi" w:cstheme="majorHAnsi"/>
        </w:rPr>
        <w:t xml:space="preserve"> file.</w:t>
      </w:r>
    </w:p>
    <w:p w:rsidR="006F6822" w:rsidRPr="00032089" w:rsidP="006F6822">
      <w:pPr>
        <w:pStyle w:val="ListParagraph"/>
        <w:numPr>
          <w:ilvl w:val="0"/>
          <w:numId w:val="15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 xml:space="preserve">Peopletools and </w:t>
      </w:r>
      <w:r w:rsidRPr="00032089">
        <w:rPr>
          <w:rFonts w:eastAsia="Times New Roman" w:asciiTheme="minorHAnsi" w:hAnsiTheme="minorHAnsi" w:cstheme="majorHAnsi"/>
        </w:rPr>
        <w:t>Midtier’s</w:t>
      </w:r>
      <w:r w:rsidRPr="00032089">
        <w:rPr>
          <w:rFonts w:eastAsia="Times New Roman" w:asciiTheme="minorHAnsi" w:hAnsiTheme="minorHAnsi" w:cstheme="majorHAnsi"/>
        </w:rPr>
        <w:t xml:space="preserve"> Patching using DPK.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 xml:space="preserve">Implementation and Configuration of Single </w:t>
      </w:r>
      <w:r w:rsidRPr="00032089">
        <w:rPr>
          <w:rFonts w:asciiTheme="minorHAnsi" w:hAnsiTheme="minorHAnsi" w:cstheme="majorHAnsi"/>
          <w:sz w:val="22"/>
          <w:szCs w:val="22"/>
        </w:rPr>
        <w:t>Signon</w:t>
      </w:r>
      <w:r w:rsidRPr="00032089">
        <w:rPr>
          <w:rFonts w:asciiTheme="minorHAnsi" w:hAnsiTheme="minorHAnsi" w:cstheme="majorHAnsi"/>
          <w:sz w:val="22"/>
          <w:szCs w:val="22"/>
        </w:rPr>
        <w:t>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SES and Elastic Search Installation and Configuration.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 w:cstheme="maj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Oracle Database Administration :</w:t>
      </w:r>
    </w:p>
    <w:p w:rsidR="006F6822" w:rsidRPr="00032089" w:rsidP="006F6822">
      <w:pPr>
        <w:pStyle w:val="ListParagraph"/>
        <w:numPr>
          <w:ilvl w:val="0"/>
          <w:numId w:val="16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Installation and creation of Oracle 11g/12c Database both manually and using DBCA</w:t>
      </w:r>
    </w:p>
    <w:p w:rsidR="006F6822" w:rsidRPr="00032089" w:rsidP="006F6822">
      <w:pPr>
        <w:pStyle w:val="ListParagraph"/>
        <w:numPr>
          <w:ilvl w:val="0"/>
          <w:numId w:val="16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Monitoring of database using Oracle Enterprise Manager (OEM).</w:t>
      </w:r>
    </w:p>
    <w:p w:rsidR="006F6822" w:rsidRPr="00032089" w:rsidP="006F6822">
      <w:pPr>
        <w:pStyle w:val="ListParagraph"/>
        <w:numPr>
          <w:ilvl w:val="0"/>
          <w:numId w:val="16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Oracle Hot and Cold Backups, Data Pump backup, Conventional Backup Techniques.</w:t>
      </w:r>
    </w:p>
    <w:p w:rsidR="006F6822" w:rsidRPr="00032089" w:rsidP="006F6822">
      <w:pPr>
        <w:pStyle w:val="ListParagraph"/>
        <w:numPr>
          <w:ilvl w:val="0"/>
          <w:numId w:val="16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RMAN Backup i.e. Full, Differential and Incremental.</w:t>
      </w:r>
    </w:p>
    <w:p w:rsidR="006F6822" w:rsidRPr="00032089" w:rsidP="006F6822">
      <w:pPr>
        <w:pStyle w:val="ListParagraph"/>
        <w:numPr>
          <w:ilvl w:val="0"/>
          <w:numId w:val="16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Database Patching</w:t>
      </w:r>
    </w:p>
    <w:p w:rsidR="006F6822" w:rsidRPr="00032089" w:rsidP="006F6822">
      <w:pPr>
        <w:pStyle w:val="ListParagraph"/>
        <w:numPr>
          <w:ilvl w:val="0"/>
          <w:numId w:val="16"/>
        </w:numPr>
        <w:autoSpaceDE w:val="0"/>
        <w:autoSpaceDN w:val="0"/>
        <w:spacing w:after="120" w:line="120" w:lineRule="atLeast"/>
        <w:jc w:val="both"/>
        <w:rPr>
          <w:rFonts w:eastAsia="Times New Roman" w:asciiTheme="minorHAnsi" w:hAnsiTheme="minorHAnsi" w:cstheme="majorHAnsi"/>
        </w:rPr>
      </w:pPr>
      <w:r w:rsidRPr="00032089">
        <w:rPr>
          <w:rFonts w:eastAsia="Times New Roman" w:asciiTheme="minorHAnsi" w:hAnsiTheme="minorHAnsi" w:cstheme="majorHAnsi"/>
        </w:rPr>
        <w:t>DR activities</w:t>
      </w:r>
    </w:p>
    <w:p w:rsidR="006F6822" w:rsidRPr="00032089" w:rsidP="006F6822">
      <w:pPr>
        <w:pStyle w:val="ListParagraph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rPr>
          <w:rFonts w:eastAsia="Times New Roman" w:asciiTheme="minorHAnsi" w:hAnsiTheme="minorHAnsi"/>
        </w:rPr>
      </w:pPr>
      <w:r w:rsidRPr="00032089">
        <w:rPr>
          <w:rFonts w:eastAsia="Times New Roman" w:asciiTheme="minorHAnsi" w:hAnsiTheme="minorHAnsi"/>
        </w:rPr>
        <w:t>H</w:t>
      </w:r>
      <w:r w:rsidRPr="00032089">
        <w:rPr>
          <w:rFonts w:eastAsia="Times New Roman" w:asciiTheme="minorHAnsi" w:hAnsiTheme="minorHAnsi" w:cs="Arial"/>
        </w:rPr>
        <w:t>ave Knowledge of: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/>
          <w:sz w:val="22"/>
          <w:szCs w:val="22"/>
        </w:rPr>
      </w:pPr>
      <w:r w:rsidRPr="00032089">
        <w:rPr>
          <w:rFonts w:asciiTheme="minorHAnsi" w:hAnsiTheme="minorHAnsi" w:cstheme="majorHAnsi"/>
          <w:sz w:val="22"/>
          <w:szCs w:val="22"/>
        </w:rPr>
        <w:t>Peopletools</w:t>
      </w:r>
      <w:r w:rsidRPr="00032089">
        <w:rPr>
          <w:rFonts w:asciiTheme="minorHAnsi" w:hAnsiTheme="minorHAnsi"/>
          <w:sz w:val="22"/>
          <w:szCs w:val="22"/>
        </w:rPr>
        <w:t xml:space="preserve"> Upgrade</w:t>
      </w:r>
    </w:p>
    <w:p w:rsidR="006F6822" w:rsidRPr="00032089" w:rsidP="006F6822">
      <w:pPr>
        <w:numPr>
          <w:ilvl w:val="1"/>
          <w:numId w:val="5"/>
        </w:numPr>
        <w:suppressAutoHyphens w:val="0"/>
        <w:autoSpaceDE w:val="0"/>
        <w:autoSpaceDN w:val="0"/>
        <w:spacing w:line="120" w:lineRule="atLeast"/>
        <w:jc w:val="both"/>
        <w:rPr>
          <w:rFonts w:asciiTheme="minorHAnsi" w:hAnsiTheme="minorHAnsi"/>
          <w:sz w:val="22"/>
          <w:szCs w:val="22"/>
        </w:rPr>
      </w:pPr>
      <w:r w:rsidRPr="00032089">
        <w:rPr>
          <w:rFonts w:asciiTheme="minorHAnsi" w:hAnsiTheme="minorHAnsi"/>
          <w:sz w:val="22"/>
          <w:szCs w:val="22"/>
        </w:rPr>
        <w:t xml:space="preserve"> Application Upgrade</w:t>
      </w:r>
    </w:p>
    <w:p w:rsidR="006F6822" w:rsidRPr="00995ED6" w:rsidP="006F6822">
      <w:pPr>
        <w:pBdr>
          <w:bottom w:val="single" w:sz="1" w:space="1" w:color="000000"/>
        </w:pBdr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FD21C3" w:rsidP="00B44847">
      <w:pPr>
        <w:shd w:val="clear" w:color="auto" w:fill="8DB3E2"/>
        <w:tabs>
          <w:tab w:val="center" w:pos="5124"/>
        </w:tabs>
        <w:rPr>
          <w:rFonts w:ascii="Cambria" w:hAnsi="Cambria" w:cs="Tahoma"/>
          <w:b/>
          <w:bCs/>
          <w:color w:val="000000"/>
        </w:rPr>
      </w:pPr>
      <w:r w:rsidRPr="00995ED6">
        <w:rPr>
          <w:rFonts w:ascii="Cambria" w:hAnsi="Cambria" w:cs="Tahoma"/>
          <w:b/>
          <w:bCs/>
          <w:color w:val="000000"/>
          <w:sz w:val="18"/>
          <w:szCs w:val="20"/>
        </w:rPr>
        <w:tab/>
      </w:r>
      <w:r w:rsidRPr="00FD21C3">
        <w:rPr>
          <w:rFonts w:ascii="Cambria" w:hAnsi="Cambria" w:cs="Tahoma"/>
          <w:b/>
          <w:bCs/>
          <w:color w:val="000000"/>
        </w:rPr>
        <w:t>SKILLS SET</w:t>
      </w:r>
    </w:p>
    <w:p w:rsidR="00B44847" w:rsidRPr="00995ED6" w:rsidP="00B44847">
      <w:pPr>
        <w:spacing w:after="40"/>
        <w:rPr>
          <w:rFonts w:ascii="Cambria" w:hAnsi="Cambria" w:cs="Tahoma"/>
          <w:b/>
          <w:bCs/>
          <w:color w:val="000000"/>
          <w:sz w:val="18"/>
          <w:szCs w:val="20"/>
        </w:rPr>
      </w:pPr>
      <w:r w:rsidRPr="00995ED6">
        <w:rPr>
          <w:rFonts w:ascii="Cambria" w:hAnsi="Cambria" w:cs="Tahoma"/>
          <w:color w:val="000000"/>
          <w:sz w:val="18"/>
          <w:szCs w:val="20"/>
        </w:rPr>
        <w:br/>
      </w:r>
      <w:r w:rsidRPr="00FD21C3">
        <w:rPr>
          <w:rFonts w:ascii="Cambria" w:hAnsi="Cambria" w:cs="Tahoma"/>
          <w:b/>
          <w:bCs/>
          <w:color w:val="000000"/>
        </w:rPr>
        <w:t>Technica</w:t>
      </w:r>
      <w:r w:rsidRPr="00995ED6">
        <w:rPr>
          <w:rFonts w:ascii="Cambria" w:hAnsi="Cambria" w:cs="Tahoma"/>
          <w:b/>
          <w:bCs/>
          <w:color w:val="000000"/>
          <w:sz w:val="18"/>
          <w:szCs w:val="20"/>
        </w:rPr>
        <w:t>l</w:t>
      </w:r>
    </w:p>
    <w:p w:rsidR="00B44847" w:rsidRPr="00995ED6" w:rsidP="00B44847">
      <w:pPr>
        <w:spacing w:after="40"/>
        <w:rPr>
          <w:rFonts w:ascii="Cambria" w:hAnsi="Cambria" w:cs="Tahoma"/>
          <w:b/>
          <w:bCs/>
          <w:color w:val="000000"/>
          <w:sz w:val="18"/>
          <w:szCs w:val="20"/>
        </w:rPr>
      </w:pPr>
    </w:p>
    <w:p w:rsidR="00B44847" w:rsidRPr="00FD21C3" w:rsidP="00B44847">
      <w:pPr>
        <w:numPr>
          <w:ilvl w:val="0"/>
          <w:numId w:val="2"/>
        </w:numPr>
        <w:spacing w:after="100"/>
        <w:rPr>
          <w:rFonts w:ascii="Cambria" w:hAnsi="Cambria" w:cs="Tahoma"/>
          <w:b/>
          <w:bCs/>
          <w:color w:val="000000"/>
          <w:sz w:val="22"/>
          <w:szCs w:val="22"/>
        </w:rPr>
      </w:pPr>
      <w:r w:rsidRPr="00FD21C3">
        <w:rPr>
          <w:rFonts w:ascii="Cambria" w:hAnsi="Cambria" w:cs="Tahoma"/>
          <w:b/>
          <w:bCs/>
          <w:color w:val="000000"/>
          <w:sz w:val="22"/>
          <w:szCs w:val="22"/>
        </w:rPr>
        <w:t>ERP</w:t>
      </w:r>
    </w:p>
    <w:p w:rsidR="00B44847" w:rsidRPr="00FD21C3" w:rsidP="00B44847">
      <w:pPr>
        <w:numPr>
          <w:ilvl w:val="0"/>
          <w:numId w:val="7"/>
        </w:numPr>
        <w:spacing w:after="100"/>
        <w:rPr>
          <w:rFonts w:ascii="Cambria" w:hAnsi="Cambria" w:cs="Tahoma"/>
          <w:bCs/>
          <w:color w:val="000000"/>
          <w:sz w:val="22"/>
          <w:szCs w:val="22"/>
        </w:rPr>
      </w:pPr>
      <w:r w:rsidRPr="00FD21C3">
        <w:rPr>
          <w:rFonts w:ascii="Cambria" w:hAnsi="Cambria" w:cs="Tahoma"/>
          <w:bCs/>
          <w:color w:val="000000"/>
          <w:sz w:val="22"/>
          <w:szCs w:val="22"/>
        </w:rPr>
        <w:t>FSCM (9.1 and 9.2)</w:t>
      </w:r>
    </w:p>
    <w:p w:rsidR="00B44847" w:rsidRPr="00FD21C3" w:rsidP="00B44847">
      <w:pPr>
        <w:numPr>
          <w:ilvl w:val="0"/>
          <w:numId w:val="7"/>
        </w:numPr>
        <w:spacing w:after="100"/>
        <w:rPr>
          <w:rFonts w:ascii="Cambria" w:hAnsi="Cambria" w:cs="Tahoma"/>
          <w:bCs/>
          <w:color w:val="000000"/>
          <w:sz w:val="22"/>
          <w:szCs w:val="22"/>
        </w:rPr>
      </w:pPr>
      <w:r w:rsidRPr="00FD21C3">
        <w:rPr>
          <w:rFonts w:ascii="Cambria" w:hAnsi="Cambria" w:cs="Tahoma"/>
          <w:bCs/>
          <w:color w:val="000000"/>
          <w:sz w:val="22"/>
          <w:szCs w:val="22"/>
        </w:rPr>
        <w:t>HRMS(9.1)</w:t>
      </w:r>
    </w:p>
    <w:p w:rsidR="00B44847" w:rsidRPr="00FD21C3" w:rsidP="00B44847">
      <w:pPr>
        <w:numPr>
          <w:ilvl w:val="0"/>
          <w:numId w:val="7"/>
        </w:numPr>
        <w:spacing w:after="100"/>
        <w:rPr>
          <w:rFonts w:ascii="Cambria" w:hAnsi="Cambria" w:cs="Tahoma"/>
          <w:bCs/>
          <w:color w:val="000000"/>
          <w:sz w:val="22"/>
          <w:szCs w:val="22"/>
        </w:rPr>
      </w:pPr>
      <w:r w:rsidRPr="00FD21C3">
        <w:rPr>
          <w:rFonts w:ascii="Cambria" w:hAnsi="Cambria" w:cs="Tahoma"/>
          <w:bCs/>
          <w:color w:val="000000"/>
          <w:sz w:val="22"/>
          <w:szCs w:val="22"/>
        </w:rPr>
        <w:t>PeopleTools</w:t>
      </w:r>
      <w:r w:rsidRPr="00FD21C3">
        <w:rPr>
          <w:rFonts w:ascii="Cambria" w:hAnsi="Cambria" w:cs="Tahoma"/>
          <w:bCs/>
          <w:color w:val="000000"/>
          <w:sz w:val="22"/>
          <w:szCs w:val="22"/>
        </w:rPr>
        <w:t xml:space="preserve"> (8.50, 8.53,8.55 and 8.56)</w:t>
      </w:r>
    </w:p>
    <w:p w:rsidR="00B44847" w:rsidRPr="00995ED6" w:rsidP="00B44847">
      <w:pPr>
        <w:spacing w:after="100"/>
        <w:rPr>
          <w:rFonts w:ascii="Cambria" w:hAnsi="Cambria" w:cs="Tahoma"/>
          <w:bCs/>
          <w:color w:val="000000"/>
          <w:sz w:val="18"/>
          <w:szCs w:val="20"/>
        </w:rPr>
      </w:pPr>
    </w:p>
    <w:p w:rsidR="00B44847" w:rsidRPr="00FD21C3" w:rsidP="00B44847">
      <w:pPr>
        <w:numPr>
          <w:ilvl w:val="0"/>
          <w:numId w:val="2"/>
        </w:numPr>
        <w:spacing w:after="100"/>
        <w:rPr>
          <w:rFonts w:ascii="Cambria" w:hAnsi="Cambria" w:cs="Tahoma"/>
          <w:b/>
          <w:bCs/>
          <w:color w:val="000000"/>
        </w:rPr>
      </w:pPr>
      <w:r w:rsidRPr="00FD21C3">
        <w:rPr>
          <w:rFonts w:ascii="Cambria" w:hAnsi="Cambria" w:cs="Tahoma"/>
          <w:b/>
          <w:bCs/>
          <w:color w:val="000000"/>
        </w:rPr>
        <w:t>DBMS</w:t>
      </w:r>
    </w:p>
    <w:p w:rsidR="00B44847" w:rsidP="00B44847">
      <w:pPr>
        <w:numPr>
          <w:ilvl w:val="0"/>
          <w:numId w:val="8"/>
        </w:numPr>
        <w:spacing w:after="100"/>
        <w:rPr>
          <w:rFonts w:ascii="Cambria" w:hAnsi="Cambria" w:cs="Tahoma"/>
          <w:color w:val="000000"/>
          <w:sz w:val="22"/>
          <w:szCs w:val="22"/>
        </w:rPr>
      </w:pPr>
      <w:r w:rsidRPr="00FD21C3">
        <w:rPr>
          <w:rFonts w:ascii="Cambria" w:hAnsi="Cambria" w:cs="Tahoma"/>
          <w:color w:val="000000"/>
          <w:sz w:val="22"/>
          <w:szCs w:val="22"/>
        </w:rPr>
        <w:t xml:space="preserve">Oracle 11g and 12c </w:t>
      </w:r>
    </w:p>
    <w:p w:rsidR="00B44847" w:rsidP="00B44847">
      <w:pPr>
        <w:spacing w:after="100"/>
        <w:ind w:left="360"/>
        <w:rPr>
          <w:rFonts w:ascii="Cambria" w:hAnsi="Cambria" w:cs="Tahoma"/>
          <w:color w:val="000000"/>
          <w:sz w:val="22"/>
          <w:szCs w:val="22"/>
        </w:rPr>
      </w:pPr>
    </w:p>
    <w:p w:rsidR="00B44847" w:rsidRPr="00FD21C3" w:rsidP="00B44847">
      <w:pPr>
        <w:numPr>
          <w:ilvl w:val="0"/>
          <w:numId w:val="2"/>
        </w:numPr>
        <w:spacing w:after="100"/>
        <w:rPr>
          <w:rFonts w:ascii="Cambria" w:hAnsi="Cambria" w:cs="Tahoma"/>
          <w:color w:val="000000"/>
          <w:sz w:val="22"/>
          <w:szCs w:val="22"/>
        </w:rPr>
      </w:pPr>
      <w:r w:rsidRPr="00FD21C3">
        <w:rPr>
          <w:rFonts w:ascii="Cambria" w:hAnsi="Cambria" w:cs="Tahoma"/>
          <w:b/>
          <w:bCs/>
          <w:color w:val="000000"/>
          <w:sz w:val="22"/>
          <w:szCs w:val="22"/>
        </w:rPr>
        <w:t>Operating System</w:t>
      </w:r>
    </w:p>
    <w:p w:rsidR="00B44847" w:rsidRPr="00FD21C3" w:rsidP="00B44847">
      <w:pPr>
        <w:numPr>
          <w:ilvl w:val="0"/>
          <w:numId w:val="9"/>
        </w:numPr>
        <w:spacing w:after="100"/>
        <w:rPr>
          <w:rFonts w:ascii="Cambria" w:hAnsi="Cambria" w:cs="Tahoma"/>
          <w:bCs/>
          <w:color w:val="000000"/>
          <w:sz w:val="22"/>
          <w:szCs w:val="22"/>
        </w:rPr>
      </w:pPr>
      <w:r w:rsidRPr="00FD21C3">
        <w:rPr>
          <w:rFonts w:ascii="Cambria" w:hAnsi="Cambria" w:cs="Tahoma"/>
          <w:bCs/>
          <w:color w:val="000000"/>
          <w:sz w:val="22"/>
          <w:szCs w:val="22"/>
        </w:rPr>
        <w:t>Linux, Microsoft Windows</w:t>
      </w:r>
    </w:p>
    <w:p w:rsidR="00B44847" w:rsidRPr="00995ED6" w:rsidP="00B44847">
      <w:pPr>
        <w:spacing w:after="100"/>
        <w:ind w:left="360"/>
        <w:rPr>
          <w:rFonts w:ascii="Cambria" w:hAnsi="Cambria" w:cs="Tahoma"/>
          <w:bCs/>
          <w:color w:val="000000"/>
          <w:sz w:val="18"/>
          <w:szCs w:val="20"/>
        </w:rPr>
      </w:pPr>
    </w:p>
    <w:p w:rsidR="00B44847" w:rsidRPr="00FD21C3" w:rsidP="00B44847">
      <w:pPr>
        <w:numPr>
          <w:ilvl w:val="0"/>
          <w:numId w:val="2"/>
        </w:numPr>
        <w:spacing w:after="100"/>
        <w:rPr>
          <w:rFonts w:ascii="Cambria" w:eastAsia="Tahoma" w:hAnsi="Cambria" w:cs="Tahoma"/>
          <w:b/>
          <w:bCs/>
          <w:color w:val="000000"/>
        </w:rPr>
      </w:pPr>
      <w:r w:rsidRPr="00FD21C3">
        <w:rPr>
          <w:rFonts w:ascii="Cambria" w:hAnsi="Cambria" w:cs="Tahoma"/>
          <w:b/>
          <w:bCs/>
          <w:color w:val="000000"/>
        </w:rPr>
        <w:t>Application Tools</w:t>
      </w:r>
    </w:p>
    <w:p w:rsidR="00B44847" w:rsidRPr="00FD21C3" w:rsidP="00B44847">
      <w:pPr>
        <w:numPr>
          <w:ilvl w:val="0"/>
          <w:numId w:val="10"/>
        </w:numPr>
        <w:spacing w:after="100"/>
        <w:rPr>
          <w:rFonts w:ascii="Cambria" w:hAnsi="Cambria" w:cs="Tahoma"/>
          <w:color w:val="000000"/>
          <w:sz w:val="22"/>
          <w:szCs w:val="22"/>
        </w:rPr>
      </w:pPr>
      <w:r w:rsidRPr="00FD21C3">
        <w:rPr>
          <w:rFonts w:ascii="Cambria" w:hAnsi="Cambria" w:cs="Tahoma"/>
          <w:color w:val="000000"/>
          <w:sz w:val="22"/>
          <w:szCs w:val="22"/>
        </w:rPr>
        <w:t>Microsoft office, Application Designer, Data Mover, Change Assistant</w:t>
      </w:r>
    </w:p>
    <w:p w:rsidR="00B44847" w:rsidRPr="00995ED6" w:rsidP="00B44847">
      <w:pPr>
        <w:spacing w:after="100"/>
        <w:ind w:left="360"/>
        <w:rPr>
          <w:rFonts w:ascii="Cambria" w:hAnsi="Cambria" w:cs="Tahoma"/>
          <w:color w:val="000000"/>
          <w:sz w:val="18"/>
          <w:szCs w:val="20"/>
        </w:rPr>
      </w:pPr>
    </w:p>
    <w:p w:rsidR="00B44847" w:rsidRPr="00AD69FB" w:rsidP="00B44847">
      <w:pPr>
        <w:numPr>
          <w:ilvl w:val="0"/>
          <w:numId w:val="2"/>
        </w:numPr>
        <w:spacing w:after="100"/>
        <w:rPr>
          <w:rFonts w:ascii="Cambria" w:eastAsia="Tahoma" w:hAnsi="Cambria" w:cs="Tahoma"/>
          <w:b/>
          <w:bCs/>
          <w:color w:val="000000"/>
        </w:rPr>
      </w:pPr>
      <w:r w:rsidRPr="00AD69FB">
        <w:rPr>
          <w:rFonts w:ascii="Cambria" w:eastAsia="Tahoma" w:hAnsi="Cambria" w:cs="Tahoma"/>
          <w:b/>
          <w:bCs/>
          <w:color w:val="000000"/>
        </w:rPr>
        <w:t>Tools</w:t>
      </w:r>
    </w:p>
    <w:p w:rsidR="00B44847" w:rsidRPr="00AD69FB" w:rsidP="00B44847">
      <w:pPr>
        <w:numPr>
          <w:ilvl w:val="0"/>
          <w:numId w:val="11"/>
        </w:numPr>
        <w:spacing w:after="100"/>
        <w:rPr>
          <w:rFonts w:ascii="Cambria" w:hAnsi="Cambria" w:cs="Tahoma"/>
          <w:color w:val="000000"/>
          <w:sz w:val="22"/>
          <w:szCs w:val="22"/>
        </w:rPr>
      </w:pPr>
      <w:r w:rsidRPr="00AD69FB">
        <w:rPr>
          <w:rFonts w:ascii="Cambria" w:hAnsi="Cambria" w:cs="Tahoma"/>
          <w:color w:val="000000"/>
          <w:sz w:val="22"/>
          <w:szCs w:val="22"/>
        </w:rPr>
        <w:t xml:space="preserve">Putty, OEM, Citrix, Change Assistance, Vertex, </w:t>
      </w:r>
      <w:r w:rsidRPr="00AD69FB">
        <w:rPr>
          <w:rFonts w:ascii="Cambria" w:hAnsi="Cambria" w:cs="Tahoma"/>
          <w:color w:val="000000"/>
          <w:sz w:val="22"/>
          <w:szCs w:val="22"/>
        </w:rPr>
        <w:t>Phire</w:t>
      </w:r>
      <w:r w:rsidRPr="00AD69FB">
        <w:rPr>
          <w:rFonts w:ascii="Cambria" w:hAnsi="Cambria" w:cs="Tahoma"/>
          <w:color w:val="000000"/>
          <w:sz w:val="22"/>
          <w:szCs w:val="22"/>
        </w:rPr>
        <w:t>,Winscp,SQL</w:t>
      </w:r>
      <w:r w:rsidRPr="00AD69FB">
        <w:rPr>
          <w:rFonts w:ascii="Cambria" w:hAnsi="Cambria" w:cs="Tahoma"/>
          <w:color w:val="000000"/>
          <w:sz w:val="22"/>
          <w:szCs w:val="22"/>
        </w:rPr>
        <w:t xml:space="preserve"> developer.</w:t>
      </w:r>
    </w:p>
    <w:p w:rsidR="00B44847" w:rsidRPr="00995ED6" w:rsidP="00B44847">
      <w:pPr>
        <w:spacing w:after="100"/>
        <w:ind w:left="360"/>
        <w:rPr>
          <w:rFonts w:ascii="Cambria" w:eastAsia="Tahoma" w:hAnsi="Cambria" w:cs="Tahoma"/>
          <w:b/>
          <w:bCs/>
          <w:color w:val="000000"/>
          <w:sz w:val="18"/>
          <w:szCs w:val="20"/>
        </w:rPr>
      </w:pPr>
    </w:p>
    <w:p w:rsidR="00B44847" w:rsidRPr="00AD69FB" w:rsidP="00B44847">
      <w:pPr>
        <w:numPr>
          <w:ilvl w:val="0"/>
          <w:numId w:val="2"/>
        </w:numPr>
        <w:spacing w:after="100"/>
        <w:rPr>
          <w:rFonts w:ascii="Cambria" w:eastAsia="Tahoma" w:hAnsi="Cambria" w:cs="Tahoma"/>
          <w:b/>
          <w:bCs/>
          <w:color w:val="000000"/>
        </w:rPr>
      </w:pPr>
      <w:r w:rsidRPr="00AD69FB">
        <w:rPr>
          <w:rFonts w:ascii="Cambria" w:eastAsia="Tahoma" w:hAnsi="Cambria" w:cs="Tahoma"/>
          <w:b/>
          <w:bCs/>
          <w:color w:val="000000"/>
        </w:rPr>
        <w:t>Ticketing Tools</w:t>
      </w:r>
    </w:p>
    <w:p w:rsidR="00B44847" w:rsidP="00B44847">
      <w:pPr>
        <w:numPr>
          <w:ilvl w:val="0"/>
          <w:numId w:val="12"/>
        </w:numPr>
        <w:spacing w:after="100"/>
        <w:rPr>
          <w:rFonts w:ascii="Cambria" w:eastAsia="Tahoma" w:hAnsi="Cambria" w:cs="Tahoma"/>
          <w:bCs/>
          <w:color w:val="000000"/>
          <w:sz w:val="22"/>
          <w:szCs w:val="22"/>
        </w:rPr>
      </w:pPr>
      <w:r w:rsidRPr="00AD69FB">
        <w:rPr>
          <w:rFonts w:ascii="Cambria" w:eastAsia="Tahoma" w:hAnsi="Cambria" w:cs="Tahoma"/>
          <w:bCs/>
          <w:color w:val="000000"/>
          <w:sz w:val="22"/>
          <w:szCs w:val="22"/>
        </w:rPr>
        <w:t>Jira</w:t>
      </w:r>
      <w:r w:rsidRPr="00AD69FB">
        <w:rPr>
          <w:rFonts w:ascii="Cambria" w:eastAsia="Tahoma" w:hAnsi="Cambria" w:cs="Tahoma"/>
          <w:bCs/>
          <w:color w:val="000000"/>
          <w:sz w:val="22"/>
          <w:szCs w:val="22"/>
        </w:rPr>
        <w:t>, Service Now</w:t>
      </w:r>
    </w:p>
    <w:p w:rsidR="00B44847" w:rsidRPr="00B251F2" w:rsidP="00B44847">
      <w:pPr>
        <w:spacing w:after="100"/>
        <w:ind w:left="1080"/>
        <w:rPr>
          <w:rFonts w:ascii="Cambria" w:eastAsia="Tahoma" w:hAnsi="Cambria" w:cs="Tahoma"/>
          <w:bCs/>
          <w:color w:val="000000"/>
          <w:sz w:val="22"/>
          <w:szCs w:val="22"/>
        </w:rPr>
      </w:pPr>
    </w:p>
    <w:p w:rsidR="00B44847" w:rsidRPr="00995ED6" w:rsidP="00B44847">
      <w:pPr>
        <w:pBdr>
          <w:bottom w:val="single" w:sz="1" w:space="1" w:color="000000"/>
        </w:pBdr>
        <w:rPr>
          <w:rFonts w:ascii="Cambria" w:hAnsi="Cambria" w:cs="Tahoma"/>
          <w:color w:val="000000"/>
          <w:sz w:val="18"/>
          <w:szCs w:val="20"/>
        </w:rPr>
      </w:pPr>
    </w:p>
    <w:p w:rsidR="00B44847" w:rsidRPr="00995ED6" w:rsidP="00B44847">
      <w:pPr>
        <w:pBdr>
          <w:top w:val="double" w:sz="20" w:space="1" w:color="000000"/>
        </w:pBdr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B70215" w:rsidP="00B44847">
      <w:pPr>
        <w:shd w:val="clear" w:color="auto" w:fill="8DB3E2"/>
        <w:spacing w:after="40"/>
        <w:jc w:val="center"/>
        <w:rPr>
          <w:rFonts w:ascii="Cambria" w:hAnsi="Cambria" w:cs="Tahoma"/>
          <w:b/>
          <w:bCs/>
          <w:color w:val="000000"/>
        </w:rPr>
      </w:pPr>
      <w:r w:rsidRPr="00B70215">
        <w:rPr>
          <w:rFonts w:ascii="Cambria" w:hAnsi="Cambria" w:cs="Tahoma"/>
          <w:b/>
          <w:bCs/>
          <w:color w:val="000000"/>
        </w:rPr>
        <w:t>EMPLOYMENT SUMMARY</w:t>
      </w:r>
    </w:p>
    <w:p w:rsidR="00B44847" w:rsidRPr="00995ED6" w:rsidP="00B44847">
      <w:pPr>
        <w:spacing w:after="100"/>
        <w:ind w:left="360"/>
        <w:rPr>
          <w:rFonts w:ascii="Cambria" w:hAnsi="Cambria" w:cs="Tahoma"/>
          <w:color w:val="000000"/>
          <w:sz w:val="18"/>
          <w:szCs w:val="20"/>
        </w:rPr>
      </w:pPr>
    </w:p>
    <w:p w:rsidR="00B44847" w:rsidRPr="00B70215" w:rsidP="00B44847">
      <w:pPr>
        <w:numPr>
          <w:ilvl w:val="0"/>
          <w:numId w:val="1"/>
        </w:numPr>
        <w:spacing w:after="100"/>
        <w:rPr>
          <w:rFonts w:ascii="Cambria" w:hAnsi="Cambria" w:cs="Tahoma"/>
          <w:color w:val="000000"/>
          <w:sz w:val="22"/>
          <w:szCs w:val="22"/>
        </w:rPr>
      </w:pPr>
      <w:r w:rsidRPr="00B70215">
        <w:rPr>
          <w:rFonts w:ascii="Cambria" w:hAnsi="Cambria" w:cs="Tahoma"/>
          <w:color w:val="000000"/>
          <w:sz w:val="22"/>
          <w:szCs w:val="22"/>
        </w:rPr>
        <w:t xml:space="preserve">Working with Larsen &amp; Toubro </w:t>
      </w:r>
      <w:r w:rsidRPr="00B70215">
        <w:rPr>
          <w:rFonts w:ascii="Cambria" w:hAnsi="Cambria" w:cs="Tahoma"/>
          <w:color w:val="000000"/>
          <w:sz w:val="22"/>
          <w:szCs w:val="22"/>
        </w:rPr>
        <w:t>Infotech</w:t>
      </w:r>
      <w:r w:rsidRPr="00B70215">
        <w:rPr>
          <w:rFonts w:ascii="Cambria" w:hAnsi="Cambria" w:cs="Tahoma"/>
          <w:color w:val="000000"/>
          <w:sz w:val="22"/>
          <w:szCs w:val="22"/>
        </w:rPr>
        <w:t xml:space="preserve"> as Software Engineer</w:t>
      </w:r>
      <w:r w:rsidRPr="00B70215">
        <w:rPr>
          <w:rFonts w:ascii="Cambria" w:hAnsi="Cambria" w:cs="Tahoma"/>
          <w:b/>
          <w:color w:val="000000"/>
          <w:sz w:val="22"/>
          <w:szCs w:val="22"/>
        </w:rPr>
        <w:t xml:space="preserve"> (June 2016</w:t>
      </w:r>
      <w:r>
        <w:rPr>
          <w:rFonts w:ascii="Cambria" w:hAnsi="Cambria" w:cs="Tahoma"/>
          <w:b/>
          <w:color w:val="000000"/>
          <w:sz w:val="22"/>
          <w:szCs w:val="22"/>
        </w:rPr>
        <w:t xml:space="preserve"> – Till Date</w:t>
      </w:r>
      <w:r w:rsidRPr="00B70215">
        <w:rPr>
          <w:rFonts w:ascii="Cambria" w:hAnsi="Cambria" w:cs="Tahoma"/>
          <w:b/>
          <w:color w:val="000000"/>
          <w:sz w:val="22"/>
          <w:szCs w:val="22"/>
        </w:rPr>
        <w:t>)</w:t>
      </w:r>
      <w:r w:rsidRPr="00B70215">
        <w:rPr>
          <w:rFonts w:ascii="Cambria" w:hAnsi="Cambria" w:cs="Tahoma"/>
          <w:color w:val="000000"/>
          <w:sz w:val="22"/>
          <w:szCs w:val="22"/>
        </w:rPr>
        <w:t xml:space="preserve"> </w:t>
      </w:r>
    </w:p>
    <w:p w:rsidR="00B44847" w:rsidRPr="00995ED6" w:rsidP="00B44847">
      <w:pPr>
        <w:pBdr>
          <w:top w:val="double" w:sz="20" w:space="1" w:color="000000"/>
        </w:pBdr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7710E9" w:rsidP="00B44847">
      <w:pPr>
        <w:shd w:val="clear" w:color="auto" w:fill="8DB3E2"/>
        <w:spacing w:after="40"/>
        <w:jc w:val="center"/>
        <w:rPr>
          <w:rFonts w:ascii="Cambria" w:hAnsi="Cambria" w:cs="Tahoma"/>
          <w:b/>
          <w:bCs/>
          <w:color w:val="000000"/>
        </w:rPr>
      </w:pPr>
      <w:r w:rsidRPr="007710E9">
        <w:rPr>
          <w:rFonts w:ascii="Cambria" w:hAnsi="Cambria" w:cs="Tahoma"/>
          <w:b/>
          <w:bCs/>
          <w:color w:val="000000"/>
        </w:rPr>
        <w:t xml:space="preserve">WORKEXPERIENCE </w:t>
      </w:r>
    </w:p>
    <w:p w:rsidR="00B44847" w:rsidRPr="00995ED6" w:rsidP="00B44847">
      <w:pPr>
        <w:pStyle w:val="Header"/>
        <w:rPr>
          <w:rFonts w:ascii="Cambria" w:hAnsi="Cambria" w:cs="Tahoma"/>
          <w:b/>
          <w:bCs/>
          <w:color w:val="000000"/>
          <w:sz w:val="18"/>
        </w:rPr>
      </w:pPr>
    </w:p>
    <w:p w:rsidR="00B44847" w:rsidRPr="007710E9" w:rsidP="00B44847">
      <w:pPr>
        <w:pStyle w:val="Header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Client</w:t>
      </w:r>
      <w:r w:rsidRPr="007710E9">
        <w:rPr>
          <w:rFonts w:ascii="Cambria" w:hAnsi="Cambria" w:cs="Tahoma"/>
          <w:bCs/>
          <w:color w:val="000000"/>
          <w:sz w:val="22"/>
          <w:szCs w:val="22"/>
        </w:rPr>
        <w:t>: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 xml:space="preserve"> A leading US Publication House</w:t>
      </w:r>
    </w:p>
    <w:p w:rsidR="00B44847" w:rsidRPr="007710E9" w:rsidP="00B44847">
      <w:pPr>
        <w:pStyle w:val="Header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Team Size</w:t>
      </w:r>
      <w:r w:rsidRPr="007710E9">
        <w:rPr>
          <w:rFonts w:ascii="Cambria" w:hAnsi="Cambria" w:cs="Tahoma"/>
          <w:bCs/>
          <w:color w:val="000000"/>
          <w:sz w:val="22"/>
          <w:szCs w:val="22"/>
        </w:rPr>
        <w:t>: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 xml:space="preserve"> 20+</w:t>
      </w:r>
    </w:p>
    <w:p w:rsidR="00B44847" w:rsidRPr="007710E9" w:rsidP="00B44847">
      <w:pPr>
        <w:jc w:val="both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Profile</w:t>
      </w:r>
      <w:r w:rsidRPr="007710E9">
        <w:rPr>
          <w:rFonts w:ascii="Cambria" w:eastAsia="Tahoma" w:hAnsi="Cambria" w:cs="Tahoma"/>
          <w:color w:val="000000"/>
          <w:sz w:val="22"/>
          <w:szCs w:val="22"/>
        </w:rPr>
        <w:t xml:space="preserve">: 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>PeopleSoft Admin</w:t>
      </w:r>
    </w:p>
    <w:p w:rsidR="00B44847" w:rsidRPr="007710E9" w:rsidP="00B44847">
      <w:pPr>
        <w:spacing w:after="120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Tools/Technologies</w:t>
      </w:r>
      <w:r w:rsidRPr="007710E9">
        <w:rPr>
          <w:rFonts w:ascii="Cambria" w:hAnsi="Cambria" w:cs="Tahoma"/>
          <w:bCs/>
          <w:color w:val="000000"/>
          <w:sz w:val="22"/>
          <w:szCs w:val="22"/>
        </w:rPr>
        <w:t>: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 xml:space="preserve"> PeopleSoft 8.55/9.2, Oracle 12c, Tidal, SQL, Putty, Application Designer, Data Mover.</w:t>
      </w:r>
    </w:p>
    <w:p w:rsidR="00B44847" w:rsidRPr="007710E9" w:rsidP="00B44847">
      <w:pPr>
        <w:jc w:val="both"/>
        <w:rPr>
          <w:rFonts w:ascii="Cambria" w:hAnsi="Cambria" w:cs="Tahoma"/>
          <w:b/>
          <w:sz w:val="22"/>
          <w:szCs w:val="22"/>
        </w:rPr>
      </w:pPr>
      <w:r w:rsidRPr="007710E9">
        <w:rPr>
          <w:rFonts w:ascii="Cambria" w:hAnsi="Cambria" w:cs="Tahoma"/>
          <w:b/>
          <w:sz w:val="22"/>
          <w:szCs w:val="22"/>
        </w:rPr>
        <w:t>Responsibilities:</w:t>
      </w:r>
    </w:p>
    <w:p w:rsidR="00B44847" w:rsidRPr="007710E9" w:rsidP="00B44847">
      <w:pPr>
        <w:spacing w:after="120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giving continuous support to the customer.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Coordination with different support teams to keep the instance up and running.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database refresh.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support and maintenance of PeopleSoft Production and Non- Production (</w:t>
      </w:r>
      <w:r w:rsidRPr="007710E9">
        <w:rPr>
          <w:rFonts w:ascii="Cambria" w:hAnsi="Cambria" w:cs="Tahoma"/>
        </w:rPr>
        <w:t>Dev</w:t>
      </w:r>
      <w:r w:rsidRPr="007710E9">
        <w:rPr>
          <w:rFonts w:ascii="Cambria" w:hAnsi="Cambria" w:cs="Tahoma"/>
        </w:rPr>
        <w:t>/UAT/Test) environments.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Project migration Using Application designer to move projects between PeopleSoft instances and running Compare reports etc.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reviewing and delivering the Release package and scripts and coordinate with development &amp; production teams in order to avoid any potential issues.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Performing PeopleSoft Pre and Post refresh activities.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bug fixing in case of script failures in production servers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Manage Tickets/cases and customer issues independently.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Troubleshooting issues related to Application Server, Process Scheduler and Web Server.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Job scheduling.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Proactively responsible for monitoring of all the servers and troubleshoot any problem with the servers in order to prevent the defects.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Tax/Patch updates.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Certificates Import</w:t>
      </w:r>
    </w:p>
    <w:p w:rsidR="00B44847" w:rsidRPr="007710E9" w:rsidP="00B44847">
      <w:pPr>
        <w:pStyle w:val="Header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Client</w:t>
      </w:r>
      <w:r w:rsidRPr="007710E9">
        <w:rPr>
          <w:rFonts w:ascii="Cambria" w:hAnsi="Cambria" w:cs="Tahoma"/>
          <w:bCs/>
          <w:color w:val="000000"/>
          <w:sz w:val="22"/>
          <w:szCs w:val="22"/>
        </w:rPr>
        <w:t>:</w:t>
      </w:r>
      <w:r>
        <w:rPr>
          <w:rFonts w:ascii="Cambria" w:eastAsia="Tahoma" w:hAnsi="Cambria" w:cs="Tahoma"/>
          <w:bCs/>
          <w:color w:val="000000"/>
          <w:sz w:val="22"/>
          <w:szCs w:val="22"/>
        </w:rPr>
        <w:t xml:space="preserve"> A leading Midstream Petroleum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 xml:space="preserve"> 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>Company</w:t>
      </w:r>
      <w:r>
        <w:rPr>
          <w:rFonts w:ascii="Cambria" w:eastAsia="Tahoma" w:hAnsi="Cambria" w:cs="Tahoma"/>
          <w:bCs/>
          <w:color w:val="000000"/>
          <w:sz w:val="22"/>
          <w:szCs w:val="22"/>
        </w:rPr>
        <w:t>,USA</w:t>
      </w:r>
    </w:p>
    <w:p w:rsidR="00B44847" w:rsidRPr="007710E9" w:rsidP="00B44847">
      <w:pPr>
        <w:pStyle w:val="Header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Team Size</w:t>
      </w:r>
      <w:r w:rsidRPr="007710E9">
        <w:rPr>
          <w:rFonts w:ascii="Cambria" w:hAnsi="Cambria" w:cs="Tahoma"/>
          <w:bCs/>
          <w:color w:val="000000"/>
          <w:sz w:val="22"/>
          <w:szCs w:val="22"/>
        </w:rPr>
        <w:t>: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 xml:space="preserve"> 10+</w:t>
      </w:r>
    </w:p>
    <w:p w:rsidR="00B44847" w:rsidRPr="007710E9" w:rsidP="00B44847">
      <w:pPr>
        <w:jc w:val="both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Profile</w:t>
      </w:r>
      <w:r w:rsidRPr="007710E9">
        <w:rPr>
          <w:rFonts w:ascii="Cambria" w:eastAsia="Tahoma" w:hAnsi="Cambria" w:cs="Tahoma"/>
          <w:color w:val="000000"/>
          <w:sz w:val="22"/>
          <w:szCs w:val="22"/>
        </w:rPr>
        <w:t xml:space="preserve">: 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>PeopleSoft Admin Lead</w:t>
      </w:r>
    </w:p>
    <w:p w:rsidR="00B44847" w:rsidRPr="007710E9" w:rsidP="00B44847">
      <w:pPr>
        <w:spacing w:after="120"/>
        <w:rPr>
          <w:rFonts w:ascii="Cambria" w:eastAsia="Tahoma" w:hAnsi="Cambria" w:cs="Tahoma"/>
          <w:b/>
          <w:bCs/>
          <w:color w:val="000000"/>
          <w:sz w:val="22"/>
          <w:szCs w:val="22"/>
        </w:rPr>
      </w:pPr>
      <w:r w:rsidRPr="007710E9">
        <w:rPr>
          <w:rFonts w:ascii="Cambria" w:hAnsi="Cambria" w:cs="Tahoma"/>
          <w:b/>
          <w:bCs/>
          <w:color w:val="000000"/>
          <w:sz w:val="22"/>
          <w:szCs w:val="22"/>
        </w:rPr>
        <w:t>Tools/Technologies</w:t>
      </w:r>
      <w:r w:rsidRPr="007710E9">
        <w:rPr>
          <w:rFonts w:ascii="Cambria" w:hAnsi="Cambria" w:cs="Tahoma"/>
          <w:bCs/>
          <w:color w:val="000000"/>
          <w:sz w:val="22"/>
          <w:szCs w:val="22"/>
        </w:rPr>
        <w:t>: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 xml:space="preserve"> PeopleSoft 8.55/9.2, Oracle 12c, Tidal, SQL, Putty, Application Designer, Data Mover,</w:t>
      </w:r>
      <w:r>
        <w:rPr>
          <w:rFonts w:ascii="Cambria" w:eastAsia="Tahoma" w:hAnsi="Cambria" w:cs="Tahoma"/>
          <w:bCs/>
          <w:color w:val="000000"/>
          <w:sz w:val="22"/>
          <w:szCs w:val="22"/>
        </w:rPr>
        <w:t xml:space="preserve"> 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>Phire,</w:t>
      </w:r>
      <w:r>
        <w:rPr>
          <w:rFonts w:ascii="Cambria" w:eastAsia="Tahoma" w:hAnsi="Cambria" w:cs="Tahoma"/>
          <w:bCs/>
          <w:color w:val="000000"/>
          <w:sz w:val="22"/>
          <w:szCs w:val="22"/>
        </w:rPr>
        <w:t xml:space="preserve"> 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>Vertex,</w:t>
      </w:r>
      <w:r>
        <w:rPr>
          <w:rFonts w:ascii="Cambria" w:eastAsia="Tahoma" w:hAnsi="Cambria" w:cs="Tahoma"/>
          <w:bCs/>
          <w:color w:val="000000"/>
          <w:sz w:val="22"/>
          <w:szCs w:val="22"/>
        </w:rPr>
        <w:t xml:space="preserve"> </w:t>
      </w:r>
      <w:r w:rsidRPr="007710E9">
        <w:rPr>
          <w:rFonts w:ascii="Cambria" w:eastAsia="Tahoma" w:hAnsi="Cambria" w:cs="Tahoma"/>
          <w:bCs/>
          <w:color w:val="000000"/>
          <w:sz w:val="22"/>
          <w:szCs w:val="22"/>
        </w:rPr>
        <w:t>Citrix</w:t>
      </w:r>
    </w:p>
    <w:p w:rsidR="00B44847" w:rsidRPr="007710E9" w:rsidP="00B44847">
      <w:pPr>
        <w:jc w:val="both"/>
        <w:rPr>
          <w:rFonts w:ascii="Cambria" w:hAnsi="Cambria" w:cs="Tahoma"/>
          <w:b/>
          <w:sz w:val="22"/>
          <w:szCs w:val="22"/>
        </w:rPr>
      </w:pPr>
      <w:r w:rsidRPr="007710E9">
        <w:rPr>
          <w:rFonts w:ascii="Cambria" w:hAnsi="Cambria" w:cs="Tahoma"/>
          <w:b/>
          <w:sz w:val="22"/>
          <w:szCs w:val="22"/>
        </w:rPr>
        <w:t>Responsibilities: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giving continuous support to the customer.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database refresh.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support and maintenance of PeopleSoft Production and Non- Production (</w:t>
      </w:r>
      <w:r w:rsidRPr="007710E9">
        <w:rPr>
          <w:rFonts w:ascii="Cambria" w:hAnsi="Cambria" w:cs="Tahoma"/>
        </w:rPr>
        <w:t>Dev</w:t>
      </w:r>
      <w:r w:rsidRPr="007710E9">
        <w:rPr>
          <w:rFonts w:ascii="Cambria" w:hAnsi="Cambria" w:cs="Tahoma"/>
        </w:rPr>
        <w:t>/UAT/Test) environments.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Project migration Using Application designer and Phire Tool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Responsible for reviewing and delivering the Release package and scripts and coordinate with development &amp; production teams in order to avoid any potential issues.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 xml:space="preserve">Application of Tuxedo and </w:t>
      </w:r>
      <w:r w:rsidRPr="007710E9">
        <w:rPr>
          <w:rFonts w:ascii="Cambria" w:hAnsi="Cambria" w:cs="Tahoma"/>
        </w:rPr>
        <w:t>Weblogic</w:t>
      </w:r>
      <w:r w:rsidRPr="007710E9">
        <w:rPr>
          <w:rFonts w:ascii="Cambria" w:hAnsi="Cambria" w:cs="Tahoma"/>
        </w:rPr>
        <w:t xml:space="preserve"> Patches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Manage Tickets/cases and customer issues independently.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Troubleshooting issues related to Application Server, Process Scheduler and Web Server.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Application of Tax Update using Vertex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Change Package Application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Weblogic,Java</w:t>
      </w:r>
      <w:r w:rsidRPr="007710E9">
        <w:rPr>
          <w:rFonts w:ascii="Cambria" w:hAnsi="Cambria" w:cs="Tahoma"/>
        </w:rPr>
        <w:t xml:space="preserve"> and Tuxedo Patching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Regular updating of SSL certificates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New user creation, assigning roles and termination of user profile.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User Profile Review on quarterly basis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>Batch Password reset on monthly basis</w:t>
      </w:r>
    </w:p>
    <w:p w:rsidR="00B44847" w:rsidRPr="007710E9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7710E9">
        <w:rPr>
          <w:rFonts w:ascii="Cambria" w:hAnsi="Cambria" w:cs="Tahoma"/>
        </w:rPr>
        <w:t xml:space="preserve">Coordination with different support </w:t>
      </w:r>
      <w:r w:rsidRPr="007710E9">
        <w:rPr>
          <w:rFonts w:ascii="Cambria" w:hAnsi="Cambria" w:cs="Tahoma"/>
        </w:rPr>
        <w:t>teams .</w:t>
      </w:r>
    </w:p>
    <w:p w:rsidR="00B44847" w:rsidRPr="00995ED6" w:rsidP="00B44847">
      <w:pPr>
        <w:pBdr>
          <w:top w:val="double" w:sz="20" w:space="1" w:color="000000"/>
        </w:pBdr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F06BE4" w:rsidP="00B44847">
      <w:pPr>
        <w:shd w:val="clear" w:color="auto" w:fill="8DB3E2"/>
        <w:spacing w:after="80"/>
        <w:jc w:val="center"/>
        <w:rPr>
          <w:rFonts w:ascii="Cambria" w:hAnsi="Cambria" w:cs="Tahoma"/>
          <w:b/>
          <w:bCs/>
          <w:color w:val="000000"/>
        </w:rPr>
      </w:pPr>
      <w:r w:rsidRPr="00F06BE4">
        <w:rPr>
          <w:rFonts w:ascii="Cambria" w:hAnsi="Cambria" w:cs="Tahoma"/>
          <w:b/>
          <w:bCs/>
          <w:color w:val="000000"/>
        </w:rPr>
        <w:t>ACHIEVEMENTS</w:t>
      </w:r>
    </w:p>
    <w:p w:rsidR="00B44847" w:rsidRPr="00995ED6" w:rsidP="00B44847">
      <w:pPr>
        <w:ind w:left="720"/>
        <w:jc w:val="both"/>
        <w:rPr>
          <w:rFonts w:ascii="Cambria" w:hAnsi="Cambria" w:cs="Tahoma"/>
          <w:sz w:val="18"/>
          <w:szCs w:val="18"/>
        </w:rPr>
      </w:pPr>
    </w:p>
    <w:p w:rsidR="00B44847" w:rsidRPr="00F06BE4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F06BE4">
        <w:rPr>
          <w:rFonts w:ascii="Cambria" w:hAnsi="Cambria" w:cs="Tahoma"/>
        </w:rPr>
        <w:t>Appreciation from Manager and Client for my current role.</w:t>
      </w:r>
    </w:p>
    <w:p w:rsidR="00B44847" w:rsidRPr="00F06BE4" w:rsidP="00B44847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F06BE4">
        <w:rPr>
          <w:rFonts w:ascii="Cambria" w:hAnsi="Cambria" w:cs="Tahoma"/>
        </w:rPr>
        <w:t xml:space="preserve">Successfully completed </w:t>
      </w:r>
      <w:r w:rsidRPr="00F06BE4">
        <w:rPr>
          <w:rFonts w:ascii="Cambria" w:hAnsi="Cambria" w:cs="Tahoma"/>
          <w:b/>
        </w:rPr>
        <w:t xml:space="preserve">Oracle DBA </w:t>
      </w:r>
      <w:r w:rsidRPr="00F06BE4">
        <w:rPr>
          <w:rFonts w:ascii="Cambria" w:hAnsi="Cambria" w:cs="Tahoma"/>
        </w:rPr>
        <w:t>course from IIHT.</w:t>
      </w:r>
    </w:p>
    <w:p w:rsidR="00B44847" w:rsidRPr="0074581D" w:rsidP="0074581D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F06BE4">
        <w:rPr>
          <w:rFonts w:ascii="Cambria" w:hAnsi="Cambria" w:cs="Tahoma"/>
        </w:rPr>
        <w:t xml:space="preserve">Successfully </w:t>
      </w:r>
      <w:r w:rsidRPr="00F06BE4">
        <w:rPr>
          <w:rFonts w:ascii="Cambria" w:hAnsi="Cambria" w:cs="Tahoma"/>
        </w:rPr>
        <w:t>Trained</w:t>
      </w:r>
      <w:r w:rsidRPr="00F06BE4">
        <w:rPr>
          <w:rFonts w:ascii="Cambria" w:hAnsi="Cambria" w:cs="Tahoma"/>
        </w:rPr>
        <w:t xml:space="preserve"> new Trainees in Peoplesoft Administration.</w:t>
      </w:r>
    </w:p>
    <w:p w:rsidR="00B44847" w:rsidRPr="004606E0" w:rsidP="00B44847">
      <w:pPr>
        <w:shd w:val="clear" w:color="auto" w:fill="8DB3E2"/>
        <w:spacing w:after="80"/>
        <w:jc w:val="center"/>
        <w:rPr>
          <w:rFonts w:ascii="Cambria" w:hAnsi="Cambria" w:cs="Tahoma"/>
          <w:b/>
          <w:bCs/>
          <w:color w:val="000000"/>
        </w:rPr>
      </w:pPr>
      <w:r w:rsidRPr="004606E0">
        <w:rPr>
          <w:rFonts w:ascii="Cambria" w:hAnsi="Cambria" w:cs="Tahoma"/>
          <w:b/>
          <w:bCs/>
          <w:color w:val="000000"/>
        </w:rPr>
        <w:t>ACADEMIC QUALIFICATIONS</w:t>
      </w:r>
    </w:p>
    <w:p w:rsidR="00B44847" w:rsidRPr="00995ED6" w:rsidP="00B44847">
      <w:pPr>
        <w:spacing w:after="100"/>
        <w:rPr>
          <w:rFonts w:ascii="Cambria" w:hAnsi="Cambria" w:cs="Tahoma"/>
          <w:color w:val="000000"/>
          <w:sz w:val="18"/>
          <w:szCs w:val="20"/>
        </w:rPr>
      </w:pPr>
    </w:p>
    <w:p w:rsidR="00B44847" w:rsidRPr="004606E0" w:rsidP="00B44847">
      <w:pPr>
        <w:numPr>
          <w:ilvl w:val="0"/>
          <w:numId w:val="4"/>
        </w:numPr>
        <w:spacing w:after="100"/>
        <w:rPr>
          <w:rFonts w:ascii="Cambria" w:hAnsi="Cambria" w:cs="Tahoma"/>
          <w:color w:val="000000"/>
          <w:sz w:val="22"/>
          <w:szCs w:val="22"/>
        </w:rPr>
      </w:pPr>
      <w:r w:rsidRPr="004606E0">
        <w:rPr>
          <w:rFonts w:ascii="Cambria" w:hAnsi="Cambria" w:cs="Tahoma"/>
          <w:b/>
          <w:color w:val="000000"/>
          <w:sz w:val="22"/>
          <w:szCs w:val="22"/>
        </w:rPr>
        <w:t>Bachelor of Engineering</w:t>
      </w:r>
      <w:r w:rsidRPr="004606E0">
        <w:rPr>
          <w:rFonts w:ascii="Cambria" w:hAnsi="Cambria" w:cs="Tahoma"/>
          <w:color w:val="000000"/>
          <w:sz w:val="22"/>
          <w:szCs w:val="22"/>
        </w:rPr>
        <w:t xml:space="preserve"> In Information Technology Stream</w:t>
      </w:r>
    </w:p>
    <w:p w:rsidR="00B44847" w:rsidRPr="00995ED6" w:rsidP="00B44847">
      <w:pPr>
        <w:spacing w:after="100"/>
        <w:rPr>
          <w:rFonts w:ascii="Cambria" w:hAnsi="Cambria" w:cs="Tahoma"/>
          <w:color w:val="000000"/>
          <w:sz w:val="18"/>
          <w:szCs w:val="20"/>
        </w:rPr>
      </w:pPr>
    </w:p>
    <w:p w:rsidR="00B44847" w:rsidRPr="00995ED6" w:rsidP="00B44847">
      <w:pPr>
        <w:pBdr>
          <w:top w:val="double" w:sz="20" w:space="1" w:color="000000"/>
        </w:pBdr>
        <w:rPr>
          <w:rFonts w:ascii="Cambria" w:hAnsi="Cambria" w:cs="Tahoma"/>
          <w:b/>
          <w:color w:val="000000"/>
          <w:sz w:val="18"/>
          <w:szCs w:val="20"/>
        </w:rPr>
      </w:pPr>
    </w:p>
    <w:p w:rsidR="00B44847" w:rsidRPr="004606E0" w:rsidP="00B44847">
      <w:pPr>
        <w:shd w:val="clear" w:color="auto" w:fill="8DB3E2"/>
        <w:spacing w:after="40"/>
        <w:jc w:val="center"/>
        <w:rPr>
          <w:rFonts w:ascii="Cambria" w:hAnsi="Cambria" w:cs="Tahoma"/>
          <w:b/>
          <w:bCs/>
          <w:color w:val="000000"/>
        </w:rPr>
      </w:pPr>
      <w:r w:rsidRPr="004606E0">
        <w:rPr>
          <w:rFonts w:ascii="Cambria" w:hAnsi="Cambria" w:cs="Tahoma"/>
          <w:b/>
          <w:bCs/>
          <w:color w:val="000000"/>
        </w:rPr>
        <w:t>PERSONALDETAILS</w:t>
      </w:r>
    </w:p>
    <w:p w:rsidR="00B44847" w:rsidRPr="004606E0" w:rsidP="00B44847">
      <w:pPr>
        <w:spacing w:line="280" w:lineRule="exact"/>
        <w:rPr>
          <w:rFonts w:ascii="Cambria" w:hAnsi="Cambria" w:cs="Tahoma"/>
          <w:color w:val="000000"/>
          <w:kern w:val="1"/>
          <w:sz w:val="22"/>
          <w:szCs w:val="22"/>
        </w:rPr>
      </w:pP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Name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: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 xml:space="preserve">Kumar 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Rohan</w:t>
      </w:r>
    </w:p>
    <w:p w:rsidR="00B44847" w:rsidRPr="004606E0" w:rsidP="00B44847">
      <w:pPr>
        <w:spacing w:line="280" w:lineRule="exact"/>
        <w:rPr>
          <w:rFonts w:ascii="Cambria" w:hAnsi="Cambria" w:cs="Tahoma"/>
          <w:color w:val="000000"/>
          <w:kern w:val="1"/>
          <w:sz w:val="22"/>
          <w:szCs w:val="22"/>
        </w:rPr>
      </w:pP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Father</w:t>
      </w:r>
      <w:r w:rsidRPr="004606E0">
        <w:rPr>
          <w:rFonts w:ascii="Cambria" w:eastAsia="Tahoma" w:hAnsi="Cambria" w:cs="Tahoma"/>
          <w:color w:val="000000"/>
          <w:kern w:val="1"/>
          <w:sz w:val="22"/>
          <w:szCs w:val="22"/>
        </w:rPr>
        <w:t>’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s Name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: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Ramesh Prasad Gupta</w:t>
      </w:r>
    </w:p>
    <w:p w:rsidR="00B44847" w:rsidRPr="004606E0" w:rsidP="00B44847">
      <w:pPr>
        <w:spacing w:line="280" w:lineRule="exact"/>
        <w:rPr>
          <w:rFonts w:ascii="Cambria" w:hAnsi="Cambria" w:cs="Tahoma"/>
          <w:color w:val="000000"/>
          <w:kern w:val="1"/>
          <w:sz w:val="22"/>
          <w:szCs w:val="22"/>
        </w:rPr>
      </w:pP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Date of Birth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: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>
        <w:rPr>
          <w:rFonts w:ascii="Cambria" w:hAnsi="Cambria" w:cs="Tahoma"/>
          <w:color w:val="000000"/>
          <w:kern w:val="1"/>
          <w:sz w:val="22"/>
          <w:szCs w:val="22"/>
        </w:rPr>
        <w:t>13</w:t>
      </w:r>
      <w:r w:rsidRPr="003D6E4C">
        <w:rPr>
          <w:rFonts w:ascii="Cambria" w:hAnsi="Cambria" w:cs="Tahoma"/>
          <w:color w:val="000000"/>
          <w:kern w:val="1"/>
          <w:sz w:val="22"/>
          <w:szCs w:val="22"/>
          <w:vertAlign w:val="superscript"/>
        </w:rPr>
        <w:t>th</w:t>
      </w:r>
      <w:r>
        <w:rPr>
          <w:rFonts w:ascii="Cambria" w:hAnsi="Cambria" w:cs="Tahoma"/>
          <w:color w:val="000000"/>
          <w:kern w:val="1"/>
          <w:sz w:val="22"/>
          <w:szCs w:val="22"/>
        </w:rPr>
        <w:t xml:space="preserve"> November, 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1993</w:t>
      </w:r>
    </w:p>
    <w:p w:rsidR="00B44847" w:rsidRPr="004606E0" w:rsidP="00B44847">
      <w:pPr>
        <w:spacing w:line="280" w:lineRule="exact"/>
        <w:rPr>
          <w:rFonts w:ascii="Cambria" w:hAnsi="Cambria" w:cs="Tahoma"/>
          <w:color w:val="000000"/>
          <w:kern w:val="1"/>
          <w:sz w:val="22"/>
          <w:szCs w:val="22"/>
        </w:rPr>
      </w:pP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Sex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: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Male</w:t>
      </w:r>
    </w:p>
    <w:p w:rsidR="00B44847" w:rsidRPr="004606E0" w:rsidP="00B44847">
      <w:pPr>
        <w:spacing w:line="280" w:lineRule="exact"/>
        <w:rPr>
          <w:rFonts w:ascii="Cambria" w:hAnsi="Cambria" w:cs="Tahoma"/>
          <w:color w:val="000000"/>
          <w:kern w:val="1"/>
          <w:sz w:val="22"/>
          <w:szCs w:val="22"/>
        </w:rPr>
      </w:pP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Nationality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: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Indian</w:t>
      </w:r>
    </w:p>
    <w:p w:rsidR="00B44847" w:rsidRPr="004606E0" w:rsidP="00B44847">
      <w:pPr>
        <w:spacing w:line="280" w:lineRule="exact"/>
        <w:rPr>
          <w:rFonts w:ascii="Cambria" w:hAnsi="Cambria" w:cs="Tahoma"/>
          <w:color w:val="000000"/>
          <w:kern w:val="1"/>
          <w:sz w:val="22"/>
          <w:szCs w:val="22"/>
        </w:rPr>
      </w:pPr>
      <w:r w:rsidRPr="004606E0">
        <w:rPr>
          <w:rFonts w:ascii="Cambria" w:hAnsi="Cambria" w:cs="Tahoma"/>
          <w:color w:val="000000"/>
          <w:kern w:val="1"/>
          <w:sz w:val="22"/>
          <w:szCs w:val="22"/>
        </w:rPr>
        <w:t>Languages Known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:</w:t>
      </w:r>
      <w:r w:rsidRPr="004606E0">
        <w:rPr>
          <w:rFonts w:ascii="Cambria" w:hAnsi="Cambria" w:cs="Tahoma"/>
          <w:color w:val="000000"/>
          <w:kern w:val="1"/>
          <w:sz w:val="22"/>
          <w:szCs w:val="22"/>
        </w:rPr>
        <w:tab/>
        <w:t>English and Hindi</w:t>
      </w:r>
    </w:p>
    <w:p w:rsidR="00B44847" w:rsidRPr="00995ED6" w:rsidP="00B44847">
      <w:pPr>
        <w:spacing w:line="280" w:lineRule="exact"/>
        <w:rPr>
          <w:rFonts w:ascii="Cambria" w:hAnsi="Cambria" w:cs="Tahoma"/>
          <w:color w:val="000000"/>
          <w:kern w:val="1"/>
          <w:sz w:val="18"/>
          <w:szCs w:val="20"/>
        </w:rPr>
      </w:pPr>
    </w:p>
    <w:p w:rsidR="00B44847" w:rsidRPr="00285C41" w:rsidP="00B44847">
      <w:pPr>
        <w:spacing w:line="280" w:lineRule="exact"/>
        <w:ind w:left="7920" w:firstLine="720"/>
        <w:rPr>
          <w:rFonts w:ascii="Cambria" w:hAnsi="Cambria" w:cs="Tahoma"/>
          <w:b/>
          <w:color w:val="000000"/>
          <w:kern w:val="2"/>
        </w:rPr>
      </w:pPr>
    </w:p>
    <w:p w:rsidR="00B44847" w:rsidRPr="00285C41" w:rsidP="00B44847">
      <w:pPr>
        <w:shd w:val="clear" w:color="auto" w:fill="8DB3E2"/>
        <w:spacing w:after="40"/>
        <w:jc w:val="center"/>
        <w:rPr>
          <w:rFonts w:ascii="Cambria" w:hAnsi="Cambria" w:cs="Tahoma"/>
          <w:b/>
          <w:bCs/>
          <w:color w:val="000000"/>
        </w:rPr>
      </w:pPr>
      <w:r w:rsidRPr="00285C41">
        <w:rPr>
          <w:rFonts w:ascii="Cambria" w:hAnsi="Cambria" w:cs="Tahoma"/>
          <w:b/>
          <w:bCs/>
          <w:color w:val="000000"/>
        </w:rPr>
        <w:t>DECLARATION</w:t>
      </w:r>
    </w:p>
    <w:p w:rsidR="00B44847" w:rsidRPr="00285C41" w:rsidP="00B44847">
      <w:pPr>
        <w:rPr>
          <w:rFonts w:ascii="Cambria" w:hAnsi="Cambria"/>
          <w:b/>
          <w:sz w:val="22"/>
          <w:szCs w:val="22"/>
        </w:rPr>
      </w:pPr>
    </w:p>
    <w:p w:rsidR="00B44847" w:rsidRPr="00285C41" w:rsidP="00B44847">
      <w:pPr>
        <w:rPr>
          <w:rFonts w:ascii="Cambria" w:hAnsi="Cambria" w:cs="Tahoma"/>
          <w:sz w:val="22"/>
          <w:szCs w:val="22"/>
        </w:rPr>
      </w:pPr>
      <w:r w:rsidRPr="00285C41">
        <w:rPr>
          <w:rFonts w:ascii="Cambria" w:hAnsi="Cambria" w:cs="Tahoma"/>
          <w:sz w:val="22"/>
          <w:szCs w:val="22"/>
        </w:rPr>
        <w:t>I hereby declare that the above furnished information is true to the best of my knowledge.</w:t>
      </w:r>
    </w:p>
    <w:p w:rsidR="00B44847" w:rsidRPr="00995ED6" w:rsidP="00B44847">
      <w:pPr>
        <w:rPr>
          <w:rFonts w:ascii="Cambria" w:hAnsi="Cambria" w:cs="Tahoma"/>
          <w:sz w:val="18"/>
          <w:szCs w:val="18"/>
        </w:rPr>
      </w:pPr>
    </w:p>
    <w:p w:rsidR="00B44847" w:rsidRPr="00995ED6" w:rsidP="00B44847">
      <w:pPr>
        <w:rPr>
          <w:rFonts w:ascii="Cambria" w:hAnsi="Cambria"/>
        </w:rPr>
      </w:pPr>
    </w:p>
    <w:p w:rsidR="00B44847" w:rsidRPr="00995ED6" w:rsidP="00B44847">
      <w:pPr>
        <w:rPr>
          <w:rFonts w:ascii="Cambria" w:hAnsi="Cambria"/>
        </w:rPr>
      </w:pPr>
      <w:r w:rsidRPr="0006459D">
        <w:rPr>
          <w:rFonts w:ascii="Cambria" w:hAnsi="Cambria"/>
          <w:sz w:val="22"/>
          <w:szCs w:val="22"/>
        </w:rPr>
        <w:t xml:space="preserve">Place: Mumbai                                                                                                                     </w:t>
      </w:r>
      <w:r w:rsidRPr="0006459D">
        <w:rPr>
          <w:rFonts w:ascii="Cambria" w:hAnsi="Cambria" w:cs="Tahoma"/>
          <w:b/>
          <w:color w:val="000000"/>
          <w:kern w:val="1"/>
          <w:sz w:val="22"/>
          <w:szCs w:val="22"/>
        </w:rPr>
        <w:t xml:space="preserve">Kumar </w:t>
      </w:r>
      <w:r w:rsidRPr="0006459D">
        <w:rPr>
          <w:rFonts w:ascii="Cambria" w:hAnsi="Cambria" w:cs="Tahoma"/>
          <w:b/>
          <w:color w:val="000000"/>
          <w:kern w:val="1"/>
          <w:sz w:val="22"/>
          <w:szCs w:val="22"/>
        </w:rPr>
        <w:t>Rohan</w:t>
      </w:r>
    </w:p>
    <w:p w:rsidR="00B44847" w:rsidRPr="00995ED6" w:rsidP="00B44847">
      <w:pPr>
        <w:shd w:val="clear" w:color="auto" w:fill="FFFFFF"/>
        <w:rPr>
          <w:rFonts w:ascii="Cambria" w:hAnsi="Cambria"/>
        </w:rPr>
      </w:pPr>
      <w:r w:rsidRPr="00995ED6">
        <w:rPr>
          <w:rFonts w:ascii="Cambria" w:hAnsi="Cambria"/>
        </w:rPr>
        <w:t xml:space="preserve"> </w:t>
      </w:r>
    </w:p>
    <w:p w:rsidR="00B44847" w:rsidRPr="00995ED6" w:rsidP="00B44847">
      <w:pPr>
        <w:spacing w:line="280" w:lineRule="exact"/>
        <w:rPr>
          <w:rFonts w:ascii="Cambria" w:hAnsi="Cambria" w:cs="Tahoma"/>
          <w:color w:val="000000"/>
          <w:kern w:val="1"/>
          <w:sz w:val="18"/>
          <w:szCs w:val="20"/>
        </w:rPr>
      </w:pPr>
    </w:p>
    <w:p w:rsidR="0010508C" w:rsidRPr="00995ED6" w:rsidP="00B44847">
      <w:pPr>
        <w:spacing w:line="280" w:lineRule="exact"/>
        <w:ind w:left="7920" w:firstLine="720"/>
        <w:rPr>
          <w:rFonts w:ascii="Cambria" w:hAnsi="Cambria" w:cs="Tahoma"/>
          <w:b/>
          <w:color w:val="000000"/>
          <w:kern w:val="1"/>
          <w:sz w:val="18"/>
          <w:szCs w:val="20"/>
        </w:rPr>
      </w:pPr>
    </w:p>
    <w:p w:rsidR="00D562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F44E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6" w:right="996" w:bottom="348" w:left="996" w:header="720" w:footer="720" w:gutter="0"/>
      <w:pgBorders>
        <w:top w:val="double" w:sz="4" w:space="26" w:color="auto"/>
        <w:left w:val="double" w:sz="4" w:space="26" w:color="auto"/>
        <w:bottom w:val="double" w:sz="4" w:space="0" w:color="auto"/>
        <w:right w:val="double" w:sz="4" w:space="26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?"/>
      <w:lvlJc w:val="left"/>
      <w:pPr>
        <w:tabs>
          <w:tab w:val="num" w:pos="0"/>
        </w:tabs>
        <w:ind w:left="720" w:hanging="360"/>
      </w:pPr>
      <w:rPr>
        <w:rFonts w:ascii="Wingdings 2" w:hAnsi="Wingdings 2" w:cs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F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7417F64"/>
    <w:multiLevelType w:val="hybridMultilevel"/>
    <w:tmpl w:val="FAE4A48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610B00"/>
    <w:multiLevelType w:val="hybridMultilevel"/>
    <w:tmpl w:val="4ECAEB0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DC60737"/>
    <w:multiLevelType w:val="hybridMultilevel"/>
    <w:tmpl w:val="D3923A3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BB4F90"/>
    <w:multiLevelType w:val="hybridMultilevel"/>
    <w:tmpl w:val="3198F5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7B04B5"/>
    <w:multiLevelType w:val="hybridMultilevel"/>
    <w:tmpl w:val="86F85E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3A7FC2"/>
    <w:multiLevelType w:val="hybridMultilevel"/>
    <w:tmpl w:val="21CC0738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CA0D81"/>
    <w:multiLevelType w:val="hybridMultilevel"/>
    <w:tmpl w:val="9FB21388"/>
    <w:lvl w:ilvl="0">
      <w:start w:val="1"/>
      <w:numFmt w:val="bullet"/>
      <w:lvlText w:val="F"/>
      <w:lvlJc w:val="left"/>
      <w:pPr>
        <w:ind w:left="720" w:hanging="360"/>
      </w:pPr>
      <w:rPr>
        <w:rFonts w:ascii="Wingdings" w:hAnsi="Wingdings" w:cs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6346E"/>
    <w:multiLevelType w:val="hybridMultilevel"/>
    <w:tmpl w:val="1C7C2A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31D06"/>
    <w:multiLevelType w:val="hybridMultilevel"/>
    <w:tmpl w:val="3CB08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610FE"/>
    <w:multiLevelType w:val="hybridMultilevel"/>
    <w:tmpl w:val="03DA11F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7D0B39"/>
    <w:multiLevelType w:val="hybridMultilevel"/>
    <w:tmpl w:val="8342E6E8"/>
    <w:lvl w:ilvl="0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4">
    <w:nsid w:val="58127B2D"/>
    <w:multiLevelType w:val="hybridMultilevel"/>
    <w:tmpl w:val="5B32E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74204"/>
    <w:multiLevelType w:val="hybridMultilevel"/>
    <w:tmpl w:val="915E6A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6F1463"/>
    <w:multiLevelType w:val="hybridMultilevel"/>
    <w:tmpl w:val="AA480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DC6B67"/>
    <w:multiLevelType w:val="hybridMultilevel"/>
    <w:tmpl w:val="2BB2A1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383563"/>
    <w:multiLevelType w:val="hybridMultilevel"/>
    <w:tmpl w:val="A1861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4289D"/>
    <w:multiLevelType w:val="hybridMultilevel"/>
    <w:tmpl w:val="7ADCD5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B3B00"/>
    <w:multiLevelType w:val="hybridMultilevel"/>
    <w:tmpl w:val="6860B65E"/>
    <w:lvl w:ilvl="0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9"/>
  </w:num>
  <w:num w:numId="6">
    <w:abstractNumId w:val="9"/>
  </w:num>
  <w:num w:numId="7">
    <w:abstractNumId w:val="16"/>
  </w:num>
  <w:num w:numId="8">
    <w:abstractNumId w:val="11"/>
  </w:num>
  <w:num w:numId="9">
    <w:abstractNumId w:val="15"/>
  </w:num>
  <w:num w:numId="10">
    <w:abstractNumId w:val="7"/>
  </w:num>
  <w:num w:numId="11">
    <w:abstractNumId w:val="6"/>
  </w:num>
  <w:num w:numId="12">
    <w:abstractNumId w:val="17"/>
  </w:num>
  <w:num w:numId="13">
    <w:abstractNumId w:val="8"/>
  </w:num>
  <w:num w:numId="14">
    <w:abstractNumId w:val="5"/>
  </w:num>
  <w:num w:numId="15">
    <w:abstractNumId w:val="4"/>
  </w:num>
  <w:num w:numId="16">
    <w:abstractNumId w:val="3"/>
  </w:num>
  <w:num w:numId="17">
    <w:abstractNumId w:val="12"/>
  </w:num>
  <w:num w:numId="18">
    <w:abstractNumId w:val="13"/>
  </w:num>
  <w:num w:numId="19">
    <w:abstractNumId w:val="20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B6"/>
    <w:rsid w:val="000129ED"/>
    <w:rsid w:val="00032089"/>
    <w:rsid w:val="0006459D"/>
    <w:rsid w:val="0010508C"/>
    <w:rsid w:val="00155E0E"/>
    <w:rsid w:val="001904DD"/>
    <w:rsid w:val="00192C1B"/>
    <w:rsid w:val="001A1091"/>
    <w:rsid w:val="002147AE"/>
    <w:rsid w:val="00285C41"/>
    <w:rsid w:val="002E0D38"/>
    <w:rsid w:val="003D6E4C"/>
    <w:rsid w:val="003E11CD"/>
    <w:rsid w:val="004606E0"/>
    <w:rsid w:val="005864A2"/>
    <w:rsid w:val="006F6822"/>
    <w:rsid w:val="0074581D"/>
    <w:rsid w:val="007710E9"/>
    <w:rsid w:val="00892F7D"/>
    <w:rsid w:val="008E118F"/>
    <w:rsid w:val="009468B6"/>
    <w:rsid w:val="0098703C"/>
    <w:rsid w:val="00995ED6"/>
    <w:rsid w:val="00AD69FB"/>
    <w:rsid w:val="00B0081C"/>
    <w:rsid w:val="00B0274A"/>
    <w:rsid w:val="00B114A3"/>
    <w:rsid w:val="00B251F2"/>
    <w:rsid w:val="00B44847"/>
    <w:rsid w:val="00B70215"/>
    <w:rsid w:val="00CD5E76"/>
    <w:rsid w:val="00D562C7"/>
    <w:rsid w:val="00DB2F67"/>
    <w:rsid w:val="00E7322F"/>
    <w:rsid w:val="00F06BE4"/>
    <w:rsid w:val="00FD21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44847"/>
    <w:pPr>
      <w:keepNext/>
      <w:shd w:val="clear" w:color="auto" w:fill="CCCCCC"/>
      <w:tabs>
        <w:tab w:val="center" w:pos="5124"/>
      </w:tabs>
      <w:jc w:val="center"/>
      <w:outlineLvl w:val="4"/>
    </w:pPr>
    <w:rPr>
      <w:rFonts w:ascii="Tahoma" w:hAnsi="Tahoma" w:cs="Tahoma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44847"/>
    <w:rPr>
      <w:rFonts w:ascii="Tahoma" w:eastAsia="Times New Roman" w:hAnsi="Tahoma" w:cs="Tahoma"/>
      <w:b/>
      <w:bCs/>
      <w:color w:val="000000"/>
      <w:sz w:val="20"/>
      <w:szCs w:val="20"/>
      <w:shd w:val="clear" w:color="auto" w:fill="CCCCCC"/>
      <w:lang w:eastAsia="zh-CN"/>
    </w:rPr>
  </w:style>
  <w:style w:type="paragraph" w:styleId="Header">
    <w:name w:val="header"/>
    <w:basedOn w:val="Normal"/>
    <w:link w:val="HeaderChar"/>
    <w:rsid w:val="00B44847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44847"/>
    <w:rPr>
      <w:rFonts w:ascii="Arial" w:eastAsia="Times New Roman" w:hAnsi="Arial" w:cs="Arial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B44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484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Subtitle"/>
    <w:link w:val="TitleChar"/>
    <w:qFormat/>
    <w:rsid w:val="00B44847"/>
    <w:pPr>
      <w:pBdr>
        <w:bottom w:val="single" w:sz="1" w:space="1" w:color="000000"/>
      </w:pBdr>
      <w:ind w:firstLine="720"/>
      <w:jc w:val="center"/>
    </w:pPr>
    <w:rPr>
      <w:rFonts w:ascii="Tahoma" w:hAnsi="Tahoma" w:cs="Tahoma"/>
      <w:b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B44847"/>
    <w:rPr>
      <w:rFonts w:ascii="Tahoma" w:eastAsia="Times New Roman" w:hAnsi="Tahoma" w:cs="Tahoma"/>
      <w:b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99"/>
    <w:qFormat/>
    <w:rsid w:val="00B4484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ListParagraphChar">
    <w:name w:val="List Paragraph Char"/>
    <w:link w:val="ListParagraph"/>
    <w:uiPriority w:val="99"/>
    <w:locked/>
    <w:rsid w:val="00B44847"/>
    <w:rPr>
      <w:rFonts w:ascii="Calibri" w:eastAsia="Calibri" w:hAnsi="Calibri" w:cs="Times New Roman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8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3f54bb9197be3e6ea3573e80a9ab81f5134f530e18705c4458440321091b5b58120e140713445a5d0a4356014b4450530401195c1333471b1b1110415b5c085543011503504e1c180c571833471b1b051249444f5108084a5746754e034a571b5549120b40001044095a0e041e470d140110155e5500504a155b440345450e5c0a5249130f031f030201091b5b581000110a12475a5c0f58585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Rohan</dc:creator>
  <cp:lastModifiedBy>Lenovo</cp:lastModifiedBy>
  <cp:revision>18</cp:revision>
  <dcterms:created xsi:type="dcterms:W3CDTF">2019-09-23T16:41:00Z</dcterms:created>
  <dcterms:modified xsi:type="dcterms:W3CDTF">2019-09-23T17:32:00Z</dcterms:modified>
</cp:coreProperties>
</file>