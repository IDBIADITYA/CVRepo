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4"/>
        <w:spacing w:line="240" w:lineRule="auto"/>
        <w:jc w:val="both"/>
        <w:rPr>
          <w:rFonts w:ascii="Century Gothic" w:hAnsi="Century Gothic" w:eastAsia="Dotum" w:cs="Century Gothic"/>
          <w:smallCaps/>
          <w:color w:val="808080"/>
          <w:spacing w:val="84"/>
          <w:szCs w:val="24"/>
        </w:rPr>
      </w:pPr>
    </w:p>
    <w:p>
      <w:pPr>
        <w:pStyle w:val="24"/>
        <w:spacing w:line="240" w:lineRule="auto"/>
        <w:rPr>
          <w:sz w:val="23"/>
          <w:szCs w:val="23"/>
        </w:rPr>
      </w:pPr>
    </w:p>
    <w:p>
      <w:pPr>
        <w:pStyle w:val="24"/>
        <w:spacing w:line="300" w:lineRule="atLeast"/>
        <w:rPr>
          <w:rFonts w:ascii="Arial" w:hAnsi="Arial" w:cs="Arial"/>
          <w:sz w:val="17"/>
          <w:szCs w:val="17"/>
          <w:lang w:val="en-US"/>
        </w:rPr>
      </w:pPr>
      <w:r>
        <w:rPr>
          <w:rFonts w:ascii="Arial" w:hAnsi="Arial" w:cs="Arial"/>
          <w:sz w:val="36"/>
          <w:szCs w:val="29"/>
        </w:rPr>
        <w:t xml:space="preserve">RESUME OF MS LISA SHAW  </w:t>
      </w:r>
    </w:p>
    <w:p>
      <w:pPr>
        <w:spacing w:line="300" w:lineRule="atLeast"/>
        <w:jc w:val="center"/>
        <w:rPr>
          <w:rFonts w:ascii="Arial" w:hAnsi="Arial" w:cs="Arial"/>
          <w:color w:val="000000"/>
          <w:sz w:val="12"/>
          <w:szCs w:val="12"/>
          <w:lang w:val="en-US"/>
        </w:rPr>
      </w:pPr>
      <w:r>
        <w:rPr>
          <w:rFonts w:ascii="Arial" w:hAnsi="Arial" w:cs="Arial"/>
          <w:sz w:val="17"/>
          <w:szCs w:val="17"/>
          <w:lang w:val="en-US"/>
        </w:rPr>
        <w:t xml:space="preserve">Indian, Trail, North Carolina • Mobile: 105 563 1992 • Email: </w:t>
      </w:r>
      <w:r>
        <w:rPr>
          <w:rFonts w:ascii="Arial" w:hAnsi="Arial" w:cs="Arial"/>
          <w:color w:val="000000"/>
          <w:sz w:val="17"/>
          <w:szCs w:val="17"/>
          <w:u w:val="single"/>
          <w:lang w:val="en-US"/>
        </w:rPr>
        <w:t>firstname@resumetemplate.org</w:t>
      </w:r>
    </w:p>
    <w:p>
      <w:pPr>
        <w:pBdr>
          <w:bottom w:val="single" w:color="000000" w:sz="4" w:space="1"/>
        </w:pBdr>
        <w:spacing w:line="240" w:lineRule="auto"/>
        <w:jc w:val="center"/>
        <w:rPr>
          <w:rFonts w:ascii="Arial" w:hAnsi="Arial" w:cs="Arial"/>
          <w:sz w:val="12"/>
          <w:szCs w:val="12"/>
          <w:lang w:val="en-US"/>
        </w:rPr>
      </w:pPr>
    </w:p>
    <w:p>
      <w:pPr>
        <w:autoSpaceDE w:val="0"/>
        <w:spacing w:line="280" w:lineRule="atLeast"/>
        <w:jc w:val="left"/>
        <w:rPr>
          <w:rFonts w:ascii="Arial" w:hAnsi="Arial" w:cs="Arial"/>
          <w:lang w:val="en-US"/>
        </w:rPr>
      </w:pPr>
    </w:p>
    <w:p>
      <w:pPr>
        <w:autoSpaceDE w:val="0"/>
        <w:spacing w:line="280" w:lineRule="atLeast"/>
        <w:jc w:val="left"/>
        <w:rPr>
          <w:rFonts w:ascii="Arial" w:hAnsi="Arial" w:cs="Arial"/>
          <w:b/>
          <w:color w:val="000000"/>
          <w:sz w:val="23"/>
          <w:szCs w:val="23"/>
          <w:u w:val="single"/>
        </w:rPr>
      </w:pPr>
    </w:p>
    <w:p>
      <w:pPr>
        <w:autoSpaceDE w:val="0"/>
        <w:spacing w:line="280" w:lineRule="atLeast"/>
        <w:jc w:val="left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color w:val="000000"/>
          <w:sz w:val="23"/>
          <w:szCs w:val="23"/>
          <w:u w:val="single"/>
        </w:rPr>
        <w:t>PROFESSIONAL PROFILE</w:t>
      </w:r>
    </w:p>
    <w:p>
      <w:pPr>
        <w:widowControl/>
        <w:autoSpaceDE w:val="0"/>
        <w:spacing w:line="280" w:lineRule="atLeast"/>
        <w:jc w:val="left"/>
        <w:textAlignment w:val="auto"/>
        <w:rPr>
          <w:rFonts w:ascii="Arial" w:hAnsi="Arial" w:cs="Arial"/>
        </w:rPr>
      </w:pPr>
    </w:p>
    <w:p>
      <w:pPr>
        <w:spacing w:after="60" w:line="280" w:lineRule="atLeas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pro-active and innovative Senior Sales Management Professional offering across-the-board proficiency in:</w:t>
      </w:r>
    </w:p>
    <w:p>
      <w:pPr>
        <w:spacing w:after="60" w:line="280" w:lineRule="atLeas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|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>Business Development | Talent Acquisition | Recruitment | Talent Sourcing | Client Services | Candidate Facilitation I</w:t>
      </w:r>
    </w:p>
    <w:p>
      <w:pPr>
        <w:spacing w:after="60" w:line="280" w:lineRule="atLeast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Cs/>
        </w:rPr>
        <w:t>Extensive interpersonal and communication skills with developed ability to analyze problems, find tangible solutions and implement new systems and procedures in a fast-paced business environment.  Possess a strong drive to achieve set goals and objectives by always delivering high standards of service excellence in line with the company’s vision.</w:t>
      </w:r>
    </w:p>
    <w:p>
      <w:pPr>
        <w:spacing w:line="280" w:lineRule="atLeast"/>
        <w:rPr>
          <w:rFonts w:ascii="Arial" w:hAnsi="Arial" w:cs="Arial"/>
          <w:b/>
          <w:i/>
          <w:u w:val="single"/>
        </w:rPr>
      </w:pPr>
    </w:p>
    <w:p>
      <w:pPr>
        <w:spacing w:line="280" w:lineRule="atLeast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Career Objectives:  </w:t>
      </w:r>
      <w:r>
        <w:rPr>
          <w:rFonts w:ascii="Arial" w:hAnsi="Arial" w:cs="Arial"/>
          <w:bCs/>
        </w:rPr>
        <w:t>| Business Development Specialist | HR Manager | Talent Project Manager | Education Manager | Departmental Head | Head of Talent Acquisition | Talent Management Specialist | Senior Recruitment Manager | Head of Recruitment | Training Manager | Agency Manager I</w:t>
      </w:r>
    </w:p>
    <w:p>
      <w:pPr>
        <w:spacing w:line="280" w:lineRule="atLeast"/>
        <w:jc w:val="left"/>
        <w:rPr>
          <w:rFonts w:ascii="Arial" w:hAnsi="Arial" w:cs="Arial"/>
        </w:rPr>
      </w:pPr>
    </w:p>
    <w:p>
      <w:pPr>
        <w:spacing w:line="280" w:lineRule="atLeast"/>
        <w:rPr>
          <w:rFonts w:ascii="Arial" w:hAnsi="Arial" w:cs="Arial"/>
          <w:b/>
          <w:color w:val="000000"/>
          <w:sz w:val="23"/>
          <w:szCs w:val="23"/>
          <w:u w:val="single"/>
        </w:rPr>
      </w:pPr>
    </w:p>
    <w:p>
      <w:pPr>
        <w:spacing w:line="280" w:lineRule="atLeast"/>
        <w:rPr>
          <w:rFonts w:ascii="Arial" w:hAnsi="Arial" w:cs="Arial"/>
          <w:color w:val="000000"/>
          <w:sz w:val="23"/>
          <w:szCs w:val="23"/>
          <w:u w:val="single"/>
        </w:rPr>
      </w:pPr>
      <w:r>
        <w:rPr>
          <w:rFonts w:ascii="Arial" w:hAnsi="Arial" w:cs="Arial"/>
          <w:b/>
          <w:color w:val="000000"/>
          <w:sz w:val="23"/>
          <w:szCs w:val="23"/>
          <w:u w:val="single"/>
        </w:rPr>
        <w:t>CAREER HIGHLIGHTS</w:t>
      </w:r>
    </w:p>
    <w:p>
      <w:pPr>
        <w:spacing w:line="280" w:lineRule="atLeast"/>
        <w:jc w:val="left"/>
        <w:rPr>
          <w:rFonts w:ascii="Arial" w:hAnsi="Arial" w:cs="Arial"/>
        </w:rPr>
      </w:pPr>
    </w:p>
    <w:p>
      <w:pPr>
        <w:spacing w:after="60" w:line="280" w:lineRule="atLeast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i/>
        </w:rPr>
        <w:t>ABC Recruitment;</w:t>
      </w:r>
    </w:p>
    <w:p>
      <w:pPr>
        <w:numPr>
          <w:ilvl w:val="0"/>
          <w:numId w:val="3"/>
        </w:numPr>
        <w:spacing w:line="280" w:lineRule="atLeas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Increased yearly sales revenue by 18% in 2017 for Graduate Division</w:t>
      </w:r>
    </w:p>
    <w:p>
      <w:pPr>
        <w:numPr>
          <w:ilvl w:val="0"/>
          <w:numId w:val="3"/>
        </w:numPr>
        <w:spacing w:line="280" w:lineRule="atLeas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Established the new Graduate Division in 2016 </w:t>
      </w:r>
    </w:p>
    <w:p>
      <w:pPr>
        <w:numPr>
          <w:ilvl w:val="0"/>
          <w:numId w:val="3"/>
        </w:numPr>
        <w:spacing w:line="280" w:lineRule="atLeas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Augmented personal sales by 20% in 2014 and by 170% in 2016 </w:t>
      </w:r>
    </w:p>
    <w:p>
      <w:pPr>
        <w:numPr>
          <w:ilvl w:val="0"/>
          <w:numId w:val="3"/>
        </w:numPr>
        <w:spacing w:after="60" w:line="280" w:lineRule="atLeast"/>
        <w:rPr>
          <w:rFonts w:ascii="Arial" w:hAnsi="Arial" w:cs="Arial"/>
          <w:b/>
          <w:bCs/>
          <w:i/>
        </w:rPr>
      </w:pPr>
      <w:r>
        <w:rPr>
          <w:rFonts w:ascii="Arial" w:hAnsi="Arial" w:cs="Arial"/>
          <w:bCs/>
        </w:rPr>
        <w:t>Succeeded as the Top Biller in 2013 and 2015</w:t>
      </w:r>
    </w:p>
    <w:p>
      <w:pPr>
        <w:spacing w:after="60" w:line="280" w:lineRule="atLeast"/>
        <w:ind w:left="357"/>
        <w:rPr>
          <w:rFonts w:ascii="Arial" w:hAnsi="Arial" w:cs="Arial"/>
          <w:b/>
          <w:bCs/>
          <w:i/>
        </w:rPr>
      </w:pPr>
    </w:p>
    <w:p>
      <w:pPr>
        <w:spacing w:after="60" w:line="280" w:lineRule="atLeast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i/>
        </w:rPr>
        <w:t>Nova Placement Services;</w:t>
      </w:r>
    </w:p>
    <w:p>
      <w:pPr>
        <w:numPr>
          <w:ilvl w:val="0"/>
          <w:numId w:val="3"/>
        </w:numPr>
        <w:spacing w:after="60" w:line="280" w:lineRule="atLeast"/>
        <w:rPr>
          <w:rFonts w:ascii="Arial" w:hAnsi="Arial" w:cs="Arial"/>
          <w:b/>
          <w:bCs/>
          <w:i/>
        </w:rPr>
      </w:pPr>
      <w:r>
        <w:rPr>
          <w:rFonts w:ascii="Arial" w:hAnsi="Arial" w:cs="Arial"/>
          <w:bCs/>
        </w:rPr>
        <w:t>Selected as Top Consultant in 2011 and 2012 and received the Travel Incentive for both years</w:t>
      </w:r>
    </w:p>
    <w:p>
      <w:pPr>
        <w:spacing w:line="280" w:lineRule="atLeast"/>
        <w:jc w:val="left"/>
        <w:rPr>
          <w:rFonts w:ascii="Arial" w:hAnsi="Arial" w:cs="Arial"/>
        </w:rPr>
      </w:pPr>
    </w:p>
    <w:p>
      <w:pPr>
        <w:spacing w:line="280" w:lineRule="atLeast"/>
        <w:rPr>
          <w:rFonts w:ascii="Arial" w:hAnsi="Arial" w:cs="Arial"/>
          <w:b/>
          <w:color w:val="000000"/>
          <w:sz w:val="23"/>
          <w:szCs w:val="23"/>
          <w:u w:val="single"/>
        </w:rPr>
      </w:pPr>
    </w:p>
    <w:p>
      <w:pPr>
        <w:spacing w:line="280" w:lineRule="atLeast"/>
        <w:rPr>
          <w:rFonts w:ascii="Arial" w:hAnsi="Arial" w:cs="Arial"/>
          <w:color w:val="000000"/>
          <w:sz w:val="23"/>
          <w:szCs w:val="23"/>
          <w:u w:val="single"/>
        </w:rPr>
      </w:pPr>
      <w:r>
        <w:rPr>
          <w:rFonts w:ascii="Arial" w:hAnsi="Arial" w:cs="Arial"/>
          <w:b/>
          <w:color w:val="000000"/>
          <w:sz w:val="23"/>
          <w:szCs w:val="23"/>
          <w:u w:val="single"/>
        </w:rPr>
        <w:t>SPECIALIST RECRUITMENT SERVICES EXPERIENCE</w:t>
      </w:r>
    </w:p>
    <w:p>
      <w:pPr>
        <w:spacing w:line="280" w:lineRule="atLeast"/>
        <w:jc w:val="left"/>
        <w:rPr>
          <w:rFonts w:ascii="Arial" w:hAnsi="Arial" w:cs="Arial"/>
        </w:rPr>
      </w:pPr>
    </w:p>
    <w:p>
      <w:pPr>
        <w:spacing w:after="60" w:line="280" w:lineRule="atLeas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Contributed to the following industries;</w:t>
      </w:r>
    </w:p>
    <w:p>
      <w:pPr>
        <w:numPr>
          <w:ilvl w:val="0"/>
          <w:numId w:val="3"/>
        </w:numPr>
        <w:spacing w:line="280" w:lineRule="atLeas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Actuarial [Life | Pensions | Short Term | Healthcare | Non-Traditional]</w:t>
      </w:r>
    </w:p>
    <w:p>
      <w:pPr>
        <w:numPr>
          <w:ilvl w:val="0"/>
          <w:numId w:val="3"/>
        </w:numPr>
        <w:spacing w:line="280" w:lineRule="atLeas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Audit [General | ACR | GCR | Risk | Forensics]</w:t>
      </w:r>
    </w:p>
    <w:p>
      <w:pPr>
        <w:numPr>
          <w:ilvl w:val="0"/>
          <w:numId w:val="3"/>
        </w:numPr>
        <w:spacing w:line="280" w:lineRule="atLeas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Risk Management [Financial | Investments] </w:t>
      </w:r>
    </w:p>
    <w:p>
      <w:pPr>
        <w:numPr>
          <w:ilvl w:val="0"/>
          <w:numId w:val="3"/>
        </w:numPr>
        <w:spacing w:line="280" w:lineRule="atLeas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Engineering &amp; Manufacturing [Financial | Investments] </w:t>
      </w:r>
    </w:p>
    <w:p>
      <w:pPr>
        <w:spacing w:line="280" w:lineRule="atLeast"/>
        <w:jc w:val="left"/>
        <w:rPr>
          <w:rFonts w:ascii="Arial" w:hAnsi="Arial" w:cs="Arial"/>
        </w:rPr>
      </w:pPr>
    </w:p>
    <w:p>
      <w:pPr>
        <w:spacing w:line="280" w:lineRule="atLeast"/>
        <w:jc w:val="left"/>
        <w:rPr>
          <w:rFonts w:ascii="Arial" w:hAnsi="Arial" w:cs="Arial"/>
        </w:rPr>
      </w:pPr>
    </w:p>
    <w:p>
      <w:pPr>
        <w:autoSpaceDE w:val="0"/>
        <w:spacing w:line="290" w:lineRule="atLeast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  <w:sz w:val="23"/>
          <w:szCs w:val="23"/>
          <w:u w:val="single"/>
        </w:rPr>
        <w:t>EDUCATION DETAILS</w:t>
      </w:r>
    </w:p>
    <w:p>
      <w:pPr>
        <w:pStyle w:val="3"/>
        <w:spacing w:line="290" w:lineRule="atLeast"/>
        <w:jc w:val="left"/>
        <w:rPr>
          <w:rFonts w:ascii="Arial" w:hAnsi="Arial" w:cs="Arial"/>
          <w:b w:val="0"/>
          <w:i w:val="0"/>
          <w:sz w:val="20"/>
        </w:rPr>
      </w:pPr>
    </w:p>
    <w:p>
      <w:pPr>
        <w:spacing w:after="120" w:line="29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Masters’ Degree in International Business; </w:t>
      </w:r>
      <w:r>
        <w:rPr>
          <w:rFonts w:ascii="Arial" w:hAnsi="Arial" w:cs="Arial"/>
          <w:bCs/>
        </w:rPr>
        <w:t>University of Columbia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Cs/>
        </w:rPr>
        <w:t>2009 (GPA 3.9)</w:t>
      </w:r>
    </w:p>
    <w:p>
      <w:pPr>
        <w:spacing w:after="120" w:line="29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Bachelor Honors in International Business; </w:t>
      </w:r>
      <w:r>
        <w:rPr>
          <w:rFonts w:ascii="Arial" w:hAnsi="Arial" w:cs="Arial"/>
          <w:bCs/>
        </w:rPr>
        <w:t>University of Boston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Cs/>
        </w:rPr>
        <w:t>2008 (GPA 3.8)</w:t>
      </w:r>
    </w:p>
    <w:p>
      <w:pPr>
        <w:spacing w:line="290" w:lineRule="atLeast"/>
        <w:rPr>
          <w:rFonts w:ascii="Arial" w:hAnsi="Arial" w:cs="Arial"/>
        </w:rPr>
      </w:pPr>
    </w:p>
    <w:p>
      <w:pPr>
        <w:spacing w:line="290" w:lineRule="atLeast"/>
        <w:rPr>
          <w:rFonts w:ascii="Arial" w:hAnsi="Arial" w:cs="Arial"/>
        </w:rPr>
      </w:pPr>
    </w:p>
    <w:p>
      <w:pPr>
        <w:autoSpaceDE w:val="0"/>
        <w:spacing w:line="28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  <w:sz w:val="23"/>
          <w:szCs w:val="23"/>
          <w:u w:val="single"/>
        </w:rPr>
        <w:t>CAREER SUMMARY</w:t>
      </w:r>
    </w:p>
    <w:p>
      <w:pPr>
        <w:widowControl/>
        <w:spacing w:line="280" w:lineRule="atLeast"/>
        <w:jc w:val="left"/>
        <w:textAlignment w:val="auto"/>
        <w:rPr>
          <w:rFonts w:ascii="Arial" w:hAnsi="Arial" w:cs="Arial"/>
          <w:bCs/>
        </w:rPr>
      </w:pPr>
    </w:p>
    <w:p>
      <w:pPr>
        <w:spacing w:line="28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Name of firm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Cs/>
        </w:rPr>
        <w:t>ABC Recruitment</w:t>
      </w:r>
    </w:p>
    <w:p>
      <w:pPr>
        <w:spacing w:line="280" w:lineRule="atLeast"/>
        <w:ind w:left="3600" w:hanging="360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Designation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Cs/>
        </w:rPr>
        <w:t>Team Manager</w:t>
      </w:r>
    </w:p>
    <w:p>
      <w:pPr>
        <w:spacing w:line="280" w:lineRule="atLeast"/>
        <w:rPr>
          <w:rFonts w:ascii="Arial" w:hAnsi="Arial" w:cs="Arial"/>
          <w:bCs/>
          <w:iCs/>
        </w:rPr>
      </w:pPr>
      <w:r>
        <w:rPr>
          <w:rFonts w:ascii="Arial" w:hAnsi="Arial" w:cs="Arial"/>
          <w:b/>
        </w:rPr>
        <w:t>Period of work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November 2012 </w:t>
      </w:r>
      <w:r>
        <w:rPr>
          <w:rFonts w:ascii="Arial" w:hAnsi="Arial" w:cs="Arial"/>
          <w:bCs/>
        </w:rPr>
        <w:t>- Current</w:t>
      </w:r>
    </w:p>
    <w:p>
      <w:pPr>
        <w:spacing w:line="280" w:lineRule="atLeast"/>
        <w:jc w:val="left"/>
        <w:rPr>
          <w:rFonts w:ascii="Arial" w:hAnsi="Arial" w:cs="Arial"/>
          <w:bCs/>
          <w:iCs/>
        </w:rPr>
      </w:pPr>
    </w:p>
    <w:p>
      <w:pPr>
        <w:spacing w:after="120" w:line="280" w:lineRule="atLeast"/>
        <w:jc w:val="left"/>
        <w:rPr>
          <w:rFonts w:ascii="Arial" w:hAnsi="Arial" w:cs="Arial"/>
          <w:bCs/>
          <w:i/>
          <w:iCs/>
          <w:sz w:val="21"/>
          <w:szCs w:val="21"/>
        </w:rPr>
      </w:pPr>
      <w:r>
        <w:rPr>
          <w:rFonts w:ascii="Arial" w:hAnsi="Arial" w:cs="Arial"/>
          <w:bCs/>
          <w:i/>
          <w:iCs/>
          <w:sz w:val="21"/>
          <w:szCs w:val="21"/>
        </w:rPr>
        <w:t xml:space="preserve">Team Manager </w:t>
      </w:r>
    </w:p>
    <w:p>
      <w:pPr>
        <w:widowControl/>
        <w:numPr>
          <w:ilvl w:val="0"/>
          <w:numId w:val="4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Strategic &amp; Operational Management of the recruitment team consisting of 10 individuals.</w:t>
      </w:r>
    </w:p>
    <w:p>
      <w:pPr>
        <w:widowControl/>
        <w:numPr>
          <w:ilvl w:val="0"/>
          <w:numId w:val="4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Ultimately responsible for establishing a focussed Graduate Recruitment Division and controlling a personal book of business on executive assignments.</w:t>
      </w:r>
    </w:p>
    <w:p>
      <w:pPr>
        <w:widowControl/>
        <w:numPr>
          <w:ilvl w:val="0"/>
          <w:numId w:val="4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Formulating and monitoring the sales strategies for each team as well as for individual members of the teams. </w:t>
      </w:r>
    </w:p>
    <w:p>
      <w:pPr>
        <w:widowControl/>
        <w:numPr>
          <w:ilvl w:val="0"/>
          <w:numId w:val="4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Developing hiring and training plans for the organization. </w:t>
      </w:r>
    </w:p>
    <w:p>
      <w:pPr>
        <w:widowControl/>
        <w:numPr>
          <w:ilvl w:val="0"/>
          <w:numId w:val="4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Enhancing and modifying the operational systems of the company and arranging and hiring consultants into the teams. </w:t>
      </w:r>
    </w:p>
    <w:p>
      <w:pPr>
        <w:widowControl/>
        <w:numPr>
          <w:ilvl w:val="0"/>
          <w:numId w:val="4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In control of the sales effort of the team and consultants into their respective market niches and providing the training and competition formats for the consultants. </w:t>
      </w:r>
    </w:p>
    <w:p>
      <w:pPr>
        <w:widowControl/>
        <w:numPr>
          <w:ilvl w:val="0"/>
          <w:numId w:val="4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Motivating and supervising the consultants to achieve sales targets, to exceed the minimum performance standards and to implement the received training.</w:t>
      </w:r>
    </w:p>
    <w:p>
      <w:pPr>
        <w:widowControl/>
        <w:numPr>
          <w:ilvl w:val="0"/>
          <w:numId w:val="4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Guiding the company in adopting a new operational technique. </w:t>
      </w:r>
    </w:p>
    <w:p>
      <w:pPr>
        <w:widowControl/>
        <w:numPr>
          <w:ilvl w:val="0"/>
          <w:numId w:val="4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Monitoring sales activities, daily, weekly, monthly, quarterly and annually to implement the necessary measures, thus assuring the achievement of sales objectives.  </w:t>
      </w:r>
    </w:p>
    <w:p>
      <w:pPr>
        <w:widowControl/>
        <w:numPr>
          <w:ilvl w:val="0"/>
          <w:numId w:val="4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Performing corrective or disciplinary action against members of staff if required. </w:t>
      </w:r>
    </w:p>
    <w:p>
      <w:pPr>
        <w:widowControl/>
        <w:numPr>
          <w:ilvl w:val="0"/>
          <w:numId w:val="4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Confirming the execution of training plans, the accomplishment of hiring strategies and that every system is functioning appropriately through accurate assessment of performance. </w:t>
      </w:r>
    </w:p>
    <w:p>
      <w:pPr>
        <w:widowControl/>
        <w:spacing w:line="280" w:lineRule="atLeast"/>
        <w:ind w:left="357"/>
        <w:textAlignment w:val="auto"/>
        <w:rPr>
          <w:rFonts w:ascii="Arial" w:hAnsi="Arial" w:cs="Arial"/>
          <w:bCs/>
        </w:rPr>
      </w:pPr>
    </w:p>
    <w:p>
      <w:pPr>
        <w:pStyle w:val="16"/>
        <w:spacing w:line="280" w:lineRule="atLeast"/>
        <w:ind w:left="0"/>
        <w:jc w:val="left"/>
        <w:rPr>
          <w:rFonts w:ascii="Arial" w:hAnsi="Arial" w:cs="Arial"/>
        </w:rPr>
      </w:pPr>
    </w:p>
    <w:p>
      <w:pPr>
        <w:spacing w:line="28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Name of firm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Cs/>
        </w:rPr>
        <w:t>Nova Placement Services</w:t>
      </w:r>
    </w:p>
    <w:p>
      <w:pPr>
        <w:spacing w:line="280" w:lineRule="atLeast"/>
        <w:ind w:left="3600" w:hanging="360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Designation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Cs/>
        </w:rPr>
        <w:t>Recruitment Consultant – Financial Services &amp; Engineering</w:t>
      </w:r>
    </w:p>
    <w:p>
      <w:pPr>
        <w:spacing w:line="280" w:lineRule="atLeast"/>
        <w:rPr>
          <w:rFonts w:ascii="Arial" w:hAnsi="Arial" w:cs="Arial"/>
          <w:bCs/>
          <w:iCs/>
        </w:rPr>
      </w:pPr>
      <w:r>
        <w:rPr>
          <w:rFonts w:ascii="Arial" w:hAnsi="Arial" w:cs="Arial"/>
          <w:b/>
        </w:rPr>
        <w:t>Period of work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November 2009 </w:t>
      </w:r>
      <w:r>
        <w:rPr>
          <w:rFonts w:ascii="Arial" w:hAnsi="Arial" w:cs="Arial"/>
          <w:bCs/>
        </w:rPr>
        <w:t>– October 2012</w:t>
      </w:r>
    </w:p>
    <w:p>
      <w:pPr>
        <w:spacing w:line="280" w:lineRule="atLeast"/>
        <w:rPr>
          <w:rFonts w:ascii="Arial" w:hAnsi="Arial" w:cs="Arial"/>
          <w:bCs/>
          <w:iCs/>
        </w:rPr>
      </w:pPr>
    </w:p>
    <w:p>
      <w:pPr>
        <w:spacing w:after="120" w:line="280" w:lineRule="atLeast"/>
        <w:jc w:val="left"/>
        <w:rPr>
          <w:rFonts w:ascii="Arial" w:hAnsi="Arial" w:cs="Arial"/>
          <w:bCs/>
          <w:i/>
          <w:iCs/>
          <w:sz w:val="21"/>
          <w:szCs w:val="21"/>
        </w:rPr>
      </w:pPr>
      <w:r>
        <w:rPr>
          <w:rFonts w:ascii="Arial" w:hAnsi="Arial" w:cs="Arial"/>
          <w:bCs/>
          <w:i/>
          <w:iCs/>
          <w:sz w:val="21"/>
          <w:szCs w:val="21"/>
        </w:rPr>
        <w:t>Recruitment Specialist:  Financial Services &amp; Engineering</w:t>
      </w:r>
    </w:p>
    <w:p>
      <w:pPr>
        <w:widowControl/>
        <w:numPr>
          <w:ilvl w:val="0"/>
          <w:numId w:val="4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Produced lists of contact names of suitable candidates, companies where such candidates may find employment and people who may know of such.</w:t>
      </w:r>
    </w:p>
    <w:p>
      <w:pPr>
        <w:widowControl/>
        <w:numPr>
          <w:ilvl w:val="0"/>
          <w:numId w:val="4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Telephoned contacts and presented an opportunity or company aiming at obtaining a referral or permission to assist candidates or gaining interest in the available position from the candidate.</w:t>
      </w:r>
    </w:p>
    <w:p>
      <w:pPr>
        <w:widowControl/>
        <w:numPr>
          <w:ilvl w:val="0"/>
          <w:numId w:val="4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Conversing with contacts to establish relationships, to probe for referrals and gaining industry information.</w:t>
      </w:r>
    </w:p>
    <w:p>
      <w:pPr>
        <w:widowControl/>
        <w:numPr>
          <w:ilvl w:val="0"/>
          <w:numId w:val="4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Once interest was shown in a specific vacancy or a marketed position, examined the minimum deliverables, for instance, sufficient applicable experience.</w:t>
      </w:r>
    </w:p>
    <w:p>
      <w:pPr>
        <w:widowControl/>
        <w:numPr>
          <w:ilvl w:val="0"/>
          <w:numId w:val="4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Subsequently qualified the candidate thus assuring probable placement in the event of an offer.</w:t>
      </w:r>
    </w:p>
    <w:p>
      <w:pPr>
        <w:widowControl/>
        <w:numPr>
          <w:ilvl w:val="0"/>
          <w:numId w:val="4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Gathered résumés of referenced candidates to be presented to processed clients and prepared the candidate for the interview.</w:t>
      </w:r>
    </w:p>
    <w:p>
      <w:pPr>
        <w:widowControl/>
        <w:numPr>
          <w:ilvl w:val="0"/>
          <w:numId w:val="4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Coordinated the interview logistics for candidates and debriefed the candidate following the interview to advance the process or receive feedback and close-off requirements.</w:t>
      </w:r>
    </w:p>
    <w:p>
      <w:pPr>
        <w:widowControl/>
        <w:numPr>
          <w:ilvl w:val="0"/>
          <w:numId w:val="4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Facilitated the offer process for candidates to accept an offer of employment from a client and managed counter-offer threats from the existing employer. </w:t>
      </w:r>
    </w:p>
    <w:p>
      <w:pPr>
        <w:widowControl/>
        <w:numPr>
          <w:ilvl w:val="0"/>
          <w:numId w:val="4"/>
        </w:numPr>
        <w:spacing w:line="280" w:lineRule="atLeast"/>
        <w:textAlignment w:val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Participated in the induction process and monitored the candidate’s effortless transition into the new role. </w:t>
      </w:r>
    </w:p>
    <w:p>
      <w:pPr>
        <w:spacing w:line="290" w:lineRule="atLeast"/>
        <w:rPr>
          <w:rFonts w:ascii="Arial" w:hAnsi="Arial" w:cs="Arial"/>
        </w:rPr>
      </w:pPr>
    </w:p>
    <w:p>
      <w:pPr>
        <w:spacing w:line="280" w:lineRule="atLeast"/>
        <w:jc w:val="left"/>
        <w:rPr>
          <w:rFonts w:ascii="Arial" w:hAnsi="Arial" w:cs="Arial"/>
          <w:b/>
          <w:color w:val="000000"/>
          <w:sz w:val="23"/>
          <w:szCs w:val="23"/>
          <w:u w:val="single"/>
        </w:rPr>
      </w:pPr>
    </w:p>
    <w:p>
      <w:pPr>
        <w:spacing w:line="280" w:lineRule="atLeast"/>
        <w:jc w:val="left"/>
        <w:rPr>
          <w:rFonts w:ascii="Arial" w:hAnsi="Arial" w:cs="Arial"/>
          <w:color w:val="000000"/>
          <w:sz w:val="23"/>
          <w:szCs w:val="23"/>
          <w:u w:val="single"/>
        </w:rPr>
      </w:pPr>
      <w:r>
        <w:rPr>
          <w:rFonts w:ascii="Arial" w:hAnsi="Arial" w:cs="Arial"/>
          <w:b/>
          <w:color w:val="000000"/>
          <w:sz w:val="23"/>
          <w:szCs w:val="23"/>
          <w:u w:val="single"/>
        </w:rPr>
        <w:t>STRENGTHS MATRIX</w:t>
      </w:r>
    </w:p>
    <w:p>
      <w:pPr>
        <w:spacing w:line="290" w:lineRule="atLeast"/>
        <w:rPr>
          <w:rFonts w:ascii="Arial" w:hAnsi="Arial" w:cs="Arial"/>
        </w:rPr>
      </w:pPr>
    </w:p>
    <w:tbl>
      <w:tblPr>
        <w:tblW w:w="108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510"/>
        <w:gridCol w:w="7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1134" w:hRule="atLeast"/>
        </w:trPr>
        <w:tc>
          <w:tcPr>
            <w:tcW w:w="3510" w:type="dxa"/>
            <w:textDirection w:val="btLr"/>
            <w:vAlign w:val="top"/>
          </w:tcPr>
          <w:p>
            <w:pPr>
              <w:spacing w:line="290" w:lineRule="atLeast"/>
              <w:ind w:left="113" w:right="113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SALES MANAGEMENT</w:t>
            </w:r>
          </w:p>
        </w:tc>
        <w:tc>
          <w:tcPr>
            <w:tcW w:w="7306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numPr>
                <w:ilvl w:val="0"/>
                <w:numId w:val="5"/>
              </w:numPr>
              <w:spacing w:after="160" w:line="259" w:lineRule="auto"/>
              <w:jc w:val="left"/>
              <w:textAlignment w:val="auto"/>
              <w:rPr>
                <w:rFonts w:ascii="Arial" w:hAnsi="Arial" w:eastAsia="Calibri" w:cs="Arial"/>
                <w:lang w:eastAsia="en-US"/>
              </w:rPr>
            </w:pPr>
            <w:r>
              <w:rPr>
                <w:rFonts w:ascii="Arial" w:hAnsi="Arial" w:eastAsia="Calibri" w:cs="Arial"/>
                <w:lang w:eastAsia="en-US"/>
              </w:rPr>
              <w:t xml:space="preserve">Policy formulation; establishment of professional policies, as well as providing the overall operational guidance. </w:t>
            </w:r>
          </w:p>
          <w:p>
            <w:pPr>
              <w:widowControl/>
              <w:numPr>
                <w:ilvl w:val="0"/>
                <w:numId w:val="5"/>
              </w:numPr>
              <w:spacing w:after="160" w:line="259" w:lineRule="auto"/>
              <w:jc w:val="left"/>
              <w:textAlignment w:val="auto"/>
              <w:rPr>
                <w:rFonts w:ascii="Arial" w:hAnsi="Arial" w:eastAsia="Calibri" w:cs="Arial"/>
                <w:lang w:eastAsia="en-US"/>
              </w:rPr>
            </w:pPr>
            <w:r>
              <w:rPr>
                <w:rFonts w:ascii="Arial" w:hAnsi="Arial" w:eastAsia="Calibri" w:cs="Arial"/>
                <w:lang w:eastAsia="en-US"/>
              </w:rPr>
              <w:t>Decision-making responsibilities in compliance with the organization’s policies.</w:t>
            </w:r>
          </w:p>
          <w:p>
            <w:pPr>
              <w:widowControl/>
              <w:numPr>
                <w:ilvl w:val="0"/>
                <w:numId w:val="5"/>
              </w:numPr>
              <w:spacing w:after="160" w:line="259" w:lineRule="auto"/>
              <w:jc w:val="left"/>
              <w:textAlignment w:val="auto"/>
              <w:rPr>
                <w:rFonts w:ascii="Arial" w:hAnsi="Arial" w:eastAsia="Calibri" w:cs="Arial"/>
                <w:lang w:eastAsia="en-US"/>
              </w:rPr>
            </w:pPr>
            <w:r>
              <w:rPr>
                <w:rFonts w:ascii="Arial" w:hAnsi="Arial" w:eastAsia="Calibri" w:cs="Arial"/>
                <w:lang w:eastAsia="en-US"/>
              </w:rPr>
              <w:t xml:space="preserve">Monitoring and evaluating of the company, successfully creating measurable goals/milestones and accomplishing results. </w:t>
            </w:r>
          </w:p>
          <w:p>
            <w:pPr>
              <w:widowControl/>
              <w:numPr>
                <w:ilvl w:val="0"/>
                <w:numId w:val="5"/>
              </w:numPr>
              <w:spacing w:after="160" w:line="259" w:lineRule="auto"/>
              <w:jc w:val="left"/>
              <w:textAlignment w:val="auto"/>
              <w:rPr>
                <w:rFonts w:ascii="Arial" w:hAnsi="Arial" w:eastAsia="Calibri" w:cs="Arial"/>
                <w:lang w:eastAsia="en-US"/>
              </w:rPr>
            </w:pPr>
            <w:r>
              <w:rPr>
                <w:rFonts w:ascii="Arial" w:hAnsi="Arial" w:eastAsia="Calibri" w:cs="Arial"/>
                <w:lang w:eastAsia="en-US"/>
              </w:rPr>
              <w:t>Assure company project deliverables within fixed budgets and timely manner.</w:t>
            </w:r>
          </w:p>
          <w:p>
            <w:pPr>
              <w:widowControl/>
              <w:numPr>
                <w:ilvl w:val="0"/>
                <w:numId w:val="5"/>
              </w:numPr>
              <w:spacing w:after="160" w:line="259" w:lineRule="auto"/>
              <w:jc w:val="left"/>
              <w:textAlignment w:val="auto"/>
              <w:rPr>
                <w:rFonts w:ascii="Arial" w:hAnsi="Arial" w:eastAsia="Calibri" w:cs="Arial"/>
                <w:lang w:eastAsia="en-US"/>
              </w:rPr>
            </w:pPr>
            <w:r>
              <w:rPr>
                <w:rFonts w:ascii="Arial" w:hAnsi="Arial" w:eastAsia="Calibri" w:cs="Arial"/>
                <w:lang w:eastAsia="en-US"/>
              </w:rPr>
              <w:t>Budget control, revenue assurance and allocation of funds.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3510" w:type="dxa"/>
            <w:textDirection w:val="btLr"/>
            <w:vAlign w:val="top"/>
          </w:tcPr>
          <w:p>
            <w:pPr>
              <w:spacing w:line="290" w:lineRule="atLeast"/>
              <w:ind w:left="113" w:right="113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TALENT MANAGEMENT</w:t>
            </w:r>
          </w:p>
        </w:tc>
        <w:tc>
          <w:tcPr>
            <w:tcW w:w="7306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numPr>
                <w:ilvl w:val="0"/>
                <w:numId w:val="3"/>
              </w:numPr>
              <w:spacing w:after="160" w:line="259" w:lineRule="auto"/>
              <w:jc w:val="left"/>
              <w:textAlignment w:val="auto"/>
              <w:rPr>
                <w:rFonts w:ascii="Arial" w:hAnsi="Arial" w:eastAsia="Calibri" w:cs="Arial"/>
                <w:lang w:eastAsia="en-US"/>
              </w:rPr>
            </w:pPr>
            <w:r>
              <w:rPr>
                <w:rFonts w:ascii="Arial" w:hAnsi="Arial" w:eastAsia="Calibri" w:cs="Arial"/>
                <w:lang w:eastAsia="en-US"/>
              </w:rPr>
              <w:t xml:space="preserve">Administering human capital policies, processes, and requirements. </w:t>
            </w:r>
          </w:p>
          <w:p>
            <w:pPr>
              <w:widowControl/>
              <w:numPr>
                <w:ilvl w:val="0"/>
                <w:numId w:val="3"/>
              </w:numPr>
              <w:spacing w:after="160" w:line="259" w:lineRule="auto"/>
              <w:jc w:val="left"/>
              <w:textAlignment w:val="auto"/>
              <w:rPr>
                <w:rFonts w:ascii="Arial" w:hAnsi="Arial" w:eastAsia="Calibri" w:cs="Arial"/>
                <w:lang w:eastAsia="en-US"/>
              </w:rPr>
            </w:pPr>
            <w:r>
              <w:rPr>
                <w:rFonts w:ascii="Arial" w:hAnsi="Arial" w:eastAsia="Calibri" w:cs="Arial"/>
                <w:lang w:eastAsia="en-US"/>
              </w:rPr>
              <w:t>Delegating responsibilities to the appropriate team members.</w:t>
            </w:r>
          </w:p>
          <w:p>
            <w:pPr>
              <w:widowControl/>
              <w:numPr>
                <w:ilvl w:val="0"/>
                <w:numId w:val="3"/>
              </w:numPr>
              <w:spacing w:after="160" w:line="259" w:lineRule="auto"/>
              <w:jc w:val="left"/>
              <w:textAlignment w:val="auto"/>
              <w:rPr>
                <w:rFonts w:ascii="Arial" w:hAnsi="Arial" w:eastAsia="Calibri" w:cs="Arial"/>
                <w:lang w:eastAsia="en-US"/>
              </w:rPr>
            </w:pPr>
            <w:r>
              <w:rPr>
                <w:rFonts w:ascii="Arial" w:hAnsi="Arial" w:eastAsia="Calibri" w:cs="Arial"/>
                <w:lang w:eastAsia="en-US"/>
              </w:rPr>
              <w:t>Coach teams and individual staff members, adhering to the company’s policies and applicable laws.</w:t>
            </w:r>
          </w:p>
          <w:p>
            <w:pPr>
              <w:widowControl/>
              <w:numPr>
                <w:ilvl w:val="0"/>
                <w:numId w:val="3"/>
              </w:numPr>
              <w:spacing w:after="160" w:line="259" w:lineRule="auto"/>
              <w:jc w:val="left"/>
              <w:textAlignment w:val="auto"/>
              <w:rPr>
                <w:rFonts w:ascii="Arial" w:hAnsi="Arial" w:eastAsia="Calibri" w:cs="Arial"/>
                <w:lang w:eastAsia="en-US"/>
              </w:rPr>
            </w:pPr>
            <w:r>
              <w:rPr>
                <w:rFonts w:ascii="Arial" w:hAnsi="Arial" w:eastAsia="Calibri" w:cs="Arial"/>
                <w:lang w:eastAsia="en-US"/>
              </w:rPr>
              <w:t xml:space="preserve">Interviewing, hiring, planning, assigning and delegating work, as well as appraising performance. </w:t>
            </w:r>
          </w:p>
          <w:p>
            <w:pPr>
              <w:widowControl/>
              <w:numPr>
                <w:ilvl w:val="0"/>
                <w:numId w:val="3"/>
              </w:numPr>
              <w:spacing w:after="160" w:line="259" w:lineRule="auto"/>
              <w:jc w:val="left"/>
              <w:textAlignment w:val="auto"/>
              <w:rPr>
                <w:rFonts w:ascii="Arial" w:hAnsi="Arial" w:eastAsia="Calibri" w:cs="Arial"/>
                <w:lang w:eastAsia="en-US"/>
              </w:rPr>
            </w:pPr>
            <w:r>
              <w:rPr>
                <w:rFonts w:ascii="Arial" w:hAnsi="Arial" w:eastAsia="Calibri" w:cs="Arial"/>
                <w:lang w:eastAsia="en-US"/>
              </w:rPr>
              <w:t>Rewarding and disciplining, addressing complaints and resolving problems including general public relations undertakings.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1134" w:hRule="atLeast"/>
        </w:trPr>
        <w:tc>
          <w:tcPr>
            <w:tcW w:w="3510" w:type="dxa"/>
            <w:textDirection w:val="btLr"/>
            <w:vAlign w:val="top"/>
          </w:tcPr>
          <w:p>
            <w:pPr>
              <w:spacing w:line="290" w:lineRule="atLeast"/>
              <w:ind w:left="113" w:right="113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TEAM COACHING</w:t>
            </w:r>
            <w:bookmarkStart w:id="0" w:name="_GoBack"/>
            <w:bookmarkEnd w:id="0"/>
          </w:p>
        </w:tc>
        <w:tc>
          <w:tcPr>
            <w:tcW w:w="7306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numPr>
                <w:ilvl w:val="0"/>
                <w:numId w:val="4"/>
              </w:numPr>
              <w:spacing w:after="160" w:line="259" w:lineRule="auto"/>
              <w:jc w:val="left"/>
              <w:textAlignment w:val="auto"/>
              <w:rPr>
                <w:rFonts w:ascii="Arial" w:hAnsi="Arial" w:eastAsia="Calibri" w:cs="Arial"/>
                <w:lang w:eastAsia="en-US"/>
              </w:rPr>
            </w:pPr>
            <w:r>
              <w:rPr>
                <w:rFonts w:ascii="Arial" w:hAnsi="Arial" w:eastAsia="Calibri" w:cs="Arial"/>
                <w:bCs/>
                <w:lang w:eastAsia="en-US"/>
              </w:rPr>
              <w:t>Steer organizational leadership and business management, with a strong ability to manage teams in highly demanding circumstances.</w:t>
            </w:r>
          </w:p>
          <w:p>
            <w:pPr>
              <w:widowControl/>
              <w:numPr>
                <w:ilvl w:val="0"/>
                <w:numId w:val="4"/>
              </w:numPr>
              <w:spacing w:after="160" w:line="259" w:lineRule="auto"/>
              <w:jc w:val="left"/>
              <w:textAlignment w:val="auto"/>
              <w:rPr>
                <w:rFonts w:ascii="Arial" w:hAnsi="Arial" w:eastAsia="Calibri" w:cs="Arial"/>
                <w:bCs/>
                <w:lang w:eastAsia="en-US"/>
              </w:rPr>
            </w:pPr>
            <w:r>
              <w:rPr>
                <w:rFonts w:ascii="Arial" w:hAnsi="Arial" w:eastAsia="Calibri" w:cs="Arial"/>
                <w:lang w:eastAsia="en-US"/>
              </w:rPr>
              <w:t>Bringing out the best in others by demonstrating personal leadership and furthermore establishing direction and building an intellectual alignment.</w:t>
            </w:r>
          </w:p>
          <w:p>
            <w:pPr>
              <w:widowControl/>
              <w:numPr>
                <w:ilvl w:val="0"/>
                <w:numId w:val="4"/>
              </w:numPr>
              <w:spacing w:after="160" w:line="259" w:lineRule="auto"/>
              <w:jc w:val="left"/>
              <w:textAlignment w:val="auto"/>
              <w:rPr>
                <w:rFonts w:ascii="Arial" w:hAnsi="Arial" w:eastAsia="Calibri" w:cs="Arial"/>
                <w:bCs/>
                <w:lang w:eastAsia="en-US"/>
              </w:rPr>
            </w:pPr>
            <w:r>
              <w:rPr>
                <w:rFonts w:ascii="Arial" w:hAnsi="Arial" w:eastAsia="Calibri" w:cs="Arial"/>
                <w:bCs/>
                <w:lang w:eastAsia="en-US"/>
              </w:rPr>
              <w:t xml:space="preserve">Creation of a dynamic environment orientated to trust, creative thinking and cohesive team effort. </w:t>
            </w:r>
          </w:p>
          <w:p>
            <w:pPr>
              <w:widowControl/>
              <w:numPr>
                <w:ilvl w:val="0"/>
                <w:numId w:val="4"/>
              </w:numPr>
              <w:spacing w:after="160" w:line="259" w:lineRule="auto"/>
              <w:jc w:val="left"/>
              <w:textAlignment w:val="auto"/>
              <w:rPr>
                <w:rFonts w:ascii="Arial" w:hAnsi="Arial" w:eastAsia="Calibri" w:cs="Arial"/>
                <w:bCs/>
                <w:lang w:eastAsia="en-US"/>
              </w:rPr>
            </w:pPr>
            <w:r>
              <w:rPr>
                <w:rFonts w:ascii="Arial" w:hAnsi="Arial" w:eastAsia="Calibri" w:cs="Arial"/>
                <w:bCs/>
                <w:lang w:eastAsia="en-US"/>
              </w:rPr>
              <w:t>Coach and assist team members’ development, resolving dysfunctional behavior.</w:t>
            </w:r>
          </w:p>
          <w:p>
            <w:pPr>
              <w:widowControl/>
              <w:numPr>
                <w:ilvl w:val="0"/>
                <w:numId w:val="4"/>
              </w:numPr>
              <w:spacing w:after="160" w:line="259" w:lineRule="auto"/>
              <w:jc w:val="left"/>
              <w:textAlignment w:val="auto"/>
              <w:rPr>
                <w:rFonts w:ascii="Arial" w:hAnsi="Arial" w:eastAsia="Calibri" w:cs="Arial"/>
                <w:b/>
                <w:lang w:eastAsia="en-US"/>
              </w:rPr>
            </w:pPr>
            <w:r>
              <w:rPr>
                <w:rFonts w:ascii="Arial" w:hAnsi="Arial" w:eastAsia="Calibri" w:cs="Arial"/>
                <w:bCs/>
                <w:lang w:eastAsia="en-US"/>
              </w:rPr>
              <w:t>Encourage constant improvement and focus teams on tasks at hand.</w:t>
            </w:r>
          </w:p>
        </w:tc>
      </w:tr>
    </w:tbl>
    <w:p>
      <w:pPr>
        <w:autoSpaceDE w:val="0"/>
        <w:spacing w:line="320" w:lineRule="atLeast"/>
        <w:jc w:val="left"/>
        <w:rPr>
          <w:rFonts w:ascii="Arial" w:hAnsi="Arial" w:cs="Arial"/>
        </w:rPr>
      </w:pPr>
    </w:p>
    <w:p>
      <w:pPr>
        <w:autoSpaceDE w:val="0"/>
        <w:spacing w:line="320" w:lineRule="atLeast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  <w:sz w:val="23"/>
          <w:szCs w:val="23"/>
          <w:u w:val="single"/>
        </w:rPr>
        <w:t>PERSONAL DETAILS</w:t>
      </w:r>
    </w:p>
    <w:p>
      <w:pPr>
        <w:spacing w:line="320" w:lineRule="atLeast"/>
        <w:jc w:val="left"/>
        <w:rPr>
          <w:rFonts w:ascii="Arial" w:hAnsi="Arial" w:cs="Arial"/>
        </w:rPr>
      </w:pPr>
    </w:p>
    <w:p>
      <w:pPr>
        <w:tabs>
          <w:tab w:val="left" w:pos="426"/>
        </w:tabs>
        <w:autoSpaceDE w:val="0"/>
        <w:spacing w:after="120" w:line="320" w:lineRule="atLeast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 of birth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Cs/>
        </w:rPr>
        <w:t>22 December 1987</w:t>
      </w:r>
    </w:p>
    <w:p>
      <w:pPr>
        <w:tabs>
          <w:tab w:val="left" w:pos="426"/>
        </w:tabs>
        <w:autoSpaceDE w:val="0"/>
        <w:spacing w:after="120" w:line="320" w:lineRule="atLeast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Languages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English, Spanish </w:t>
      </w:r>
    </w:p>
    <w:p>
      <w:pPr>
        <w:tabs>
          <w:tab w:val="left" w:pos="426"/>
        </w:tabs>
        <w:autoSpaceDE w:val="0"/>
        <w:spacing w:after="120" w:line="320" w:lineRule="atLeast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Driver’s license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Cs/>
        </w:rPr>
        <w:t>Yes</w:t>
      </w:r>
    </w:p>
    <w:p>
      <w:pPr>
        <w:tabs>
          <w:tab w:val="left" w:pos="426"/>
        </w:tabs>
        <w:autoSpaceDE w:val="0"/>
        <w:spacing w:after="120" w:line="320" w:lineRule="atLeast"/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Marital status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Cs/>
        </w:rPr>
        <w:t>Married</w:t>
      </w:r>
    </w:p>
    <w:p>
      <w:pPr>
        <w:tabs>
          <w:tab w:val="left" w:pos="426"/>
        </w:tabs>
        <w:autoSpaceDE w:val="0"/>
        <w:spacing w:after="120" w:line="320" w:lineRule="atLeast"/>
        <w:jc w:val="left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Availability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Cs/>
        </w:rPr>
        <w:t>Thirty - Sixty Days</w:t>
      </w:r>
    </w:p>
    <w:p>
      <w:pPr>
        <w:tabs>
          <w:tab w:val="left" w:pos="426"/>
        </w:tabs>
        <w:autoSpaceDE w:val="0"/>
        <w:spacing w:after="120" w:line="320" w:lineRule="atLeast"/>
        <w:jc w:val="left"/>
        <w:rPr>
          <w:rFonts w:ascii="Arial" w:hAnsi="Arial" w:cs="Arial"/>
        </w:rPr>
      </w:pPr>
      <w:r>
        <w:rPr>
          <w:rFonts w:ascii="Arial" w:hAnsi="Arial" w:cs="Arial"/>
          <w:b/>
        </w:rPr>
        <w:t>Location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North Carolina, Willing to relocate</w:t>
      </w:r>
    </w:p>
    <w:p>
      <w:pPr>
        <w:tabs>
          <w:tab w:val="left" w:pos="426"/>
        </w:tabs>
        <w:autoSpaceDE w:val="0"/>
        <w:spacing w:after="120" w:line="320" w:lineRule="atLeast"/>
        <w:jc w:val="left"/>
        <w:rPr>
          <w:rFonts w:ascii="Arial" w:hAnsi="Arial" w:cs="Arial"/>
          <w:b/>
          <w:i/>
        </w:rPr>
      </w:pPr>
    </w:p>
    <w:sectPr>
      <w:headerReference r:id="rId4" w:type="default"/>
      <w:footerReference r:id="rId5" w:type="default"/>
      <w:pgSz w:w="12240" w:h="15840"/>
      <w:pgMar w:top="864" w:right="840" w:bottom="720" w:left="800" w:header="432" w:footer="0" w:gutter="0"/>
      <w:cols w:space="720" w:num="1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Hei">
    <w:altName w:val="SimSun"/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ngal">
    <w:altName w:val="Segoe Print"/>
    <w:panose1 w:val="00000000000000000000"/>
    <w:charset w:val="01"/>
    <w:family w:val="auto"/>
    <w:pitch w:val="default"/>
    <w:sig w:usb0="00002000" w:usb1="00000000" w:usb2="00000000" w:usb3="00000000" w:csb0="00000000" w:csb1="00000000"/>
  </w:font>
  <w:font w:name="Times">
    <w:altName w:val="Times New Roman"/>
    <w:panose1 w:val="02000500000000000000"/>
    <w:charset w:val="00"/>
    <w:family w:val="auto"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S Mincho">
    <w:altName w:val="Yu Gothic"/>
    <w:panose1 w:val="00000000000000000000"/>
    <w:charset w:val="80"/>
    <w:family w:val="auto"/>
    <w:pitch w:val="default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Dotum">
    <w:altName w:val="Malgun Gothic"/>
    <w:panose1 w:val="00000000000000000000"/>
    <w:charset w:val="81"/>
    <w:family w:val="auto"/>
    <w:pitch w:val="default"/>
    <w:sig w:usb0="B00002AF" w:usb1="69D77CFB" w:usb2="00000030" w:usb3="00000000" w:csb0="0008009F" w:csb1="00000000"/>
  </w:font>
  <w:font w:name="Adobe Garamond Pro">
    <w:altName w:val="Garamond"/>
    <w:panose1 w:val="02020502060506020403"/>
    <w:charset w:val="00"/>
    <w:family w:val="auto"/>
    <w:pitch w:val="default"/>
    <w:sig w:usb0="00000007" w:usb1="00000001" w:usb2="00000000" w:usb3="00000000" w:csb0="00000093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ＭＳ 明朝">
    <w:altName w:val="Yu Gothic"/>
    <w:panose1 w:val="00000000000000000000"/>
    <w:charset w:val="80"/>
    <w:family w:val="auto"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4"/>
      <w:pBdr>
        <w:top w:val="single" w:color="000000" w:sz="4" w:space="1"/>
      </w:pBdr>
      <w:spacing w:line="240" w:lineRule="auto"/>
      <w:jc w:val="left"/>
      <w:rPr>
        <w:rFonts w:ascii="Times New Roman" w:hAnsi="Times New Roman" w:cs="Times New Roman"/>
        <w:b w:val="0"/>
        <w:sz w:val="12"/>
        <w:szCs w:val="12"/>
      </w:rPr>
    </w:pPr>
  </w:p>
  <w:p>
    <w:pPr>
      <w:pStyle w:val="24"/>
      <w:pBdr>
        <w:top w:val="single" w:color="000000" w:sz="4" w:space="1"/>
      </w:pBdr>
      <w:spacing w:line="240" w:lineRule="auto"/>
      <w:jc w:val="left"/>
      <w:rPr>
        <w:rFonts w:ascii="Times New Roman" w:hAnsi="Times New Roman" w:cs="Times New Roman"/>
        <w:b w:val="0"/>
        <w:sz w:val="12"/>
        <w:szCs w:val="12"/>
      </w:rPr>
    </w:pPr>
    <w:r>
      <w:rPr>
        <w:rFonts w:ascii="Arial" w:hAnsi="Arial" w:cs="Arial"/>
        <w:b w:val="0"/>
        <w:sz w:val="18"/>
        <w:szCs w:val="18"/>
      </w:rPr>
      <w:t>Curriculum Vitae of Lisa Shaw</w:t>
    </w:r>
    <w:r>
      <w:rPr>
        <w:rFonts w:ascii="Arial" w:hAnsi="Arial" w:cs="Arial"/>
        <w:b w:val="0"/>
        <w:sz w:val="18"/>
        <w:szCs w:val="18"/>
      </w:rPr>
      <w:tab/>
    </w:r>
    <w:r>
      <w:rPr>
        <w:rFonts w:ascii="Arial" w:hAnsi="Arial" w:cs="Arial"/>
        <w:b w:val="0"/>
        <w:sz w:val="18"/>
        <w:szCs w:val="18"/>
      </w:rPr>
      <w:tab/>
    </w:r>
    <w:r>
      <w:rPr>
        <w:rFonts w:ascii="Arial" w:hAnsi="Arial" w:cs="Arial"/>
        <w:b w:val="0"/>
        <w:sz w:val="18"/>
        <w:szCs w:val="18"/>
      </w:rPr>
      <w:t xml:space="preserve">             </w:t>
    </w:r>
    <w:r>
      <w:rPr>
        <w:rFonts w:ascii="Arial" w:hAnsi="Arial" w:cs="Arial"/>
        <w:b w:val="0"/>
        <w:sz w:val="18"/>
        <w:szCs w:val="18"/>
      </w:rPr>
      <w:tab/>
    </w:r>
    <w:r>
      <w:rPr>
        <w:rFonts w:ascii="Arial" w:hAnsi="Arial" w:cs="Arial"/>
        <w:b w:val="0"/>
        <w:sz w:val="18"/>
        <w:szCs w:val="18"/>
      </w:rPr>
      <w:t xml:space="preserve">        </w:t>
    </w:r>
    <w:r>
      <w:rPr>
        <w:rFonts w:ascii="Arial" w:hAnsi="Arial" w:cs="Arial"/>
        <w:b w:val="0"/>
        <w:sz w:val="18"/>
        <w:szCs w:val="18"/>
      </w:rPr>
      <w:tab/>
    </w:r>
    <w:r>
      <w:rPr>
        <w:rFonts w:ascii="Arial" w:hAnsi="Arial" w:cs="Arial"/>
        <w:b w:val="0"/>
        <w:sz w:val="18"/>
        <w:szCs w:val="18"/>
      </w:rPr>
      <w:tab/>
    </w:r>
    <w:r>
      <w:rPr>
        <w:rFonts w:ascii="Arial" w:hAnsi="Arial" w:cs="Arial"/>
        <w:b w:val="0"/>
        <w:sz w:val="18"/>
        <w:szCs w:val="18"/>
      </w:rPr>
      <w:t xml:space="preserve">        </w:t>
    </w:r>
    <w:r>
      <w:rPr>
        <w:rFonts w:ascii="Arial" w:hAnsi="Arial" w:cs="Arial"/>
        <w:b w:val="0"/>
        <w:sz w:val="18"/>
        <w:szCs w:val="18"/>
      </w:rPr>
      <w:tab/>
    </w:r>
    <w:r>
      <w:rPr>
        <w:rFonts w:ascii="Arial" w:hAnsi="Arial" w:cs="Arial"/>
        <w:b w:val="0"/>
        <w:sz w:val="18"/>
        <w:szCs w:val="18"/>
      </w:rPr>
      <w:tab/>
    </w:r>
    <w:r>
      <w:rPr>
        <w:rFonts w:ascii="Arial" w:hAnsi="Arial" w:cs="Arial"/>
        <w:b w:val="0"/>
        <w:sz w:val="18"/>
        <w:szCs w:val="18"/>
      </w:rPr>
      <w:t xml:space="preserve">        Page </w:t>
    </w:r>
    <w:r>
      <w:rPr>
        <w:rFonts w:ascii="Arial" w:hAnsi="Arial" w:cs="Arial"/>
        <w:b w:val="0"/>
        <w:sz w:val="18"/>
        <w:szCs w:val="18"/>
      </w:rPr>
      <w:fldChar w:fldCharType="begin"/>
    </w:r>
    <w:r>
      <w:rPr>
        <w:rFonts w:ascii="Arial" w:hAnsi="Arial" w:cs="Arial"/>
        <w:b w:val="0"/>
        <w:sz w:val="18"/>
        <w:szCs w:val="18"/>
      </w:rPr>
      <w:instrText xml:space="preserve"> PAGE </w:instrText>
    </w:r>
    <w:r>
      <w:rPr>
        <w:rFonts w:ascii="Arial" w:hAnsi="Arial" w:cs="Arial"/>
        <w:b w:val="0"/>
        <w:sz w:val="18"/>
        <w:szCs w:val="18"/>
      </w:rPr>
      <w:fldChar w:fldCharType="separate"/>
    </w:r>
    <w:r>
      <w:rPr>
        <w:rFonts w:ascii="Arial" w:hAnsi="Arial" w:cs="Arial"/>
        <w:b w:val="0"/>
        <w:sz w:val="18"/>
        <w:szCs w:val="18"/>
      </w:rPr>
      <w:t>2</w:t>
    </w:r>
    <w:r>
      <w:rPr>
        <w:rFonts w:ascii="Arial" w:hAnsi="Arial" w:cs="Arial"/>
        <w:b w:val="0"/>
        <w:sz w:val="18"/>
        <w:szCs w:val="18"/>
      </w:rPr>
      <w:fldChar w:fldCharType="end"/>
    </w:r>
    <w:r>
      <w:rPr>
        <w:rFonts w:ascii="Arial" w:hAnsi="Arial" w:cs="Arial"/>
        <w:b w:val="0"/>
        <w:sz w:val="18"/>
        <w:szCs w:val="18"/>
      </w:rPr>
      <w:t>/3</w:t>
    </w:r>
  </w:p>
  <w:p>
    <w:pPr>
      <w:pStyle w:val="24"/>
      <w:pBdr>
        <w:top w:val="single" w:color="000000" w:sz="4" w:space="1"/>
      </w:pBdr>
      <w:spacing w:line="240" w:lineRule="auto"/>
      <w:rPr>
        <w:rFonts w:ascii="Times New Roman" w:hAnsi="Times New Roman" w:cs="Times New Roman"/>
        <w:b w:val="0"/>
        <w:sz w:val="12"/>
        <w:szCs w:val="1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0"/>
      <w:jc w:val="center"/>
      <w:rPr>
        <w:b/>
        <w:sz w:val="16"/>
        <w:szCs w:val="16"/>
      </w:rPr>
    </w:pPr>
    <w:r>
      <w:rPr>
        <w:rFonts w:ascii="Arial" w:hAnsi="Arial" w:cs="Arial"/>
        <w:b/>
        <w:smallCaps/>
        <w:spacing w:val="146"/>
        <w:sz w:val="16"/>
        <w:szCs w:val="16"/>
        <w:lang w:val="en-US"/>
      </w:rPr>
      <w:t>RECRUITMENT &amp; SALES MANAGEMENT PROFESSIONAL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">
    <w:nsid w:val="00000003"/>
    <w:multiLevelType w:val="singleLevel"/>
    <w:tmpl w:val="00000003"/>
    <w:lvl w:ilvl="0" w:tentative="1">
      <w:start w:val="1"/>
      <w:numFmt w:val="bullet"/>
      <w:lvlText w:val=""/>
      <w:lvlJc w:val="left"/>
      <w:pPr>
        <w:tabs>
          <w:tab w:val="left" w:pos="357"/>
        </w:tabs>
        <w:ind w:left="357" w:hanging="357"/>
      </w:pPr>
      <w:rPr>
        <w:rFonts w:hint="default" w:ascii="Wingdings" w:hAnsi="Wingdings" w:cs="Wingdings"/>
        <w:b w:val="0"/>
        <w:i w:val="0"/>
        <w:color w:val="auto"/>
        <w:sz w:val="22"/>
      </w:rPr>
    </w:lvl>
  </w:abstractNum>
  <w:abstractNum w:abstractNumId="857743713">
    <w:nsid w:val="33202161"/>
    <w:multiLevelType w:val="multilevel"/>
    <w:tmpl w:val="33202161"/>
    <w:lvl w:ilvl="0" w:tentative="1">
      <w:start w:val="1"/>
      <w:numFmt w:val="bullet"/>
      <w:lvlText w:val=""/>
      <w:lvlJc w:val="left"/>
      <w:pPr>
        <w:ind w:left="360" w:hanging="360"/>
      </w:pPr>
      <w:rPr>
        <w:rFonts w:hint="default" w:ascii="Wingdings" w:hAnsi="Wingdings" w:cs="Wingdings"/>
        <w:b w:val="0"/>
        <w:i w:val="0"/>
        <w:color w:val="auto"/>
        <w:sz w:val="22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00000002"/>
    <w:multiLevelType w:val="singleLevel"/>
    <w:tmpl w:val="00000002"/>
    <w:lvl w:ilvl="0" w:tentative="1">
      <w:start w:val="1"/>
      <w:numFmt w:val="bullet"/>
      <w:lvlText w:val=""/>
      <w:lvlJc w:val="left"/>
      <w:pPr>
        <w:tabs>
          <w:tab w:val="left" w:pos="357"/>
        </w:tabs>
        <w:ind w:left="357" w:hanging="357"/>
      </w:pPr>
      <w:rPr>
        <w:rFonts w:hint="default" w:ascii="Wingdings" w:hAnsi="Wingdings" w:cs="Wingdings"/>
        <w:b w:val="0"/>
        <w:i w:val="0"/>
        <w:color w:val="auto"/>
        <w:sz w:val="22"/>
      </w:rPr>
    </w:lvl>
  </w:abstractNum>
  <w:abstractNum w:abstractNumId="4">
    <w:nsid w:val="00000004"/>
    <w:multiLevelType w:val="singleLevel"/>
    <w:tmpl w:val="00000004"/>
    <w:lvl w:ilvl="0" w:tentative="1">
      <w:start w:val="1"/>
      <w:numFmt w:val="bullet"/>
      <w:pStyle w:val="32"/>
      <w:lvlText w:val=""/>
      <w:lvlJc w:val="left"/>
      <w:pPr>
        <w:tabs>
          <w:tab w:val="left" w:pos="0"/>
        </w:tabs>
        <w:ind w:left="240" w:hanging="240"/>
      </w:pPr>
      <w:rPr>
        <w:rFonts w:hint="default" w:ascii="Wingdings" w:hAnsi="Wingdings" w:cs="Wingdings"/>
        <w:b w:val="0"/>
        <w:i w:val="0"/>
        <w:color w:val="auto"/>
        <w:sz w:val="22"/>
      </w:rPr>
    </w:lvl>
  </w:abstractNum>
  <w:abstractNum w:abstractNumId="1">
    <w:nsid w:val="00000001"/>
    <w:multiLevelType w:val="multilevel"/>
    <w:tmpl w:val="00000001"/>
    <w:lvl w:ilvl="0" w:tentative="1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432" w:hanging="432"/>
      </w:pPr>
      <w:rPr>
        <w:rFonts w:hint="default" w:ascii="Wingdings" w:hAnsi="Wingdings" w:cs="Wingdings"/>
        <w:b w:val="0"/>
        <w:i w:val="0"/>
        <w:color w:val="auto"/>
        <w:sz w:val="22"/>
      </w:rPr>
    </w:lvl>
    <w:lvl w:ilvl="1" w:tentative="1">
      <w:start w:val="1"/>
      <w:numFmt w:val="none"/>
      <w:pStyle w:val="3"/>
      <w:suff w:val="nothing"/>
      <w:lvlText w:val=""/>
      <w:lvlJc w:val="left"/>
      <w:pPr>
        <w:tabs>
          <w:tab w:val="left" w:pos="0"/>
        </w:tabs>
        <w:ind w:left="576" w:hanging="576"/>
      </w:pPr>
      <w:rPr>
        <w:rFonts w:hint="default" w:ascii="Courier New" w:hAnsi="Courier New" w:cs="Courier New"/>
      </w:rPr>
    </w:lvl>
    <w:lvl w:ilvl="2" w:tentative="1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720" w:hanging="720"/>
      </w:pPr>
      <w:rPr>
        <w:rFonts w:hint="default" w:ascii="Wingdings" w:hAnsi="Wingdings" w:cs="Wingdings"/>
      </w:rPr>
    </w:lvl>
    <w:lvl w:ilvl="3" w:tentative="1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864" w:hanging="864"/>
      </w:pPr>
      <w:rPr>
        <w:rFonts w:hint="default" w:ascii="Symbol" w:hAnsi="Symbol" w:cs="Symbol"/>
      </w:rPr>
    </w:lvl>
    <w:lvl w:ilvl="4" w:tentative="1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1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1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1">
      <w:start w:val="1"/>
      <w:numFmt w:val="none"/>
      <w:pStyle w:val="9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1">
      <w:start w:val="1"/>
      <w:numFmt w:val="none"/>
      <w:pStyle w:val="10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8577437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suppressAutoHyphens/>
      <w:spacing w:line="360" w:lineRule="atLeast"/>
      <w:jc w:val="both"/>
      <w:textAlignment w:val="baseline"/>
    </w:pPr>
    <w:rPr>
      <w:rFonts w:ascii="Times New Roman" w:hAnsi="Times New Roman" w:eastAsia="Times New Roman" w:cs="Times New Roman"/>
      <w:lang w:eastAsia="ar-SA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pBdr>
        <w:top w:val="single" w:color="000000" w:sz="4" w:space="1"/>
      </w:pBdr>
      <w:outlineLvl w:val="0"/>
    </w:pPr>
    <w:rPr>
      <w:rFonts w:ascii="Cambria" w:hAnsi="Cambria" w:cs="Cambria"/>
      <w:b/>
      <w:kern w:val="1"/>
      <w:sz w:val="32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outlineLvl w:val="1"/>
    </w:pPr>
    <w:rPr>
      <w:rFonts w:ascii="Cambria" w:hAnsi="Cambria" w:cs="Cambria"/>
      <w:b/>
      <w:i/>
      <w:sz w:val="28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outlineLvl w:val="2"/>
    </w:pPr>
    <w:rPr>
      <w:rFonts w:ascii="Cambria" w:hAnsi="Cambria" w:cs="Cambria"/>
      <w:b/>
      <w:sz w:val="26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outlineLvl w:val="3"/>
    </w:pPr>
    <w:rPr>
      <w:rFonts w:ascii="Calibri" w:hAnsi="Calibri" w:cs="Calibri"/>
      <w:b/>
      <w:sz w:val="28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jc w:val="center"/>
      <w:outlineLvl w:val="4"/>
    </w:pPr>
    <w:rPr>
      <w:rFonts w:ascii="Calibri" w:hAnsi="Calibri" w:cs="Calibri"/>
      <w:b/>
      <w:i/>
      <w:sz w:val="26"/>
    </w:rPr>
  </w:style>
  <w:style w:type="paragraph" w:styleId="7">
    <w:name w:val="heading 6"/>
    <w:basedOn w:val="1"/>
    <w:next w:val="1"/>
    <w:qFormat/>
    <w:uiPriority w:val="0"/>
    <w:pPr>
      <w:keepNext/>
      <w:numPr>
        <w:ilvl w:val="5"/>
        <w:numId w:val="1"/>
      </w:numPr>
      <w:outlineLvl w:val="5"/>
    </w:pPr>
    <w:rPr>
      <w:rFonts w:ascii="Calibri" w:hAnsi="Calibri" w:cs="Calibri"/>
      <w:b/>
    </w:rPr>
  </w:style>
  <w:style w:type="paragraph" w:styleId="8">
    <w:name w:val="heading 7"/>
    <w:basedOn w:val="1"/>
    <w:next w:val="1"/>
    <w:qFormat/>
    <w:uiPriority w:val="0"/>
    <w:pPr>
      <w:keepNext/>
      <w:numPr>
        <w:ilvl w:val="6"/>
        <w:numId w:val="1"/>
      </w:numPr>
      <w:outlineLvl w:val="6"/>
    </w:pPr>
    <w:rPr>
      <w:rFonts w:ascii="Calibri" w:hAnsi="Calibri" w:cs="Calibri"/>
      <w:sz w:val="24"/>
    </w:rPr>
  </w:style>
  <w:style w:type="paragraph" w:styleId="9">
    <w:name w:val="heading 8"/>
    <w:basedOn w:val="1"/>
    <w:next w:val="1"/>
    <w:qFormat/>
    <w:uiPriority w:val="0"/>
    <w:pPr>
      <w:keepNext/>
      <w:numPr>
        <w:ilvl w:val="7"/>
        <w:numId w:val="1"/>
      </w:numPr>
      <w:outlineLvl w:val="7"/>
    </w:pPr>
    <w:rPr>
      <w:rFonts w:ascii="Calibri" w:hAnsi="Calibri" w:cs="Calibri"/>
      <w:i/>
      <w:sz w:val="24"/>
    </w:rPr>
  </w:style>
  <w:style w:type="paragraph" w:styleId="10">
    <w:name w:val="heading 9"/>
    <w:basedOn w:val="1"/>
    <w:next w:val="1"/>
    <w:qFormat/>
    <w:uiPriority w:val="0"/>
    <w:pPr>
      <w:keepNext/>
      <w:numPr>
        <w:ilvl w:val="8"/>
        <w:numId w:val="1"/>
      </w:numPr>
      <w:jc w:val="center"/>
      <w:outlineLvl w:val="8"/>
    </w:pPr>
    <w:rPr>
      <w:rFonts w:ascii="Cambria" w:hAnsi="Cambria" w:cs="Cambria"/>
    </w:rPr>
  </w:style>
  <w:style w:type="character" w:default="1" w:styleId="25">
    <w:name w:val="Default Paragraph Font"/>
    <w:uiPriority w:val="0"/>
  </w:style>
  <w:style w:type="paragraph" w:styleId="11">
    <w:name w:val="Balloon Text"/>
    <w:basedOn w:val="1"/>
    <w:uiPriority w:val="0"/>
    <w:rPr>
      <w:sz w:val="2"/>
    </w:rPr>
  </w:style>
  <w:style w:type="paragraph" w:styleId="12">
    <w:name w:val="Body Text"/>
    <w:basedOn w:val="1"/>
    <w:uiPriority w:val="0"/>
    <w:pPr>
      <w:tabs>
        <w:tab w:val="left" w:pos="1440"/>
        <w:tab w:val="left" w:pos="2160"/>
      </w:tabs>
    </w:pPr>
  </w:style>
  <w:style w:type="paragraph" w:styleId="13">
    <w:name w:val="Body Text 2"/>
    <w:basedOn w:val="1"/>
    <w:uiPriority w:val="0"/>
  </w:style>
  <w:style w:type="paragraph" w:styleId="14">
    <w:name w:val="Body Text 3"/>
    <w:basedOn w:val="1"/>
    <w:uiPriority w:val="0"/>
    <w:rPr>
      <w:sz w:val="16"/>
    </w:rPr>
  </w:style>
  <w:style w:type="paragraph" w:styleId="15">
    <w:name w:val="Body Text Indent"/>
    <w:basedOn w:val="1"/>
    <w:uiPriority w:val="0"/>
    <w:pPr>
      <w:ind w:left="142"/>
    </w:pPr>
  </w:style>
  <w:style w:type="paragraph" w:styleId="16">
    <w:name w:val="Body Text Indent 2"/>
    <w:basedOn w:val="1"/>
    <w:uiPriority w:val="0"/>
    <w:pPr>
      <w:ind w:left="2160"/>
    </w:pPr>
  </w:style>
  <w:style w:type="paragraph" w:styleId="17">
    <w:name w:val="Body Text Indent 3"/>
    <w:basedOn w:val="1"/>
    <w:uiPriority w:val="0"/>
    <w:pPr>
      <w:ind w:left="2127"/>
    </w:pPr>
    <w:rPr>
      <w:sz w:val="16"/>
    </w:rPr>
  </w:style>
  <w:style w:type="paragraph" w:styleId="18">
    <w:name w:val="caption"/>
    <w:basedOn w:val="1"/>
    <w:next w:val="1"/>
    <w:qFormat/>
    <w:uiPriority w:val="0"/>
    <w:pPr>
      <w:widowControl/>
      <w:spacing w:line="240" w:lineRule="auto"/>
      <w:jc w:val="left"/>
      <w:textAlignment w:val="auto"/>
    </w:pPr>
    <w:rPr>
      <w:rFonts w:ascii="Times" w:hAnsi="Times" w:cs="Times"/>
      <w:b/>
      <w:sz w:val="24"/>
      <w:lang w:val="en-US"/>
    </w:r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List"/>
    <w:basedOn w:val="12"/>
    <w:uiPriority w:val="0"/>
    <w:rPr>
      <w:rFonts w:cs="Mangal"/>
    </w:rPr>
  </w:style>
  <w:style w:type="paragraph" w:styleId="22">
    <w:name w:val="Subtitle"/>
    <w:basedOn w:val="23"/>
    <w:next w:val="12"/>
    <w:qFormat/>
    <w:uiPriority w:val="0"/>
    <w:pPr>
      <w:jc w:val="center"/>
    </w:pPr>
    <w:rPr>
      <w:i/>
      <w:iCs/>
    </w:rPr>
  </w:style>
  <w:style w:type="paragraph" w:customStyle="1" w:styleId="23">
    <w:name w:val="Heading"/>
    <w:basedOn w:val="1"/>
    <w:next w:val="12"/>
    <w:uiPriority w:val="0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24">
    <w:name w:val="Title"/>
    <w:basedOn w:val="1"/>
    <w:next w:val="22"/>
    <w:qFormat/>
    <w:uiPriority w:val="0"/>
    <w:pPr>
      <w:jc w:val="center"/>
    </w:pPr>
    <w:rPr>
      <w:rFonts w:ascii="Cambria" w:hAnsi="Cambria" w:cs="Cambria"/>
      <w:b/>
      <w:kern w:val="1"/>
      <w:sz w:val="32"/>
    </w:rPr>
  </w:style>
  <w:style w:type="character" w:styleId="26">
    <w:name w:val="Emphasis"/>
    <w:qFormat/>
    <w:uiPriority w:val="0"/>
    <w:rPr>
      <w:rFonts w:cs="Times New Roman"/>
      <w:i/>
    </w:rPr>
  </w:style>
  <w:style w:type="character" w:styleId="27">
    <w:name w:val="Hyperlink"/>
    <w:uiPriority w:val="0"/>
    <w:rPr>
      <w:rFonts w:cs="Times New Roman"/>
      <w:color w:val="0000FF"/>
      <w:u w:val="single"/>
    </w:rPr>
  </w:style>
  <w:style w:type="character" w:styleId="28">
    <w:name w:val="page number"/>
    <w:uiPriority w:val="0"/>
    <w:rPr>
      <w:rFonts w:cs="Times New Roman"/>
    </w:rPr>
  </w:style>
  <w:style w:type="paragraph" w:customStyle="1" w:styleId="29">
    <w:name w:val="Index"/>
    <w:basedOn w:val="1"/>
    <w:uiPriority w:val="0"/>
    <w:pPr>
      <w:suppressLineNumbers/>
    </w:pPr>
    <w:rPr>
      <w:rFonts w:cs="Mangal"/>
    </w:rPr>
  </w:style>
  <w:style w:type="paragraph" w:customStyle="1" w:styleId="30">
    <w:name w:val="Bullet 1"/>
    <w:uiPriority w:val="0"/>
    <w:pPr>
      <w:widowControl w:val="0"/>
      <w:suppressAutoHyphens/>
      <w:autoSpaceDE w:val="0"/>
      <w:spacing w:line="360" w:lineRule="atLeast"/>
      <w:ind w:left="576"/>
      <w:jc w:val="both"/>
      <w:textAlignment w:val="baseline"/>
    </w:pPr>
    <w:rPr>
      <w:color w:val="000000"/>
      <w:sz w:val="24"/>
      <w:szCs w:val="24"/>
      <w:lang w:eastAsia="ar-SA"/>
    </w:rPr>
  </w:style>
  <w:style w:type="paragraph" w:customStyle="1" w:styleId="31">
    <w:name w:val="Document Label"/>
    <w:basedOn w:val="1"/>
    <w:next w:val="1"/>
    <w:uiPriority w:val="0"/>
    <w:pPr>
      <w:widowControl/>
      <w:spacing w:after="220" w:line="240" w:lineRule="auto"/>
      <w:textAlignment w:val="auto"/>
    </w:pPr>
    <w:rPr>
      <w:rFonts w:ascii="Garamond" w:hAnsi="Garamond" w:cs="Garamond"/>
      <w:spacing w:val="-20"/>
      <w:sz w:val="48"/>
      <w:lang w:val="en-US"/>
    </w:rPr>
  </w:style>
  <w:style w:type="paragraph" w:customStyle="1" w:styleId="32">
    <w:name w:val="Personal Info"/>
    <w:basedOn w:val="1"/>
    <w:next w:val="1"/>
    <w:uiPriority w:val="0"/>
    <w:pPr>
      <w:widowControl/>
      <w:numPr>
        <w:ilvl w:val="0"/>
        <w:numId w:val="2"/>
      </w:numPr>
      <w:spacing w:before="220" w:after="60" w:line="240" w:lineRule="atLeast"/>
      <w:textAlignment w:val="auto"/>
    </w:pPr>
    <w:rPr>
      <w:rFonts w:ascii="Garamond" w:hAnsi="Garamond" w:cs="Garamond"/>
      <w:sz w:val="22"/>
      <w:lang w:val="en-US"/>
    </w:rPr>
  </w:style>
  <w:style w:type="paragraph" w:customStyle="1" w:styleId="33">
    <w:name w:val="Achievement"/>
    <w:basedOn w:val="12"/>
    <w:uiPriority w:val="0"/>
    <w:pPr>
      <w:widowControl/>
      <w:tabs>
        <w:tab w:val="clear" w:pos="1440"/>
        <w:tab w:val="clear" w:pos="2160"/>
      </w:tabs>
      <w:spacing w:after="60" w:line="240" w:lineRule="atLeast"/>
      <w:ind w:left="240" w:hanging="240"/>
      <w:textAlignment w:val="auto"/>
    </w:pPr>
    <w:rPr>
      <w:rFonts w:ascii="Garamond" w:hAnsi="Garamond" w:cs="Garamond"/>
      <w:sz w:val="22"/>
      <w:lang w:val="en-US"/>
    </w:rPr>
  </w:style>
  <w:style w:type="paragraph" w:customStyle="1" w:styleId="34">
    <w:name w:val="Job Title"/>
    <w:next w:val="33"/>
    <w:uiPriority w:val="0"/>
    <w:pPr>
      <w:suppressAutoHyphens/>
      <w:spacing w:before="40" w:after="40" w:line="220" w:lineRule="atLeast"/>
    </w:pPr>
    <w:rPr>
      <w:rFonts w:ascii="Garamond" w:hAnsi="Garamond" w:cs="Garamond"/>
      <w:i/>
      <w:spacing w:val="5"/>
      <w:sz w:val="23"/>
      <w:lang w:eastAsia="ar-SA"/>
    </w:rPr>
  </w:style>
  <w:style w:type="paragraph" w:customStyle="1" w:styleId="35">
    <w:name w:val="Objective"/>
    <w:basedOn w:val="1"/>
    <w:next w:val="12"/>
    <w:uiPriority w:val="0"/>
    <w:pPr>
      <w:widowControl/>
      <w:overflowPunct w:val="0"/>
      <w:autoSpaceDE w:val="0"/>
      <w:spacing w:before="220" w:after="220" w:line="220" w:lineRule="atLeast"/>
      <w:jc w:val="left"/>
    </w:pPr>
    <w:rPr>
      <w:lang w:val="en-US"/>
    </w:rPr>
  </w:style>
  <w:style w:type="paragraph" w:customStyle="1" w:styleId="36">
    <w:name w:val="Char"/>
    <w:basedOn w:val="1"/>
    <w:uiPriority w:val="0"/>
    <w:pPr>
      <w:widowControl/>
      <w:spacing w:after="160" w:line="240" w:lineRule="exact"/>
      <w:jc w:val="left"/>
      <w:textAlignment w:val="auto"/>
    </w:pPr>
    <w:rPr>
      <w:rFonts w:ascii="Verdana" w:hAnsi="Verdana" w:eastAsia="MS Mincho" w:cs="Verdana"/>
      <w:lang/>
    </w:rPr>
  </w:style>
  <w:style w:type="paragraph" w:customStyle="1" w:styleId="37">
    <w:name w:val="Char Char"/>
    <w:basedOn w:val="1"/>
    <w:uiPriority w:val="0"/>
    <w:pPr>
      <w:widowControl/>
      <w:spacing w:after="160" w:line="240" w:lineRule="exact"/>
      <w:jc w:val="left"/>
      <w:textAlignment w:val="auto"/>
    </w:pPr>
    <w:rPr>
      <w:rFonts w:ascii="Verdana" w:hAnsi="Verdana" w:eastAsia="MS Mincho" w:cs="Verdana"/>
      <w:lang/>
    </w:rPr>
  </w:style>
  <w:style w:type="paragraph" w:customStyle="1" w:styleId="38">
    <w:name w:val="List Paragraph"/>
    <w:basedOn w:val="1"/>
    <w:qFormat/>
    <w:uiPriority w:val="0"/>
    <w:pPr>
      <w:ind w:left="720"/>
    </w:pPr>
  </w:style>
  <w:style w:type="paragraph" w:customStyle="1" w:styleId="39">
    <w:name w:val="Table Contents"/>
    <w:basedOn w:val="1"/>
    <w:uiPriority w:val="0"/>
    <w:pPr>
      <w:suppressLineNumbers/>
    </w:pPr>
  </w:style>
  <w:style w:type="paragraph" w:customStyle="1" w:styleId="40">
    <w:name w:val="Table Heading"/>
    <w:basedOn w:val="39"/>
    <w:uiPriority w:val="0"/>
    <w:pPr>
      <w:jc w:val="center"/>
    </w:pPr>
    <w:rPr>
      <w:b/>
      <w:bCs/>
    </w:rPr>
  </w:style>
  <w:style w:type="character" w:customStyle="1" w:styleId="41">
    <w:name w:val="WW8Num1z0"/>
    <w:uiPriority w:val="0"/>
    <w:rPr>
      <w:rFonts w:hint="default" w:ascii="Wingdings" w:hAnsi="Wingdings" w:cs="Wingdings"/>
      <w:color w:val="auto"/>
      <w:sz w:val="22"/>
    </w:rPr>
  </w:style>
  <w:style w:type="character" w:customStyle="1" w:styleId="42">
    <w:name w:val="WW8Num1z1"/>
    <w:uiPriority w:val="0"/>
    <w:rPr>
      <w:rFonts w:hint="default" w:ascii="Courier New" w:hAnsi="Courier New" w:cs="Courier New"/>
    </w:rPr>
  </w:style>
  <w:style w:type="character" w:customStyle="1" w:styleId="43">
    <w:name w:val="WW8Num1z2"/>
    <w:uiPriority w:val="0"/>
    <w:rPr>
      <w:rFonts w:hint="default" w:ascii="Wingdings" w:hAnsi="Wingdings" w:cs="Wingdings"/>
    </w:rPr>
  </w:style>
  <w:style w:type="character" w:customStyle="1" w:styleId="44">
    <w:name w:val="WW8Num1z3"/>
    <w:uiPriority w:val="0"/>
    <w:rPr>
      <w:rFonts w:hint="default" w:ascii="Symbol" w:hAnsi="Symbol" w:cs="Symbol"/>
    </w:rPr>
  </w:style>
  <w:style w:type="character" w:customStyle="1" w:styleId="45">
    <w:name w:val="WW8Num1z4"/>
    <w:uiPriority w:val="0"/>
  </w:style>
  <w:style w:type="character" w:customStyle="1" w:styleId="46">
    <w:name w:val="WW8Num1z5"/>
    <w:uiPriority w:val="0"/>
  </w:style>
  <w:style w:type="character" w:customStyle="1" w:styleId="47">
    <w:name w:val="WW8Num1z6"/>
    <w:uiPriority w:val="0"/>
  </w:style>
  <w:style w:type="character" w:customStyle="1" w:styleId="48">
    <w:name w:val="WW8Num1z7"/>
    <w:uiPriority w:val="0"/>
  </w:style>
  <w:style w:type="character" w:customStyle="1" w:styleId="49">
    <w:name w:val="WW8Num1z8"/>
    <w:uiPriority w:val="0"/>
  </w:style>
  <w:style w:type="character" w:customStyle="1" w:styleId="50">
    <w:name w:val="WW8Num2z0"/>
    <w:uiPriority w:val="0"/>
    <w:rPr>
      <w:rFonts w:hint="default" w:ascii="Wingdings" w:hAnsi="Wingdings" w:cs="Wingdings"/>
      <w:color w:val="auto"/>
      <w:sz w:val="22"/>
    </w:rPr>
  </w:style>
  <w:style w:type="character" w:customStyle="1" w:styleId="51">
    <w:name w:val="WW8Num3z0"/>
    <w:uiPriority w:val="0"/>
    <w:rPr>
      <w:rFonts w:hint="default" w:ascii="Wingdings" w:hAnsi="Wingdings" w:cs="Wingdings"/>
      <w:color w:val="auto"/>
      <w:sz w:val="22"/>
    </w:rPr>
  </w:style>
  <w:style w:type="character" w:customStyle="1" w:styleId="52">
    <w:name w:val="WW8Num4z0"/>
    <w:uiPriority w:val="0"/>
    <w:rPr>
      <w:rFonts w:hint="default" w:ascii="Wingdings" w:hAnsi="Wingdings" w:cs="Wingdings"/>
      <w:color w:val="auto"/>
      <w:sz w:val="22"/>
    </w:rPr>
  </w:style>
  <w:style w:type="character" w:customStyle="1" w:styleId="53">
    <w:name w:val="WW8Num2z1"/>
    <w:uiPriority w:val="0"/>
    <w:rPr>
      <w:rFonts w:hint="default" w:ascii="Courier New" w:hAnsi="Courier New" w:cs="Courier New"/>
    </w:rPr>
  </w:style>
  <w:style w:type="character" w:customStyle="1" w:styleId="54">
    <w:name w:val="WW8Num2z2"/>
    <w:uiPriority w:val="0"/>
    <w:rPr>
      <w:rFonts w:hint="default" w:ascii="Wingdings" w:hAnsi="Wingdings" w:cs="Wingdings"/>
    </w:rPr>
  </w:style>
  <w:style w:type="character" w:customStyle="1" w:styleId="55">
    <w:name w:val="WW8Num2z3"/>
    <w:uiPriority w:val="0"/>
    <w:rPr>
      <w:rFonts w:hint="default" w:ascii="Symbol" w:hAnsi="Symbol" w:cs="Symbol"/>
    </w:rPr>
  </w:style>
  <w:style w:type="character" w:customStyle="1" w:styleId="56">
    <w:name w:val="WW8Num3z1"/>
    <w:uiPriority w:val="0"/>
    <w:rPr>
      <w:rFonts w:hint="default" w:ascii="Courier New" w:hAnsi="Courier New" w:cs="Courier New"/>
    </w:rPr>
  </w:style>
  <w:style w:type="character" w:customStyle="1" w:styleId="57">
    <w:name w:val="WW8Num3z2"/>
    <w:uiPriority w:val="0"/>
    <w:rPr>
      <w:rFonts w:hint="default" w:ascii="Wingdings" w:hAnsi="Wingdings" w:cs="Wingdings"/>
    </w:rPr>
  </w:style>
  <w:style w:type="character" w:customStyle="1" w:styleId="58">
    <w:name w:val="WW8Num3z3"/>
    <w:uiPriority w:val="0"/>
    <w:rPr>
      <w:rFonts w:hint="default" w:ascii="Symbol" w:hAnsi="Symbol" w:cs="Symbol"/>
    </w:rPr>
  </w:style>
  <w:style w:type="character" w:customStyle="1" w:styleId="59">
    <w:name w:val="WW8Num4z1"/>
    <w:uiPriority w:val="0"/>
    <w:rPr>
      <w:rFonts w:hint="default" w:ascii="Courier New" w:hAnsi="Courier New" w:cs="Courier New"/>
    </w:rPr>
  </w:style>
  <w:style w:type="character" w:customStyle="1" w:styleId="60">
    <w:name w:val="WW8Num4z2"/>
    <w:uiPriority w:val="0"/>
    <w:rPr>
      <w:rFonts w:hint="default" w:ascii="Wingdings" w:hAnsi="Wingdings" w:cs="Wingdings"/>
    </w:rPr>
  </w:style>
  <w:style w:type="character" w:customStyle="1" w:styleId="61">
    <w:name w:val="WW8Num4z3"/>
    <w:uiPriority w:val="0"/>
    <w:rPr>
      <w:rFonts w:hint="default" w:ascii="Symbol" w:hAnsi="Symbol" w:cs="Symbol"/>
    </w:rPr>
  </w:style>
  <w:style w:type="character" w:customStyle="1" w:styleId="62">
    <w:name w:val="WW8Num5z0"/>
    <w:uiPriority w:val="0"/>
    <w:rPr>
      <w:rFonts w:hint="default" w:ascii="Wingdings" w:hAnsi="Wingdings" w:cs="Wingdings"/>
      <w:color w:val="auto"/>
      <w:sz w:val="22"/>
    </w:rPr>
  </w:style>
  <w:style w:type="character" w:customStyle="1" w:styleId="63">
    <w:name w:val="WW8Num5z1"/>
    <w:uiPriority w:val="0"/>
    <w:rPr>
      <w:rFonts w:hint="default" w:ascii="Courier New" w:hAnsi="Courier New" w:cs="Courier New"/>
    </w:rPr>
  </w:style>
  <w:style w:type="character" w:customStyle="1" w:styleId="64">
    <w:name w:val="WW8Num5z2"/>
    <w:uiPriority w:val="0"/>
    <w:rPr>
      <w:rFonts w:hint="default" w:ascii="Wingdings" w:hAnsi="Wingdings" w:cs="Wingdings"/>
    </w:rPr>
  </w:style>
  <w:style w:type="character" w:customStyle="1" w:styleId="65">
    <w:name w:val="WW8Num5z3"/>
    <w:uiPriority w:val="0"/>
    <w:rPr>
      <w:rFonts w:hint="default" w:ascii="Symbol" w:hAnsi="Symbol" w:cs="Symbol"/>
    </w:rPr>
  </w:style>
  <w:style w:type="character" w:customStyle="1" w:styleId="66">
    <w:name w:val="WW8Num6z0"/>
    <w:uiPriority w:val="0"/>
    <w:rPr>
      <w:rFonts w:hint="default" w:ascii="Wingdings" w:hAnsi="Wingdings" w:cs="Wingdings"/>
      <w:color w:val="auto"/>
      <w:sz w:val="22"/>
    </w:rPr>
  </w:style>
  <w:style w:type="character" w:customStyle="1" w:styleId="67">
    <w:name w:val="WW8Num6z1"/>
    <w:uiPriority w:val="0"/>
    <w:rPr>
      <w:rFonts w:hint="default" w:ascii="Courier New" w:hAnsi="Courier New" w:cs="Courier New"/>
    </w:rPr>
  </w:style>
  <w:style w:type="character" w:customStyle="1" w:styleId="68">
    <w:name w:val="WW8Num6z2"/>
    <w:uiPriority w:val="0"/>
    <w:rPr>
      <w:rFonts w:hint="default" w:ascii="Wingdings" w:hAnsi="Wingdings" w:cs="Wingdings"/>
    </w:rPr>
  </w:style>
  <w:style w:type="character" w:customStyle="1" w:styleId="69">
    <w:name w:val="WW8Num6z3"/>
    <w:uiPriority w:val="0"/>
    <w:rPr>
      <w:rFonts w:hint="default" w:ascii="Symbol" w:hAnsi="Symbol" w:cs="Symbol"/>
    </w:rPr>
  </w:style>
  <w:style w:type="character" w:customStyle="1" w:styleId="70">
    <w:name w:val="WW8Num7z0"/>
    <w:uiPriority w:val="0"/>
    <w:rPr>
      <w:rFonts w:hint="default" w:ascii="Symbol" w:hAnsi="Symbol" w:cs="Symbol"/>
      <w:color w:val="auto"/>
      <w:sz w:val="20"/>
    </w:rPr>
  </w:style>
  <w:style w:type="character" w:customStyle="1" w:styleId="71">
    <w:name w:val="WW8Num7z1"/>
    <w:uiPriority w:val="0"/>
    <w:rPr>
      <w:rFonts w:hint="default" w:ascii="Courier New" w:hAnsi="Courier New" w:cs="Courier New"/>
    </w:rPr>
  </w:style>
  <w:style w:type="character" w:customStyle="1" w:styleId="72">
    <w:name w:val="WW8Num7z2"/>
    <w:uiPriority w:val="0"/>
    <w:rPr>
      <w:rFonts w:hint="default" w:ascii="Wingdings" w:hAnsi="Wingdings" w:cs="Wingdings"/>
    </w:rPr>
  </w:style>
  <w:style w:type="character" w:customStyle="1" w:styleId="73">
    <w:name w:val="WW8Num7z3"/>
    <w:uiPriority w:val="0"/>
    <w:rPr>
      <w:rFonts w:hint="default" w:ascii="Symbol" w:hAnsi="Symbol" w:cs="Symbol"/>
    </w:rPr>
  </w:style>
  <w:style w:type="character" w:customStyle="1" w:styleId="74">
    <w:name w:val="WW8Num8z0"/>
    <w:uiPriority w:val="0"/>
    <w:rPr>
      <w:rFonts w:hint="default" w:ascii="Symbol" w:hAnsi="Symbol" w:cs="Symbol"/>
      <w:color w:val="auto"/>
      <w:sz w:val="20"/>
    </w:rPr>
  </w:style>
  <w:style w:type="character" w:customStyle="1" w:styleId="75">
    <w:name w:val="WW8Num8z1"/>
    <w:uiPriority w:val="0"/>
    <w:rPr>
      <w:rFonts w:hint="default" w:ascii="Courier New" w:hAnsi="Courier New" w:cs="Courier New"/>
    </w:rPr>
  </w:style>
  <w:style w:type="character" w:customStyle="1" w:styleId="76">
    <w:name w:val="WW8Num8z2"/>
    <w:uiPriority w:val="0"/>
    <w:rPr>
      <w:rFonts w:hint="default" w:ascii="Wingdings" w:hAnsi="Wingdings" w:cs="Wingdings"/>
    </w:rPr>
  </w:style>
  <w:style w:type="character" w:customStyle="1" w:styleId="77">
    <w:name w:val="WW8Num8z3"/>
    <w:uiPriority w:val="0"/>
    <w:rPr>
      <w:rFonts w:hint="default" w:ascii="Symbol" w:hAnsi="Symbol" w:cs="Symbol"/>
    </w:rPr>
  </w:style>
  <w:style w:type="character" w:customStyle="1" w:styleId="78">
    <w:name w:val="WW8Num9z0"/>
    <w:uiPriority w:val="0"/>
    <w:rPr>
      <w:rFonts w:hint="default" w:ascii="Symbol" w:hAnsi="Symbol" w:cs="Symbol"/>
    </w:rPr>
  </w:style>
  <w:style w:type="character" w:customStyle="1" w:styleId="79">
    <w:name w:val="WW8Num9z1"/>
    <w:uiPriority w:val="0"/>
    <w:rPr>
      <w:rFonts w:hint="default" w:ascii="Courier New" w:hAnsi="Courier New" w:cs="Courier New"/>
    </w:rPr>
  </w:style>
  <w:style w:type="character" w:customStyle="1" w:styleId="80">
    <w:name w:val="WW8Num9z2"/>
    <w:uiPriority w:val="0"/>
    <w:rPr>
      <w:rFonts w:hint="default" w:ascii="Wingdings" w:hAnsi="Wingdings" w:cs="Wingdings"/>
    </w:rPr>
  </w:style>
  <w:style w:type="character" w:customStyle="1" w:styleId="81">
    <w:name w:val="WW8Num10z0"/>
    <w:uiPriority w:val="0"/>
    <w:rPr>
      <w:rFonts w:hint="default" w:ascii="Wingdings" w:hAnsi="Wingdings" w:cs="Wingdings"/>
      <w:color w:val="auto"/>
      <w:sz w:val="22"/>
    </w:rPr>
  </w:style>
  <w:style w:type="character" w:customStyle="1" w:styleId="82">
    <w:name w:val="WW8Num10z1"/>
    <w:uiPriority w:val="0"/>
    <w:rPr>
      <w:rFonts w:hint="default" w:ascii="Wingdings" w:hAnsi="Wingdings" w:cs="Wingdings"/>
      <w:color w:val="auto"/>
      <w:sz w:val="24"/>
    </w:rPr>
  </w:style>
  <w:style w:type="character" w:customStyle="1" w:styleId="83">
    <w:name w:val="WW8Num10z2"/>
    <w:uiPriority w:val="0"/>
    <w:rPr>
      <w:rFonts w:hint="default" w:ascii="Arial" w:hAnsi="Arial" w:cs="Arial"/>
      <w:sz w:val="22"/>
    </w:rPr>
  </w:style>
  <w:style w:type="character" w:customStyle="1" w:styleId="84">
    <w:name w:val="WW8Num10z3"/>
    <w:uiPriority w:val="0"/>
    <w:rPr>
      <w:rFonts w:hint="default" w:ascii="Symbol" w:hAnsi="Symbol" w:cs="Symbol"/>
    </w:rPr>
  </w:style>
  <w:style w:type="character" w:customStyle="1" w:styleId="85">
    <w:name w:val="WW8Num10z4"/>
    <w:uiPriority w:val="0"/>
    <w:rPr>
      <w:rFonts w:hint="default" w:ascii="Courier New" w:hAnsi="Courier New" w:cs="Courier New"/>
    </w:rPr>
  </w:style>
  <w:style w:type="character" w:customStyle="1" w:styleId="86">
    <w:name w:val="WW8Num10z5"/>
    <w:uiPriority w:val="0"/>
    <w:rPr>
      <w:rFonts w:hint="default" w:ascii="Wingdings" w:hAnsi="Wingdings" w:cs="Wingdings"/>
    </w:rPr>
  </w:style>
  <w:style w:type="character" w:customStyle="1" w:styleId="87">
    <w:name w:val="WW8Num11z0"/>
    <w:uiPriority w:val="0"/>
    <w:rPr>
      <w:rFonts w:hint="default" w:ascii="Wingdings" w:hAnsi="Wingdings" w:cs="Wingdings"/>
      <w:color w:val="auto"/>
      <w:sz w:val="22"/>
    </w:rPr>
  </w:style>
  <w:style w:type="character" w:customStyle="1" w:styleId="88">
    <w:name w:val="WW8Num11z1"/>
    <w:uiPriority w:val="0"/>
    <w:rPr>
      <w:rFonts w:hint="default" w:ascii="Courier New" w:hAnsi="Courier New" w:cs="Courier New"/>
    </w:rPr>
  </w:style>
  <w:style w:type="character" w:customStyle="1" w:styleId="89">
    <w:name w:val="WW8Num11z2"/>
    <w:uiPriority w:val="0"/>
    <w:rPr>
      <w:rFonts w:hint="default" w:ascii="Wingdings" w:hAnsi="Wingdings" w:cs="Wingdings"/>
    </w:rPr>
  </w:style>
  <w:style w:type="character" w:customStyle="1" w:styleId="90">
    <w:name w:val="WW8Num11z3"/>
    <w:uiPriority w:val="0"/>
    <w:rPr>
      <w:rFonts w:hint="default" w:ascii="Symbol" w:hAnsi="Symbol" w:cs="Symbol"/>
    </w:rPr>
  </w:style>
  <w:style w:type="character" w:customStyle="1" w:styleId="91">
    <w:name w:val="WW8Num12z0"/>
    <w:uiPriority w:val="0"/>
    <w:rPr>
      <w:rFonts w:hint="default" w:ascii="Symbol" w:hAnsi="Symbol" w:cs="Symbol"/>
      <w:color w:val="auto"/>
      <w:sz w:val="20"/>
    </w:rPr>
  </w:style>
  <w:style w:type="character" w:customStyle="1" w:styleId="92">
    <w:name w:val="WW8Num12z1"/>
    <w:uiPriority w:val="0"/>
    <w:rPr>
      <w:rFonts w:hint="default" w:ascii="Courier New" w:hAnsi="Courier New" w:cs="Courier New"/>
    </w:rPr>
  </w:style>
  <w:style w:type="character" w:customStyle="1" w:styleId="93">
    <w:name w:val="WW8Num12z2"/>
    <w:uiPriority w:val="0"/>
    <w:rPr>
      <w:rFonts w:hint="default" w:ascii="Wingdings" w:hAnsi="Wingdings" w:cs="Wingdings"/>
    </w:rPr>
  </w:style>
  <w:style w:type="character" w:customStyle="1" w:styleId="94">
    <w:name w:val="WW8Num12z3"/>
    <w:uiPriority w:val="0"/>
    <w:rPr>
      <w:rFonts w:hint="default" w:ascii="Symbol" w:hAnsi="Symbol" w:cs="Symbol"/>
    </w:rPr>
  </w:style>
  <w:style w:type="character" w:customStyle="1" w:styleId="95">
    <w:name w:val="WW8Num13z0"/>
    <w:uiPriority w:val="0"/>
    <w:rPr>
      <w:rFonts w:hint="default" w:ascii="Wingdings" w:hAnsi="Wingdings" w:cs="Wingdings"/>
      <w:color w:val="auto"/>
      <w:sz w:val="22"/>
    </w:rPr>
  </w:style>
  <w:style w:type="character" w:customStyle="1" w:styleId="96">
    <w:name w:val="WW8Num13z1"/>
    <w:uiPriority w:val="0"/>
    <w:rPr>
      <w:rFonts w:hint="default" w:ascii="Courier New" w:hAnsi="Courier New" w:cs="Courier New"/>
    </w:rPr>
  </w:style>
  <w:style w:type="character" w:customStyle="1" w:styleId="97">
    <w:name w:val="WW8Num13z2"/>
    <w:uiPriority w:val="0"/>
    <w:rPr>
      <w:rFonts w:hint="default" w:ascii="Wingdings" w:hAnsi="Wingdings" w:cs="Wingdings"/>
    </w:rPr>
  </w:style>
  <w:style w:type="character" w:customStyle="1" w:styleId="98">
    <w:name w:val="WW8Num13z3"/>
    <w:uiPriority w:val="0"/>
    <w:rPr>
      <w:rFonts w:hint="default" w:ascii="Symbol" w:hAnsi="Symbol" w:cs="Symbol"/>
    </w:rPr>
  </w:style>
  <w:style w:type="character" w:customStyle="1" w:styleId="99">
    <w:name w:val="WW8Num14z0"/>
    <w:uiPriority w:val="0"/>
    <w:rPr>
      <w:rFonts w:hint="default" w:ascii="Wingdings" w:hAnsi="Wingdings" w:cs="Wingdings"/>
      <w:color w:val="auto"/>
      <w:sz w:val="22"/>
    </w:rPr>
  </w:style>
  <w:style w:type="character" w:customStyle="1" w:styleId="100">
    <w:name w:val="WW8Num14z1"/>
    <w:uiPriority w:val="0"/>
    <w:rPr>
      <w:rFonts w:hint="default" w:ascii="Courier New" w:hAnsi="Courier New" w:cs="Courier New"/>
    </w:rPr>
  </w:style>
  <w:style w:type="character" w:customStyle="1" w:styleId="101">
    <w:name w:val="WW8Num14z2"/>
    <w:uiPriority w:val="0"/>
    <w:rPr>
      <w:rFonts w:hint="default" w:ascii="Wingdings" w:hAnsi="Wingdings" w:cs="Wingdings"/>
    </w:rPr>
  </w:style>
  <w:style w:type="character" w:customStyle="1" w:styleId="102">
    <w:name w:val="WW8Num14z3"/>
    <w:uiPriority w:val="0"/>
    <w:rPr>
      <w:rFonts w:hint="default" w:ascii="Symbol" w:hAnsi="Symbol" w:cs="Symbol"/>
    </w:rPr>
  </w:style>
  <w:style w:type="character" w:customStyle="1" w:styleId="103">
    <w:name w:val="WW8Num15z0"/>
    <w:uiPriority w:val="0"/>
    <w:rPr>
      <w:rFonts w:hint="default" w:ascii="Wingdings" w:hAnsi="Wingdings" w:cs="Wingdings"/>
      <w:color w:val="auto"/>
      <w:sz w:val="22"/>
    </w:rPr>
  </w:style>
  <w:style w:type="character" w:customStyle="1" w:styleId="104">
    <w:name w:val="WW8Num15z1"/>
    <w:uiPriority w:val="0"/>
    <w:rPr>
      <w:rFonts w:hint="default" w:ascii="Courier New" w:hAnsi="Courier New" w:cs="Courier New"/>
    </w:rPr>
  </w:style>
  <w:style w:type="character" w:customStyle="1" w:styleId="105">
    <w:name w:val="WW8Num15z2"/>
    <w:uiPriority w:val="0"/>
    <w:rPr>
      <w:rFonts w:hint="default" w:ascii="Wingdings" w:hAnsi="Wingdings" w:cs="Wingdings"/>
    </w:rPr>
  </w:style>
  <w:style w:type="character" w:customStyle="1" w:styleId="106">
    <w:name w:val="WW8Num15z3"/>
    <w:uiPriority w:val="0"/>
    <w:rPr>
      <w:rFonts w:hint="default" w:ascii="Symbol" w:hAnsi="Symbol" w:cs="Symbol"/>
    </w:rPr>
  </w:style>
  <w:style w:type="character" w:customStyle="1" w:styleId="107">
    <w:name w:val="WW8Num16z0"/>
    <w:uiPriority w:val="0"/>
    <w:rPr>
      <w:rFonts w:hint="default" w:ascii="Wingdings" w:hAnsi="Wingdings" w:cs="Wingdings"/>
      <w:color w:val="auto"/>
      <w:sz w:val="22"/>
    </w:rPr>
  </w:style>
  <w:style w:type="character" w:customStyle="1" w:styleId="108">
    <w:name w:val="WW8Num16z1"/>
    <w:uiPriority w:val="0"/>
    <w:rPr>
      <w:rFonts w:hint="default" w:ascii="Wingdings" w:hAnsi="Wingdings" w:cs="Wingdings"/>
      <w:color w:val="auto"/>
      <w:sz w:val="24"/>
    </w:rPr>
  </w:style>
  <w:style w:type="character" w:customStyle="1" w:styleId="109">
    <w:name w:val="WW8Num16z2"/>
    <w:uiPriority w:val="0"/>
    <w:rPr>
      <w:rFonts w:hint="default" w:ascii="Arial" w:hAnsi="Arial" w:cs="Arial"/>
      <w:sz w:val="22"/>
    </w:rPr>
  </w:style>
  <w:style w:type="character" w:customStyle="1" w:styleId="110">
    <w:name w:val="WW8Num16z3"/>
    <w:uiPriority w:val="0"/>
    <w:rPr>
      <w:rFonts w:hint="default" w:ascii="Symbol" w:hAnsi="Symbol" w:cs="Symbol"/>
    </w:rPr>
  </w:style>
  <w:style w:type="character" w:customStyle="1" w:styleId="111">
    <w:name w:val="WW8Num16z4"/>
    <w:uiPriority w:val="0"/>
    <w:rPr>
      <w:rFonts w:hint="default" w:ascii="Courier New" w:hAnsi="Courier New" w:cs="Courier New"/>
    </w:rPr>
  </w:style>
  <w:style w:type="character" w:customStyle="1" w:styleId="112">
    <w:name w:val="WW8Num16z5"/>
    <w:uiPriority w:val="0"/>
    <w:rPr>
      <w:rFonts w:hint="default" w:ascii="Wingdings" w:hAnsi="Wingdings" w:cs="Wingdings"/>
    </w:rPr>
  </w:style>
  <w:style w:type="character" w:customStyle="1" w:styleId="113">
    <w:name w:val="WW8Num17z0"/>
    <w:uiPriority w:val="0"/>
    <w:rPr>
      <w:rFonts w:hint="default" w:ascii="Symbol" w:hAnsi="Symbol" w:cs="Symbol"/>
      <w:color w:val="auto"/>
      <w:sz w:val="20"/>
    </w:rPr>
  </w:style>
  <w:style w:type="character" w:customStyle="1" w:styleId="114">
    <w:name w:val="WW8Num17z1"/>
    <w:uiPriority w:val="0"/>
    <w:rPr>
      <w:rFonts w:hint="default" w:ascii="Courier New" w:hAnsi="Courier New" w:cs="Courier New"/>
    </w:rPr>
  </w:style>
  <w:style w:type="character" w:customStyle="1" w:styleId="115">
    <w:name w:val="WW8Num17z2"/>
    <w:uiPriority w:val="0"/>
    <w:rPr>
      <w:rFonts w:hint="default" w:ascii="Wingdings" w:hAnsi="Wingdings" w:cs="Wingdings"/>
    </w:rPr>
  </w:style>
  <w:style w:type="character" w:customStyle="1" w:styleId="116">
    <w:name w:val="WW8Num17z3"/>
    <w:uiPriority w:val="0"/>
    <w:rPr>
      <w:rFonts w:hint="default" w:ascii="Symbol" w:hAnsi="Symbol" w:cs="Symbol"/>
    </w:rPr>
  </w:style>
  <w:style w:type="character" w:customStyle="1" w:styleId="117">
    <w:name w:val="WW8Num18z0"/>
    <w:uiPriority w:val="0"/>
    <w:rPr>
      <w:rFonts w:ascii="Wingdings" w:hAnsi="Wingdings" w:cs="Wingdings"/>
      <w:sz w:val="12"/>
    </w:rPr>
  </w:style>
  <w:style w:type="character" w:customStyle="1" w:styleId="118">
    <w:name w:val="WW8Num19z0"/>
    <w:uiPriority w:val="0"/>
    <w:rPr>
      <w:rFonts w:hint="default" w:ascii="Wingdings" w:hAnsi="Wingdings" w:cs="Wingdings"/>
      <w:color w:val="auto"/>
      <w:sz w:val="22"/>
    </w:rPr>
  </w:style>
  <w:style w:type="character" w:customStyle="1" w:styleId="119">
    <w:name w:val="WW8Num19z1"/>
    <w:uiPriority w:val="0"/>
    <w:rPr>
      <w:rFonts w:hint="default" w:ascii="Courier New" w:hAnsi="Courier New" w:cs="Courier New"/>
    </w:rPr>
  </w:style>
  <w:style w:type="character" w:customStyle="1" w:styleId="120">
    <w:name w:val="WW8Num19z2"/>
    <w:uiPriority w:val="0"/>
    <w:rPr>
      <w:rFonts w:hint="default" w:ascii="Wingdings" w:hAnsi="Wingdings" w:cs="Wingdings"/>
    </w:rPr>
  </w:style>
  <w:style w:type="character" w:customStyle="1" w:styleId="121">
    <w:name w:val="WW8Num19z3"/>
    <w:uiPriority w:val="0"/>
    <w:rPr>
      <w:rFonts w:hint="default" w:ascii="Symbol" w:hAnsi="Symbol" w:cs="Symbol"/>
    </w:rPr>
  </w:style>
  <w:style w:type="character" w:customStyle="1" w:styleId="122">
    <w:name w:val="WW8Num20z0"/>
    <w:uiPriority w:val="0"/>
    <w:rPr>
      <w:rFonts w:hint="default" w:ascii="Wingdings" w:hAnsi="Wingdings" w:cs="Wingdings"/>
    </w:rPr>
  </w:style>
  <w:style w:type="character" w:customStyle="1" w:styleId="123">
    <w:name w:val="WW8Num20z1"/>
    <w:uiPriority w:val="0"/>
    <w:rPr>
      <w:rFonts w:hint="default" w:ascii="Wingdings" w:hAnsi="Wingdings" w:cs="Wingdings"/>
      <w:color w:val="auto"/>
      <w:sz w:val="24"/>
    </w:rPr>
  </w:style>
  <w:style w:type="character" w:customStyle="1" w:styleId="124">
    <w:name w:val="WW8Num20z2"/>
    <w:uiPriority w:val="0"/>
    <w:rPr>
      <w:rFonts w:hint="default" w:ascii="Arial" w:hAnsi="Arial" w:cs="Arial"/>
      <w:sz w:val="22"/>
    </w:rPr>
  </w:style>
  <w:style w:type="character" w:customStyle="1" w:styleId="125">
    <w:name w:val="WW8Num20z3"/>
    <w:uiPriority w:val="0"/>
    <w:rPr>
      <w:rFonts w:hint="default" w:ascii="Symbol" w:hAnsi="Symbol" w:cs="Symbol"/>
    </w:rPr>
  </w:style>
  <w:style w:type="character" w:customStyle="1" w:styleId="126">
    <w:name w:val="WW8Num20z4"/>
    <w:uiPriority w:val="0"/>
    <w:rPr>
      <w:rFonts w:hint="default" w:ascii="Courier New" w:hAnsi="Courier New" w:cs="Courier New"/>
    </w:rPr>
  </w:style>
  <w:style w:type="character" w:customStyle="1" w:styleId="127">
    <w:name w:val="WW8Num21z0"/>
    <w:uiPriority w:val="0"/>
    <w:rPr>
      <w:rFonts w:hint="default" w:ascii="Wingdings" w:hAnsi="Wingdings" w:cs="Wingdings"/>
      <w:color w:val="auto"/>
      <w:sz w:val="22"/>
    </w:rPr>
  </w:style>
  <w:style w:type="character" w:customStyle="1" w:styleId="128">
    <w:name w:val="WW8Num21z1"/>
    <w:uiPriority w:val="0"/>
    <w:rPr>
      <w:rFonts w:hint="default" w:ascii="Courier New" w:hAnsi="Courier New" w:cs="Courier New"/>
    </w:rPr>
  </w:style>
  <w:style w:type="character" w:customStyle="1" w:styleId="129">
    <w:name w:val="WW8Num21z2"/>
    <w:uiPriority w:val="0"/>
    <w:rPr>
      <w:rFonts w:hint="default" w:ascii="Wingdings" w:hAnsi="Wingdings" w:cs="Wingdings"/>
    </w:rPr>
  </w:style>
  <w:style w:type="character" w:customStyle="1" w:styleId="130">
    <w:name w:val="WW8Num21z3"/>
    <w:uiPriority w:val="0"/>
    <w:rPr>
      <w:rFonts w:hint="default" w:ascii="Symbol" w:hAnsi="Symbol" w:cs="Symbol"/>
    </w:rPr>
  </w:style>
  <w:style w:type="character" w:customStyle="1" w:styleId="131">
    <w:name w:val="WW8Num22z0"/>
    <w:uiPriority w:val="0"/>
    <w:rPr>
      <w:rFonts w:hint="default" w:ascii="Wingdings" w:hAnsi="Wingdings" w:cs="Wingdings"/>
      <w:color w:val="auto"/>
      <w:sz w:val="22"/>
    </w:rPr>
  </w:style>
  <w:style w:type="character" w:customStyle="1" w:styleId="132">
    <w:name w:val="WW8Num22z1"/>
    <w:uiPriority w:val="0"/>
    <w:rPr>
      <w:rFonts w:hint="default" w:ascii="Courier New" w:hAnsi="Courier New" w:cs="Courier New"/>
    </w:rPr>
  </w:style>
  <w:style w:type="character" w:customStyle="1" w:styleId="133">
    <w:name w:val="WW8Num22z2"/>
    <w:uiPriority w:val="0"/>
    <w:rPr>
      <w:rFonts w:hint="default" w:ascii="Wingdings" w:hAnsi="Wingdings" w:cs="Wingdings"/>
    </w:rPr>
  </w:style>
  <w:style w:type="character" w:customStyle="1" w:styleId="134">
    <w:name w:val="WW8Num22z3"/>
    <w:uiPriority w:val="0"/>
    <w:rPr>
      <w:rFonts w:hint="default" w:ascii="Symbol" w:hAnsi="Symbol" w:cs="Symbol"/>
    </w:rPr>
  </w:style>
  <w:style w:type="character" w:customStyle="1" w:styleId="135">
    <w:name w:val="WW8Num23z0"/>
    <w:uiPriority w:val="0"/>
    <w:rPr>
      <w:rFonts w:hint="default" w:ascii="Wingdings" w:hAnsi="Wingdings" w:cs="Wingdings"/>
      <w:color w:val="auto"/>
      <w:sz w:val="22"/>
    </w:rPr>
  </w:style>
  <w:style w:type="character" w:customStyle="1" w:styleId="136">
    <w:name w:val="WW8Num23z1"/>
    <w:uiPriority w:val="0"/>
    <w:rPr>
      <w:rFonts w:hint="default" w:ascii="Courier New" w:hAnsi="Courier New" w:cs="Courier New"/>
    </w:rPr>
  </w:style>
  <w:style w:type="character" w:customStyle="1" w:styleId="137">
    <w:name w:val="WW8Num23z2"/>
    <w:uiPriority w:val="0"/>
    <w:rPr>
      <w:rFonts w:hint="default" w:ascii="Wingdings" w:hAnsi="Wingdings" w:cs="Wingdings"/>
    </w:rPr>
  </w:style>
  <w:style w:type="character" w:customStyle="1" w:styleId="138">
    <w:name w:val="WW8Num23z3"/>
    <w:uiPriority w:val="0"/>
    <w:rPr>
      <w:rFonts w:hint="default" w:ascii="Symbol" w:hAnsi="Symbol" w:cs="Symbol"/>
    </w:rPr>
  </w:style>
  <w:style w:type="character" w:customStyle="1" w:styleId="139">
    <w:name w:val="WW8Num24z0"/>
    <w:uiPriority w:val="0"/>
    <w:rPr>
      <w:rFonts w:hint="default" w:ascii="Wingdings" w:hAnsi="Wingdings" w:cs="Wingdings"/>
      <w:color w:val="auto"/>
      <w:sz w:val="22"/>
    </w:rPr>
  </w:style>
  <w:style w:type="character" w:customStyle="1" w:styleId="140">
    <w:name w:val="WW8Num24z1"/>
    <w:uiPriority w:val="0"/>
    <w:rPr>
      <w:rFonts w:hint="default" w:ascii="Courier New" w:hAnsi="Courier New" w:cs="Courier New"/>
    </w:rPr>
  </w:style>
  <w:style w:type="character" w:customStyle="1" w:styleId="141">
    <w:name w:val="WW8Num24z2"/>
    <w:uiPriority w:val="0"/>
    <w:rPr>
      <w:rFonts w:hint="default" w:ascii="Wingdings" w:hAnsi="Wingdings" w:cs="Wingdings"/>
    </w:rPr>
  </w:style>
  <w:style w:type="character" w:customStyle="1" w:styleId="142">
    <w:name w:val="WW8Num24z3"/>
    <w:uiPriority w:val="0"/>
    <w:rPr>
      <w:rFonts w:hint="default" w:ascii="Symbol" w:hAnsi="Symbol" w:cs="Symbol"/>
    </w:rPr>
  </w:style>
  <w:style w:type="character" w:customStyle="1" w:styleId="143">
    <w:name w:val="WW8Num25z0"/>
    <w:uiPriority w:val="0"/>
    <w:rPr>
      <w:rFonts w:hint="default" w:ascii="Wingdings" w:hAnsi="Wingdings" w:cs="Wingdings"/>
      <w:color w:val="auto"/>
      <w:sz w:val="22"/>
    </w:rPr>
  </w:style>
  <w:style w:type="character" w:customStyle="1" w:styleId="144">
    <w:name w:val="WW8Num25z1"/>
    <w:uiPriority w:val="0"/>
    <w:rPr>
      <w:rFonts w:hint="default" w:ascii="Courier New" w:hAnsi="Courier New" w:cs="Courier New"/>
    </w:rPr>
  </w:style>
  <w:style w:type="character" w:customStyle="1" w:styleId="145">
    <w:name w:val="WW8Num25z2"/>
    <w:uiPriority w:val="0"/>
    <w:rPr>
      <w:rFonts w:hint="default" w:ascii="Wingdings" w:hAnsi="Wingdings" w:cs="Wingdings"/>
    </w:rPr>
  </w:style>
  <w:style w:type="character" w:customStyle="1" w:styleId="146">
    <w:name w:val="WW8Num25z3"/>
    <w:uiPriority w:val="0"/>
    <w:rPr>
      <w:rFonts w:hint="default" w:ascii="Symbol" w:hAnsi="Symbol" w:cs="Symbol"/>
    </w:rPr>
  </w:style>
  <w:style w:type="character" w:customStyle="1" w:styleId="147">
    <w:name w:val="WW8Num26z0"/>
    <w:uiPriority w:val="0"/>
    <w:rPr>
      <w:rFonts w:hint="default" w:ascii="Symbol" w:hAnsi="Symbol" w:cs="Symbol"/>
      <w:color w:val="auto"/>
      <w:sz w:val="20"/>
    </w:rPr>
  </w:style>
  <w:style w:type="character" w:customStyle="1" w:styleId="148">
    <w:name w:val="WW8Num26z3"/>
    <w:uiPriority w:val="0"/>
    <w:rPr>
      <w:rFonts w:hint="default" w:ascii="Symbol" w:hAnsi="Symbol" w:cs="Symbol"/>
    </w:rPr>
  </w:style>
  <w:style w:type="character" w:customStyle="1" w:styleId="149">
    <w:name w:val="WW8Num26z4"/>
    <w:uiPriority w:val="0"/>
    <w:rPr>
      <w:rFonts w:hint="default" w:ascii="Courier New" w:hAnsi="Courier New" w:cs="Courier New"/>
    </w:rPr>
  </w:style>
  <w:style w:type="character" w:customStyle="1" w:styleId="150">
    <w:name w:val="WW8Num26z5"/>
    <w:uiPriority w:val="0"/>
    <w:rPr>
      <w:rFonts w:hint="default" w:ascii="Wingdings" w:hAnsi="Wingdings" w:cs="Wingdings"/>
    </w:rPr>
  </w:style>
  <w:style w:type="character" w:customStyle="1" w:styleId="151">
    <w:name w:val="WW8Num27z0"/>
    <w:uiPriority w:val="0"/>
    <w:rPr>
      <w:rFonts w:hint="default" w:ascii="Wingdings" w:hAnsi="Wingdings" w:cs="Wingdings"/>
      <w:color w:val="auto"/>
      <w:sz w:val="22"/>
    </w:rPr>
  </w:style>
  <w:style w:type="character" w:customStyle="1" w:styleId="152">
    <w:name w:val="WW8Num27z1"/>
    <w:uiPriority w:val="0"/>
    <w:rPr>
      <w:rFonts w:hint="default" w:ascii="Courier New" w:hAnsi="Courier New" w:cs="Courier New"/>
    </w:rPr>
  </w:style>
  <w:style w:type="character" w:customStyle="1" w:styleId="153">
    <w:name w:val="WW8Num27z2"/>
    <w:uiPriority w:val="0"/>
    <w:rPr>
      <w:rFonts w:hint="default" w:ascii="Wingdings" w:hAnsi="Wingdings" w:cs="Wingdings"/>
    </w:rPr>
  </w:style>
  <w:style w:type="character" w:customStyle="1" w:styleId="154">
    <w:name w:val="WW8Num27z3"/>
    <w:uiPriority w:val="0"/>
    <w:rPr>
      <w:rFonts w:hint="default" w:ascii="Symbol" w:hAnsi="Symbol" w:cs="Symbol"/>
    </w:rPr>
  </w:style>
  <w:style w:type="character" w:customStyle="1" w:styleId="155">
    <w:name w:val="Heading 1 Char"/>
    <w:uiPriority w:val="0"/>
    <w:rPr>
      <w:rFonts w:ascii="Cambria" w:hAnsi="Cambria" w:cs="Times New Roman"/>
      <w:b/>
      <w:kern w:val="1"/>
      <w:sz w:val="32"/>
      <w:lang/>
    </w:rPr>
  </w:style>
  <w:style w:type="character" w:customStyle="1" w:styleId="156">
    <w:name w:val="Heading 2 Char"/>
    <w:uiPriority w:val="0"/>
    <w:rPr>
      <w:rFonts w:ascii="Cambria" w:hAnsi="Cambria" w:cs="Times New Roman"/>
      <w:b/>
      <w:i/>
      <w:sz w:val="28"/>
      <w:lang/>
    </w:rPr>
  </w:style>
  <w:style w:type="character" w:customStyle="1" w:styleId="157">
    <w:name w:val="Heading 3 Char"/>
    <w:uiPriority w:val="0"/>
    <w:rPr>
      <w:rFonts w:ascii="Cambria" w:hAnsi="Cambria" w:cs="Times New Roman"/>
      <w:b/>
      <w:sz w:val="26"/>
      <w:lang/>
    </w:rPr>
  </w:style>
  <w:style w:type="character" w:customStyle="1" w:styleId="158">
    <w:name w:val="Heading 4 Char"/>
    <w:uiPriority w:val="0"/>
    <w:rPr>
      <w:rFonts w:ascii="Calibri" w:hAnsi="Calibri" w:cs="Times New Roman"/>
      <w:b/>
      <w:sz w:val="28"/>
      <w:lang/>
    </w:rPr>
  </w:style>
  <w:style w:type="character" w:customStyle="1" w:styleId="159">
    <w:name w:val="Heading 5 Char"/>
    <w:uiPriority w:val="0"/>
    <w:rPr>
      <w:rFonts w:ascii="Calibri" w:hAnsi="Calibri" w:cs="Times New Roman"/>
      <w:b/>
      <w:i/>
      <w:sz w:val="26"/>
      <w:lang/>
    </w:rPr>
  </w:style>
  <w:style w:type="character" w:customStyle="1" w:styleId="160">
    <w:name w:val="Heading 6 Char"/>
    <w:uiPriority w:val="0"/>
    <w:rPr>
      <w:rFonts w:ascii="Calibri" w:hAnsi="Calibri" w:cs="Times New Roman"/>
      <w:b/>
      <w:lang/>
    </w:rPr>
  </w:style>
  <w:style w:type="character" w:customStyle="1" w:styleId="161">
    <w:name w:val="Heading 7 Char"/>
    <w:uiPriority w:val="0"/>
    <w:rPr>
      <w:rFonts w:ascii="Calibri" w:hAnsi="Calibri" w:cs="Times New Roman"/>
      <w:sz w:val="24"/>
      <w:lang/>
    </w:rPr>
  </w:style>
  <w:style w:type="character" w:customStyle="1" w:styleId="162">
    <w:name w:val="Heading 8 Char"/>
    <w:uiPriority w:val="0"/>
    <w:rPr>
      <w:rFonts w:ascii="Calibri" w:hAnsi="Calibri" w:cs="Times New Roman"/>
      <w:i/>
      <w:sz w:val="24"/>
      <w:lang/>
    </w:rPr>
  </w:style>
  <w:style w:type="character" w:customStyle="1" w:styleId="163">
    <w:name w:val="Heading 9 Char"/>
    <w:uiPriority w:val="0"/>
    <w:rPr>
      <w:rFonts w:ascii="Cambria" w:hAnsi="Cambria" w:cs="Times New Roman"/>
      <w:lang/>
    </w:rPr>
  </w:style>
  <w:style w:type="character" w:customStyle="1" w:styleId="164">
    <w:name w:val="Body Text Indent Char"/>
    <w:uiPriority w:val="0"/>
    <w:rPr>
      <w:rFonts w:cs="Times New Roman"/>
      <w:sz w:val="20"/>
      <w:lang/>
    </w:rPr>
  </w:style>
  <w:style w:type="character" w:customStyle="1" w:styleId="165">
    <w:name w:val="Body Text Indent 2 Char"/>
    <w:uiPriority w:val="0"/>
    <w:rPr>
      <w:rFonts w:cs="Times New Roman"/>
      <w:sz w:val="20"/>
      <w:lang/>
    </w:rPr>
  </w:style>
  <w:style w:type="character" w:customStyle="1" w:styleId="166">
    <w:name w:val="Body Text Indent 3 Char"/>
    <w:uiPriority w:val="0"/>
    <w:rPr>
      <w:rFonts w:cs="Times New Roman"/>
      <w:sz w:val="16"/>
      <w:lang/>
    </w:rPr>
  </w:style>
  <w:style w:type="character" w:customStyle="1" w:styleId="167">
    <w:name w:val="Body Text Char"/>
    <w:uiPriority w:val="0"/>
    <w:rPr>
      <w:rFonts w:cs="Times New Roman"/>
      <w:sz w:val="20"/>
      <w:lang/>
    </w:rPr>
  </w:style>
  <w:style w:type="character" w:customStyle="1" w:styleId="168">
    <w:name w:val="Title Char"/>
    <w:uiPriority w:val="0"/>
    <w:rPr>
      <w:rFonts w:ascii="Cambria" w:hAnsi="Cambria" w:cs="Times New Roman"/>
      <w:b/>
      <w:kern w:val="1"/>
      <w:sz w:val="32"/>
      <w:lang/>
    </w:rPr>
  </w:style>
  <w:style w:type="character" w:customStyle="1" w:styleId="169">
    <w:name w:val="Body Text 2 Char"/>
    <w:uiPriority w:val="0"/>
    <w:rPr>
      <w:rFonts w:cs="Times New Roman"/>
      <w:sz w:val="20"/>
      <w:lang/>
    </w:rPr>
  </w:style>
  <w:style w:type="character" w:customStyle="1" w:styleId="170">
    <w:name w:val="Body Text 3 Char"/>
    <w:uiPriority w:val="0"/>
    <w:rPr>
      <w:rFonts w:cs="Times New Roman"/>
      <w:sz w:val="16"/>
      <w:lang/>
    </w:rPr>
  </w:style>
  <w:style w:type="character" w:customStyle="1" w:styleId="171">
    <w:name w:val="Balloon Text Char"/>
    <w:uiPriority w:val="0"/>
    <w:rPr>
      <w:rFonts w:cs="Times New Roman"/>
      <w:sz w:val="2"/>
      <w:lang/>
    </w:rPr>
  </w:style>
  <w:style w:type="character" w:customStyle="1" w:styleId="172">
    <w:name w:val="Header Char"/>
    <w:uiPriority w:val="0"/>
    <w:rPr>
      <w:rFonts w:cs="Times New Roman"/>
      <w:sz w:val="20"/>
      <w:lang/>
    </w:rPr>
  </w:style>
  <w:style w:type="character" w:customStyle="1" w:styleId="173">
    <w:name w:val="Footer Char"/>
    <w:uiPriority w:val="0"/>
    <w:rPr>
      <w:rFonts w:cs="Times New Roman"/>
      <w:sz w:val="20"/>
      <w:lang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1023</Words>
  <Characters>5834</Characters>
  <Lines>48</Lines>
  <Paragraphs>13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2019-05-02T13:10:00Z</dcterms:created>
  <dc:creator>Marubeni</dc:creator>
  <cp:lastModifiedBy>MOHIT_staqo</cp:lastModifiedBy>
  <cp:lastPrinted>2015-02-11T09:01:00Z</cp:lastPrinted>
  <dcterms:modified xsi:type="dcterms:W3CDTF">2021-01-13T12:02:52Z</dcterms:modified>
  <dc:title>[SUBTITLE]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