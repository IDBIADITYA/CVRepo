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143"/>
        <w:rPr>
          <w:sz w:val="20"/>
        </w:rPr>
      </w:pPr>
      <w:r>
        <w:rPr>
          <w:rFonts w:ascii="Times New Roman" w:hAnsi="Times New Roman" w:eastAsia="Times New Roman" w:cs="Times New Roman"/>
          <w:position w:val="0"/>
          <w:sz w:val="20"/>
          <w:szCs w:val="24"/>
          <w:lang w:val="en-US" w:eastAsia="en-US" w:bidi="ar-SA"/>
        </w:rPr>
        <w:pict>
          <v:shape id="Text Box 1025" o:spid="_x0000_s1026" type="#_x0000_t202" style="height:89.55pt;width:289.95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t" cropping="f" text="f" aspectratio="f"/>
            <v:textbox inset="0.00pt,0.00pt,0.00pt,0.00pt">
              <w:txbxContent>
                <w:p>
                  <w:pPr>
                    <w:spacing w:before="50"/>
                    <w:ind w:left="147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Mohit Chaudhary</w:t>
                  </w:r>
                </w:p>
                <w:p>
                  <w:pPr>
                    <w:spacing w:before="14" w:line="321" w:lineRule="exact"/>
                    <w:ind w:left="147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4"/>
                    </w:rPr>
                    <w:t xml:space="preserve">B.Tech , </w:t>
                  </w:r>
                  <w:r>
                    <w:rPr>
                      <w:sz w:val="28"/>
                    </w:rPr>
                    <w:t>Information Technology</w:t>
                  </w:r>
                </w:p>
                <w:p>
                  <w:pPr>
                    <w:spacing w:before="0" w:line="321" w:lineRule="exact"/>
                    <w:ind w:left="147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4"/>
                    </w:rPr>
                    <w:t xml:space="preserve">Contact No. : - </w:t>
                  </w:r>
                  <w:r>
                    <w:rPr>
                      <w:sz w:val="28"/>
                    </w:rPr>
                    <w:t>+919540586500</w:t>
                  </w:r>
                </w:p>
                <w:p>
                  <w:pPr>
                    <w:spacing w:before="53"/>
                    <w:ind w:left="207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4"/>
                    </w:rPr>
                    <w:t>E-mail:</w:t>
                  </w:r>
                  <w:r>
                    <w:fldChar w:fldCharType="begin"/>
                  </w:r>
                  <w:r>
                    <w:instrText xml:space="preserve">HYPERLINK "mailto:mohitchaudhary1996@gmail.com" </w:instrText>
                  </w:r>
                  <w:r>
                    <w:fldChar w:fldCharType="separate"/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5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mohitchaudhary1996</w:t>
                  </w:r>
                  <w:r>
                    <w:rPr>
                      <w:sz w:val="28"/>
                    </w:rPr>
                    <w:t>@gmail.com</w:t>
                  </w:r>
                  <w:r>
                    <w:fldChar w:fldCharType="end"/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6"/>
        <w:ind w:left="27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Present Address:</w:t>
      </w:r>
    </w:p>
    <w:p>
      <w:pPr>
        <w:pStyle w:val="2"/>
        <w:spacing w:before="59"/>
        <w:ind w:left="275"/>
      </w:pPr>
      <w:r>
        <w:t>B-181,</w:t>
      </w:r>
    </w:p>
    <w:p>
      <w:pPr>
        <w:pStyle w:val="2"/>
        <w:spacing w:before="39" w:line="278" w:lineRule="auto"/>
        <w:ind w:left="275" w:right="8728"/>
      </w:pPr>
      <w:r>
        <w:t>Sector-50, NOIDA.</w:t>
      </w:r>
    </w:p>
    <w:p>
      <w:pPr>
        <w:pStyle w:val="2"/>
        <w:rPr>
          <w:sz w:val="20"/>
        </w:rPr>
      </w:pPr>
    </w:p>
    <w:p>
      <w:pPr>
        <w:pStyle w:val="2"/>
        <w:spacing w:before="10" w:after="1"/>
      </w:pPr>
    </w:p>
    <w:p>
      <w:pPr>
        <w:pStyle w:val="2"/>
        <w:spacing w:line="20" w:lineRule="exact"/>
        <w:ind w:left="-201"/>
        <w:rPr>
          <w:sz w:val="2"/>
        </w:rPr>
      </w:pPr>
      <w:r>
        <w:rPr>
          <w:rFonts w:ascii="Times New Roman" w:hAnsi="Times New Roman" w:eastAsia="Times New Roman" w:cs="Times New Roman"/>
          <w:sz w:val="2"/>
          <w:szCs w:val="24"/>
          <w:lang w:val="en-US" w:eastAsia="en-US" w:bidi="ar-SA"/>
        </w:rPr>
        <w:pict>
          <v:group id="Group 1026" o:spid="_x0000_s1027" style="height:0.8pt;width:546pt;rotation:0f;" coordorigin="8,8" coordsize="10905,0">
            <o:lock v:ext="edit" position="f" selection="f" grouping="f" rotation="f" cropping="f" text="f" aspectratio="f"/>
            <v:line id="Line 1027" o:spid="_x0000_s1028" style="position:absolute;left:8;top:8;height:0;width:10905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w10:wrap type="none"/>
            <w10:anchorlock/>
          </v:group>
        </w:pict>
      </w:r>
    </w:p>
    <w:p>
      <w:pPr>
        <w:pStyle w:val="2"/>
        <w:spacing w:before="7"/>
        <w:rPr>
          <w:sz w:val="9"/>
        </w:rPr>
      </w:pPr>
    </w:p>
    <w:p>
      <w:pPr>
        <w:pStyle w:val="5"/>
        <w:tabs>
          <w:tab w:val="left" w:pos="10424"/>
        </w:tabs>
      </w:pPr>
      <w:r>
        <w:rPr>
          <w:spacing w:val="-30"/>
          <w:shd w:val="clear" w:color="auto" w:fill="CCCCCC"/>
        </w:rPr>
        <w:t xml:space="preserve"> </w:t>
      </w:r>
      <w:r>
        <w:rPr>
          <w:shd w:val="clear" w:color="auto" w:fill="CCCCCC"/>
        </w:rPr>
        <w:t>CAREER</w:t>
      </w:r>
      <w:r>
        <w:rPr>
          <w:spacing w:val="-39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>
      <w:pPr>
        <w:pStyle w:val="2"/>
        <w:spacing w:before="14" w:line="242" w:lineRule="auto"/>
        <w:ind w:left="225" w:right="194"/>
      </w:pPr>
      <w:r>
        <w:t>To work in a firm with a professional work driven environment where I can utilize and apply my knowledge, skills which would enable me as a graduate to grow while fulfilling organizational goals.</w:t>
      </w:r>
    </w:p>
    <w:p>
      <w:pPr>
        <w:pStyle w:val="2"/>
        <w:rPr>
          <w:sz w:val="20"/>
        </w:rPr>
      </w:pPr>
    </w:p>
    <w:p>
      <w:pPr>
        <w:pStyle w:val="5"/>
        <w:tabs>
          <w:tab w:val="left" w:pos="10424"/>
        </w:tabs>
        <w:spacing w:before="203"/>
      </w:pPr>
      <w:r>
        <w:rPr>
          <w:b w:val="0"/>
          <w:spacing w:val="-30"/>
          <w:shd w:val="clear" w:color="auto" w:fill="CCCCCC"/>
        </w:rPr>
        <w:t xml:space="preserve"> </w:t>
      </w:r>
      <w:r>
        <w:rPr>
          <w:b w:val="0"/>
          <w:shd w:val="clear" w:color="auto" w:fill="CCCCCC"/>
        </w:rPr>
        <w:t>B</w:t>
      </w:r>
      <w:r>
        <w:rPr>
          <w:shd w:val="clear" w:color="auto" w:fill="CCCCCC"/>
        </w:rPr>
        <w:t>ASIC</w:t>
      </w:r>
      <w:r>
        <w:rPr>
          <w:spacing w:val="-35"/>
          <w:shd w:val="clear" w:color="auto" w:fill="CCCCCC"/>
        </w:rPr>
        <w:t xml:space="preserve"> </w:t>
      </w:r>
      <w:r>
        <w:rPr>
          <w:shd w:val="clear" w:color="auto" w:fill="CCCCCC"/>
        </w:rPr>
        <w:t>ACADEMIC</w:t>
      </w:r>
      <w:r>
        <w:rPr>
          <w:spacing w:val="-36"/>
          <w:shd w:val="clear" w:color="auto" w:fill="CCCCCC"/>
        </w:rPr>
        <w:t xml:space="preserve"> </w:t>
      </w:r>
      <w:r>
        <w:rPr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>
      <w:pPr>
        <w:pStyle w:val="2"/>
        <w:spacing w:before="9"/>
        <w:rPr>
          <w:b/>
          <w:sz w:val="16"/>
        </w:rPr>
      </w:pPr>
    </w:p>
    <w:tbl>
      <w:tblPr>
        <w:tblW w:w="10558" w:type="dxa"/>
        <w:tblInd w:w="1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6"/>
        <w:gridCol w:w="4101"/>
        <w:gridCol w:w="1250"/>
        <w:gridCol w:w="26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516" w:type="dxa"/>
            <w:vAlign w:val="top"/>
          </w:tcPr>
          <w:p>
            <w:pPr>
              <w:pStyle w:val="7"/>
              <w:ind w:left="3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101" w:type="dxa"/>
            <w:vAlign w:val="top"/>
          </w:tcPr>
          <w:p>
            <w:pPr>
              <w:pStyle w:val="7"/>
              <w:ind w:left="473" w:right="447"/>
              <w:rPr>
                <w:b/>
                <w:sz w:val="24"/>
              </w:rPr>
            </w:pPr>
            <w:r>
              <w:rPr>
                <w:b/>
                <w:spacing w:val="-3"/>
                <w:w w:val="105"/>
                <w:sz w:val="24"/>
              </w:rPr>
              <w:t>U</w:t>
            </w:r>
            <w:r>
              <w:rPr>
                <w:b/>
                <w:spacing w:val="2"/>
                <w:w w:val="99"/>
                <w:sz w:val="24"/>
              </w:rPr>
              <w:t>n</w:t>
            </w:r>
            <w:r>
              <w:rPr>
                <w:b/>
                <w:spacing w:val="2"/>
                <w:w w:val="101"/>
                <w:sz w:val="24"/>
              </w:rPr>
              <w:t>i</w:t>
            </w:r>
            <w:r>
              <w:rPr>
                <w:b/>
                <w:spacing w:val="-6"/>
                <w:w w:val="91"/>
                <w:sz w:val="24"/>
              </w:rPr>
              <w:t>v</w:t>
            </w:r>
            <w:r>
              <w:rPr>
                <w:b/>
                <w:spacing w:val="2"/>
                <w:w w:val="105"/>
                <w:sz w:val="24"/>
              </w:rPr>
              <w:t>e</w:t>
            </w:r>
            <w:r>
              <w:rPr>
                <w:b/>
                <w:spacing w:val="2"/>
                <w:w w:val="77"/>
                <w:sz w:val="24"/>
              </w:rPr>
              <w:t>r</w:t>
            </w:r>
            <w:r>
              <w:rPr>
                <w:b/>
                <w:spacing w:val="-5"/>
                <w:w w:val="107"/>
                <w:sz w:val="24"/>
              </w:rPr>
              <w:t>s</w:t>
            </w:r>
            <w:r>
              <w:rPr>
                <w:b/>
                <w:spacing w:val="2"/>
                <w:w w:val="101"/>
                <w:sz w:val="24"/>
              </w:rPr>
              <w:t>i</w:t>
            </w:r>
            <w:r>
              <w:rPr>
                <w:b/>
                <w:w w:val="93"/>
                <w:sz w:val="24"/>
              </w:rPr>
              <w:t>ty</w:t>
            </w:r>
          </w:p>
        </w:tc>
        <w:tc>
          <w:tcPr>
            <w:tcW w:w="1250" w:type="dxa"/>
            <w:vAlign w:val="top"/>
          </w:tcPr>
          <w:p>
            <w:pPr>
              <w:pStyle w:val="7"/>
              <w:ind w:left="351" w:right="33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91" w:type="dxa"/>
            <w:tcBorders>
              <w:right w:val="single" w:color="000000" w:sz="12" w:space="0"/>
            </w:tcBorders>
            <w:vAlign w:val="top"/>
          </w:tcPr>
          <w:p>
            <w:pPr>
              <w:pStyle w:val="7"/>
              <w:ind w:left="763" w:right="73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516" w:type="dxa"/>
            <w:vAlign w:val="top"/>
          </w:tcPr>
          <w:p>
            <w:pPr>
              <w:pStyle w:val="7"/>
              <w:spacing w:before="6" w:line="240" w:lineRule="auto"/>
              <w:ind w:left="371" w:right="8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B.Tech</w:t>
            </w:r>
          </w:p>
        </w:tc>
        <w:tc>
          <w:tcPr>
            <w:tcW w:w="4101" w:type="dxa"/>
            <w:vAlign w:val="top"/>
          </w:tcPr>
          <w:p>
            <w:pPr>
              <w:pStyle w:val="7"/>
              <w:spacing w:line="253" w:lineRule="exact"/>
              <w:ind w:left="473" w:right="457"/>
              <w:rPr>
                <w:sz w:val="22"/>
              </w:rPr>
            </w:pPr>
            <w:r>
              <w:rPr>
                <w:sz w:val="22"/>
              </w:rPr>
              <w:t>Uttar Pradesh Technical University</w:t>
            </w:r>
          </w:p>
        </w:tc>
        <w:tc>
          <w:tcPr>
            <w:tcW w:w="1250" w:type="dxa"/>
            <w:vAlign w:val="top"/>
          </w:tcPr>
          <w:p>
            <w:pPr>
              <w:pStyle w:val="7"/>
              <w:ind w:left="351" w:right="32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2016</w:t>
            </w:r>
          </w:p>
        </w:tc>
        <w:tc>
          <w:tcPr>
            <w:tcW w:w="2691" w:type="dxa"/>
            <w:tcBorders>
              <w:right w:val="single" w:color="000000" w:sz="12" w:space="0"/>
            </w:tcBorders>
            <w:vAlign w:val="top"/>
          </w:tcPr>
          <w:p>
            <w:pPr>
              <w:pStyle w:val="7"/>
              <w:ind w:left="759" w:right="730"/>
              <w:rPr>
                <w:sz w:val="24"/>
              </w:rPr>
            </w:pPr>
            <w:r>
              <w:rPr>
                <w:sz w:val="24"/>
              </w:rPr>
              <w:t>64%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516" w:type="dxa"/>
            <w:vAlign w:val="top"/>
          </w:tcPr>
          <w:p>
            <w:pPr>
              <w:pStyle w:val="7"/>
              <w:wordWrap w:val="0"/>
              <w:spacing w:before="1" w:line="240" w:lineRule="auto"/>
              <w:ind w:right="49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XII        </w:t>
            </w:r>
          </w:p>
        </w:tc>
        <w:tc>
          <w:tcPr>
            <w:tcW w:w="4101" w:type="dxa"/>
            <w:vAlign w:val="top"/>
          </w:tcPr>
          <w:p>
            <w:pPr>
              <w:pStyle w:val="7"/>
              <w:spacing w:before="1" w:line="240" w:lineRule="auto"/>
              <w:ind w:left="473" w:right="452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250" w:type="dxa"/>
            <w:vAlign w:val="top"/>
          </w:tcPr>
          <w:p>
            <w:pPr>
              <w:pStyle w:val="7"/>
              <w:ind w:left="351" w:right="327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691" w:type="dxa"/>
            <w:tcBorders>
              <w:right w:val="single" w:color="000000" w:sz="12" w:space="0"/>
            </w:tcBorders>
            <w:vAlign w:val="top"/>
          </w:tcPr>
          <w:p>
            <w:pPr>
              <w:pStyle w:val="7"/>
              <w:ind w:left="763" w:right="729"/>
              <w:rPr>
                <w:sz w:val="24"/>
              </w:rPr>
            </w:pPr>
            <w:r>
              <w:rPr>
                <w:sz w:val="24"/>
              </w:rPr>
              <w:t>71.0%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516" w:type="dxa"/>
            <w:vAlign w:val="top"/>
          </w:tcPr>
          <w:p>
            <w:pPr>
              <w:pStyle w:val="7"/>
              <w:spacing w:before="1" w:line="240" w:lineRule="auto"/>
              <w:ind w:right="49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4101" w:type="dxa"/>
            <w:vAlign w:val="top"/>
          </w:tcPr>
          <w:p>
            <w:pPr>
              <w:pStyle w:val="7"/>
              <w:spacing w:before="1" w:line="240" w:lineRule="auto"/>
              <w:ind w:left="473" w:right="452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250" w:type="dxa"/>
            <w:vAlign w:val="top"/>
          </w:tcPr>
          <w:p>
            <w:pPr>
              <w:pStyle w:val="7"/>
              <w:ind w:left="351" w:right="33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2010</w:t>
            </w:r>
          </w:p>
        </w:tc>
        <w:tc>
          <w:tcPr>
            <w:tcW w:w="2691" w:type="dxa"/>
            <w:tcBorders>
              <w:right w:val="single" w:color="000000" w:sz="12" w:space="0"/>
            </w:tcBorders>
            <w:vAlign w:val="top"/>
          </w:tcPr>
          <w:p>
            <w:pPr>
              <w:pStyle w:val="7"/>
              <w:ind w:left="763" w:right="729"/>
              <w:rPr>
                <w:sz w:val="24"/>
              </w:rPr>
            </w:pPr>
            <w:r>
              <w:rPr>
                <w:sz w:val="24"/>
              </w:rPr>
              <w:t>80.0%</w:t>
            </w:r>
          </w:p>
        </w:tc>
      </w:tr>
    </w:tbl>
    <w:p>
      <w:pPr>
        <w:tabs>
          <w:tab w:val="left" w:pos="10424"/>
        </w:tabs>
        <w:spacing w:before="161"/>
        <w:ind w:left="195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CCCCCC"/>
        </w:rPr>
        <w:t xml:space="preserve"> </w:t>
      </w:r>
      <w:r>
        <w:rPr>
          <w:b/>
          <w:spacing w:val="-30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EXPERIENTIAL LEARNING  (SUMMER  TRAINING</w:t>
      </w:r>
      <w:r>
        <w:rPr>
          <w:b/>
          <w:spacing w:val="-36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)</w:t>
      </w:r>
      <w:r>
        <w:rPr>
          <w:b/>
          <w:sz w:val="24"/>
          <w:shd w:val="clear" w:color="auto" w:fill="CCCCCC"/>
        </w:rPr>
        <w:tab/>
      </w:r>
    </w:p>
    <w:p>
      <w:pPr>
        <w:pStyle w:val="2"/>
        <w:spacing w:before="4"/>
        <w:rPr>
          <w:b/>
          <w:sz w:val="32"/>
        </w:rPr>
      </w:pPr>
    </w:p>
    <w:p>
      <w:pPr>
        <w:pStyle w:val="6"/>
        <w:numPr>
          <w:ilvl w:val="0"/>
          <w:numId w:val="1"/>
        </w:numPr>
        <w:tabs>
          <w:tab w:val="left" w:pos="1305"/>
          <w:tab w:val="left" w:pos="1306"/>
          <w:tab w:val="left" w:pos="3886"/>
        </w:tabs>
        <w:spacing w:before="0" w:after="0" w:line="240" w:lineRule="auto"/>
        <w:ind w:left="1306" w:right="0" w:hanging="361"/>
        <w:jc w:val="left"/>
        <w:rPr>
          <w:sz w:val="24"/>
        </w:rPr>
      </w:pPr>
      <w:r>
        <w:rPr>
          <w:b/>
          <w:sz w:val="24"/>
        </w:rPr>
        <w:t xml:space="preserve">Company 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 xml:space="preserve">:- </w:t>
      </w:r>
      <w:r>
        <w:rPr>
          <w:sz w:val="24"/>
        </w:rPr>
        <w:t>Bharat Sanchar Nigam</w:t>
      </w:r>
      <w:r>
        <w:rPr>
          <w:spacing w:val="-7"/>
          <w:sz w:val="24"/>
        </w:rPr>
        <w:t xml:space="preserve"> </w:t>
      </w:r>
      <w:r>
        <w:rPr>
          <w:sz w:val="24"/>
        </w:rPr>
        <w:t>Limited.</w:t>
      </w:r>
    </w:p>
    <w:p>
      <w:pPr>
        <w:pStyle w:val="6"/>
        <w:numPr>
          <w:ilvl w:val="0"/>
          <w:numId w:val="1"/>
        </w:numPr>
        <w:tabs>
          <w:tab w:val="left" w:pos="1305"/>
          <w:tab w:val="left" w:pos="1306"/>
          <w:tab w:val="left" w:pos="3886"/>
        </w:tabs>
        <w:spacing w:before="51" w:after="0" w:line="240" w:lineRule="auto"/>
        <w:ind w:left="1306" w:right="0" w:hanging="361"/>
        <w:jc w:val="left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 xml:space="preserve">:- </w:t>
      </w:r>
      <w:r>
        <w:rPr>
          <w:sz w:val="24"/>
        </w:rPr>
        <w:t>4 weeks (15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June’15 to 20</w:t>
      </w:r>
      <w:r>
        <w:rPr>
          <w:sz w:val="24"/>
          <w:vertAlign w:val="superscript"/>
        </w:rPr>
        <w:t>th</w:t>
      </w:r>
      <w:r>
        <w:rPr>
          <w:spacing w:val="-25"/>
          <w:sz w:val="24"/>
        </w:rPr>
        <w:t xml:space="preserve"> </w:t>
      </w:r>
      <w:r>
        <w:rPr>
          <w:sz w:val="24"/>
        </w:rPr>
        <w:t>July’15)</w:t>
      </w:r>
    </w:p>
    <w:p>
      <w:pPr>
        <w:pStyle w:val="2"/>
        <w:spacing w:before="5"/>
        <w:rPr>
          <w:sz w:val="20"/>
        </w:rPr>
      </w:pPr>
    </w:p>
    <w:p>
      <w:pPr>
        <w:pStyle w:val="5"/>
        <w:tabs>
          <w:tab w:val="left" w:pos="10424"/>
        </w:tabs>
      </w:pPr>
      <w:r>
        <w:rPr>
          <w:spacing w:val="-30"/>
          <w:shd w:val="clear" w:color="auto" w:fill="CCCCCC"/>
        </w:rPr>
        <w:t xml:space="preserve"> </w:t>
      </w:r>
      <w:r>
        <w:rPr>
          <w:shd w:val="clear" w:color="auto" w:fill="CCCCCC"/>
        </w:rPr>
        <w:t>IT</w:t>
      </w:r>
      <w:r>
        <w:rPr>
          <w:spacing w:val="10"/>
          <w:shd w:val="clear" w:color="auto" w:fill="CCCCCC"/>
        </w:rPr>
        <w:t xml:space="preserve"> </w:t>
      </w:r>
      <w:r>
        <w:rPr>
          <w:shd w:val="clear" w:color="auto" w:fill="CCCCCC"/>
        </w:rPr>
        <w:t>PROFICIENCY</w:t>
      </w:r>
      <w:r>
        <w:rPr>
          <w:shd w:val="clear" w:color="auto" w:fill="CCCCCC"/>
        </w:rPr>
        <w:tab/>
      </w:r>
    </w:p>
    <w:p>
      <w:pPr>
        <w:pStyle w:val="2"/>
        <w:spacing w:before="2"/>
        <w:rPr>
          <w:b/>
          <w:sz w:val="25"/>
        </w:rPr>
      </w:pPr>
    </w:p>
    <w:p>
      <w:pPr>
        <w:pStyle w:val="6"/>
        <w:numPr>
          <w:ilvl w:val="0"/>
          <w:numId w:val="2"/>
        </w:numPr>
        <w:tabs>
          <w:tab w:val="left" w:pos="675"/>
          <w:tab w:val="left" w:pos="676"/>
        </w:tabs>
        <w:spacing w:before="0" w:after="0" w:line="275" w:lineRule="exact"/>
        <w:ind w:left="675" w:right="0" w:hanging="451"/>
        <w:jc w:val="left"/>
        <w:rPr>
          <w:sz w:val="24"/>
        </w:rPr>
      </w:pPr>
      <w:r>
        <w:rPr>
          <w:sz w:val="24"/>
        </w:rPr>
        <w:t>Microsoft Office Word, Microsoft Office Excel, Microsoft Office Power</w:t>
      </w:r>
      <w:r>
        <w:rPr>
          <w:spacing w:val="-11"/>
          <w:sz w:val="24"/>
        </w:rPr>
        <w:t xml:space="preserve"> </w:t>
      </w:r>
      <w:r>
        <w:rPr>
          <w:sz w:val="24"/>
        </w:rPr>
        <w:t>Point</w:t>
      </w:r>
      <w:r>
        <w:rPr>
          <w:sz w:val="24"/>
          <w:lang w:val="en-US"/>
        </w:rPr>
        <w:t>, Machine Learning</w:t>
      </w:r>
      <w:r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  <w:pict>
          <v:rect id="Rectangle 1028" o:spid="_x0000_s1029" style="position:absolute;left:0;margin-left:125.55pt;margin-top:12.45pt;height:0.5pt;width:3pt;mso-position-horizontal-relative:page;rotation:0f;z-index:251660288;" o:ole="f" fillcolor="#00000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sz w:val="24"/>
          <w:lang w:val="en-US"/>
        </w:rPr>
        <w:t xml:space="preserve">, </w:t>
      </w:r>
      <w:r>
        <w:rPr>
          <w:i/>
          <w:sz w:val="24"/>
        </w:rPr>
        <w:t>C,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 xml:space="preserve">C++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z w:val="24"/>
          <w:lang w:val="en-US"/>
        </w:rPr>
        <w:t>, Python</w:t>
      </w:r>
    </w:p>
    <w:p>
      <w:pPr>
        <w:pStyle w:val="5"/>
        <w:numPr>
          <w:ilvl w:val="0"/>
          <w:numId w:val="2"/>
        </w:numPr>
        <w:tabs>
          <w:tab w:val="left" w:pos="675"/>
          <w:tab w:val="left" w:pos="676"/>
        </w:tabs>
        <w:spacing w:before="4" w:after="0" w:line="240" w:lineRule="auto"/>
        <w:ind w:left="675" w:right="0" w:hanging="451"/>
        <w:jc w:val="left"/>
        <w:rPr>
          <w:b w:val="0"/>
          <w:i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pict>
          <v:rect id="Rectangle 1029" o:spid="_x0000_s1030" style="position:absolute;left:0;margin-left:238.1pt;margin-top:12.65pt;height:1.25pt;width:3pt;mso-position-horizontal-relative:page;rotation:0f;z-index:251661312;" o:ole="f" fillcolor="#00000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t>General and graphic application:</w:t>
      </w:r>
      <w:r>
        <w:rPr>
          <w:b w:val="0"/>
          <w:i/>
        </w:rPr>
        <w:t>HTML</w:t>
      </w:r>
    </w:p>
    <w:p>
      <w:pPr>
        <w:pStyle w:val="2"/>
        <w:rPr>
          <w:i/>
          <w:sz w:val="20"/>
        </w:rPr>
      </w:pPr>
    </w:p>
    <w:p>
      <w:pPr>
        <w:tabs>
          <w:tab w:val="left" w:pos="10424"/>
        </w:tabs>
        <w:spacing w:before="210"/>
        <w:ind w:left="195" w:right="0" w:firstLine="0"/>
        <w:jc w:val="left"/>
        <w:rPr>
          <w:b/>
          <w:sz w:val="24"/>
        </w:rPr>
      </w:pPr>
      <w:r>
        <w:rPr>
          <w:b/>
          <w:spacing w:val="-30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ACHIEVEMENTS</w:t>
      </w:r>
      <w:r>
        <w:rPr>
          <w:b/>
          <w:sz w:val="24"/>
          <w:shd w:val="clear" w:color="auto" w:fill="CCCCCC"/>
        </w:rPr>
        <w:tab/>
      </w:r>
    </w:p>
    <w:p>
      <w:pPr>
        <w:pStyle w:val="6"/>
        <w:numPr>
          <w:ilvl w:val="1"/>
          <w:numId w:val="2"/>
        </w:numPr>
        <w:tabs>
          <w:tab w:val="left" w:pos="946"/>
        </w:tabs>
        <w:spacing w:before="194" w:after="0" w:line="275" w:lineRule="exact"/>
        <w:ind w:left="945" w:right="0" w:hanging="361"/>
        <w:jc w:val="left"/>
        <w:rPr>
          <w:sz w:val="24"/>
        </w:rPr>
      </w:pPr>
      <w:r>
        <w:rPr>
          <w:sz w:val="24"/>
        </w:rPr>
        <w:t>Participated in 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International Mathematics Olympiad , held in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>
      <w:pPr>
        <w:pStyle w:val="6"/>
        <w:numPr>
          <w:ilvl w:val="1"/>
          <w:numId w:val="2"/>
        </w:numPr>
        <w:tabs>
          <w:tab w:val="left" w:pos="946"/>
        </w:tabs>
        <w:spacing w:before="0" w:after="0" w:line="275" w:lineRule="exact"/>
        <w:ind w:left="945" w:right="0" w:hanging="361"/>
        <w:jc w:val="left"/>
        <w:rPr>
          <w:sz w:val="24"/>
        </w:rPr>
      </w:pPr>
      <w:r>
        <w:rPr>
          <w:sz w:val="24"/>
        </w:rPr>
        <w:t>Participated in 11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National Cyber Olympiad , held in</w:t>
      </w:r>
      <w:r>
        <w:rPr>
          <w:spacing w:val="1"/>
          <w:sz w:val="24"/>
        </w:rPr>
        <w:t xml:space="preserve"> </w:t>
      </w:r>
      <w:r>
        <w:rPr>
          <w:sz w:val="24"/>
        </w:rPr>
        <w:t>2011.</w:t>
      </w:r>
    </w:p>
    <w:p>
      <w:pPr>
        <w:pStyle w:val="2"/>
        <w:spacing w:before="10"/>
        <w:rPr>
          <w:sz w:val="14"/>
        </w:rPr>
      </w:pPr>
    </w:p>
    <w:p>
      <w:pPr>
        <w:pStyle w:val="5"/>
        <w:tabs>
          <w:tab w:val="left" w:pos="10424"/>
        </w:tabs>
      </w:pPr>
      <w:r>
        <w:rPr>
          <w:spacing w:val="-30"/>
          <w:shd w:val="clear" w:color="auto" w:fill="CCCCCC"/>
        </w:rPr>
        <w:t xml:space="preserve"> </w:t>
      </w:r>
      <w:r>
        <w:rPr>
          <w:shd w:val="clear" w:color="auto" w:fill="CCCCCC"/>
        </w:rPr>
        <w:t>INTERPERSONAL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SKILL</w:t>
      </w:r>
      <w:r>
        <w:rPr>
          <w:shd w:val="clear" w:color="auto" w:fill="CCCCCC"/>
        </w:rPr>
        <w:tab/>
      </w:r>
    </w:p>
    <w:p>
      <w:pPr>
        <w:pStyle w:val="6"/>
        <w:numPr>
          <w:ilvl w:val="0"/>
          <w:numId w:val="3"/>
        </w:numPr>
        <w:tabs>
          <w:tab w:val="left" w:pos="676"/>
        </w:tabs>
        <w:spacing w:before="194" w:after="0" w:line="240" w:lineRule="auto"/>
        <w:ind w:left="675" w:right="0" w:hanging="361"/>
        <w:jc w:val="left"/>
        <w:rPr>
          <w:sz w:val="24"/>
        </w:rPr>
      </w:pPr>
      <w:r>
        <w:rPr>
          <w:sz w:val="24"/>
        </w:rPr>
        <w:t>Ability to rapidly build relationship and set up trust.</w:t>
      </w:r>
    </w:p>
    <w:p>
      <w:pPr>
        <w:pStyle w:val="6"/>
        <w:numPr>
          <w:ilvl w:val="0"/>
          <w:numId w:val="3"/>
        </w:numPr>
        <w:tabs>
          <w:tab w:val="left" w:pos="676"/>
        </w:tabs>
        <w:spacing w:before="4" w:after="0" w:line="276" w:lineRule="exact"/>
        <w:ind w:left="675" w:right="0" w:hanging="361"/>
        <w:jc w:val="left"/>
        <w:rPr>
          <w:sz w:val="24"/>
        </w:rPr>
      </w:pPr>
      <w:r>
        <w:rPr>
          <w:sz w:val="24"/>
        </w:rPr>
        <w:t>Confident and</w:t>
      </w:r>
      <w:r>
        <w:rPr>
          <w:spacing w:val="-3"/>
          <w:sz w:val="24"/>
        </w:rPr>
        <w:t xml:space="preserve"> </w:t>
      </w:r>
      <w:r>
        <w:rPr>
          <w:sz w:val="24"/>
        </w:rPr>
        <w:t>Determined</w:t>
      </w:r>
    </w:p>
    <w:p>
      <w:pPr>
        <w:pStyle w:val="6"/>
        <w:numPr>
          <w:ilvl w:val="0"/>
          <w:numId w:val="3"/>
        </w:numPr>
        <w:tabs>
          <w:tab w:val="left" w:pos="676"/>
        </w:tabs>
        <w:spacing w:before="0" w:after="0" w:line="275" w:lineRule="exact"/>
        <w:ind w:left="675" w:right="0" w:hanging="361"/>
        <w:jc w:val="left"/>
        <w:rPr>
          <w:sz w:val="24"/>
        </w:rPr>
      </w:pPr>
      <w:r>
        <w:rPr>
          <w:sz w:val="24"/>
        </w:rPr>
        <w:t>Ability to cope up with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situations.</w:t>
      </w:r>
    </w:p>
    <w:p>
      <w:pPr>
        <w:pStyle w:val="6"/>
        <w:numPr>
          <w:ilvl w:val="0"/>
          <w:numId w:val="3"/>
        </w:numPr>
        <w:tabs>
          <w:tab w:val="left" w:pos="676"/>
        </w:tabs>
        <w:spacing w:before="0" w:after="0" w:line="275" w:lineRule="exact"/>
        <w:ind w:left="675" w:right="0" w:hanging="361"/>
        <w:jc w:val="left"/>
        <w:rPr>
          <w:sz w:val="24"/>
        </w:rPr>
      </w:pPr>
      <w:r>
        <w:rPr>
          <w:sz w:val="24"/>
        </w:rPr>
        <w:t>Pressure Handling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</w:t>
      </w:r>
    </w:p>
    <w:p>
      <w:pPr>
        <w:pStyle w:val="6"/>
        <w:numPr>
          <w:ilvl w:val="0"/>
          <w:numId w:val="3"/>
        </w:numPr>
        <w:tabs>
          <w:tab w:val="left" w:pos="676"/>
        </w:tabs>
        <w:spacing w:before="0" w:after="0" w:line="275" w:lineRule="exact"/>
        <w:ind w:left="675" w:right="0" w:hanging="361"/>
        <w:jc w:val="left"/>
        <w:rPr>
          <w:sz w:val="24"/>
        </w:rPr>
      </w:pP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10" w:h="16840"/>
          <w:pgMar w:top="600" w:right="420" w:bottom="280" w:left="6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5"/>
        <w:tabs>
          <w:tab w:val="left" w:pos="10424"/>
        </w:tabs>
        <w:spacing w:before="101"/>
      </w:pPr>
      <w:r>
        <w:rPr>
          <w:spacing w:val="-30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DETAILS</w:t>
      </w:r>
      <w:r>
        <w:rPr>
          <w:shd w:val="clear" w:color="auto" w:fill="CCCCCC"/>
        </w:rPr>
        <w:tab/>
      </w:r>
    </w:p>
    <w:p>
      <w:pPr>
        <w:pStyle w:val="2"/>
        <w:spacing w:before="8" w:after="1"/>
        <w:rPr>
          <w:b/>
          <w:sz w:val="16"/>
        </w:rPr>
      </w:pPr>
    </w:p>
    <w:tbl>
      <w:tblPr>
        <w:tblW w:w="6232" w:type="dxa"/>
        <w:tblInd w:w="2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4"/>
        <w:gridCol w:w="693"/>
        <w:gridCol w:w="2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3104" w:type="dxa"/>
            <w:vAlign w:val="top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499"/>
                <w:tab w:val="left" w:pos="500"/>
              </w:tabs>
              <w:spacing w:before="0" w:after="0" w:line="265" w:lineRule="exact"/>
              <w:ind w:left="500" w:right="0" w:hanging="4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93" w:type="dxa"/>
            <w:vAlign w:val="top"/>
          </w:tcPr>
          <w:p>
            <w:pPr>
              <w:pStyle w:val="7"/>
              <w:spacing w:line="265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:-</w:t>
            </w:r>
          </w:p>
        </w:tc>
        <w:tc>
          <w:tcPr>
            <w:tcW w:w="2435" w:type="dxa"/>
            <w:vAlign w:val="top"/>
          </w:tcPr>
          <w:p>
            <w:pPr>
              <w:pStyle w:val="7"/>
              <w:spacing w:line="265" w:lineRule="exact"/>
              <w:ind w:left="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Jagpal Singh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3104" w:type="dxa"/>
            <w:vAlign w:val="top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499"/>
                <w:tab w:val="left" w:pos="500"/>
              </w:tabs>
              <w:spacing w:before="0" w:after="0" w:line="262" w:lineRule="exact"/>
              <w:ind w:left="500" w:right="0" w:hanging="4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693" w:type="dxa"/>
            <w:vAlign w:val="top"/>
          </w:tcPr>
          <w:p>
            <w:pPr>
              <w:pStyle w:val="7"/>
              <w:spacing w:line="262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:-</w:t>
            </w:r>
          </w:p>
        </w:tc>
        <w:tc>
          <w:tcPr>
            <w:tcW w:w="2435" w:type="dxa"/>
            <w:vAlign w:val="top"/>
          </w:tcPr>
          <w:p>
            <w:pPr>
              <w:pStyle w:val="7"/>
              <w:spacing w:line="262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B-181,Sector-50,Noida.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104" w:type="dxa"/>
            <w:vAlign w:val="top"/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499"/>
                <w:tab w:val="left" w:pos="500"/>
              </w:tabs>
              <w:spacing w:before="5" w:after="0" w:line="270" w:lineRule="exact"/>
              <w:ind w:left="500" w:right="0" w:hanging="4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693" w:type="dxa"/>
            <w:vAlign w:val="top"/>
          </w:tcPr>
          <w:p>
            <w:pPr>
              <w:pStyle w:val="7"/>
              <w:spacing w:before="5" w:line="270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:-</w:t>
            </w:r>
          </w:p>
        </w:tc>
        <w:tc>
          <w:tcPr>
            <w:tcW w:w="2435" w:type="dxa"/>
            <w:vAlign w:val="top"/>
          </w:tcPr>
          <w:p>
            <w:pPr>
              <w:pStyle w:val="7"/>
              <w:spacing w:before="5" w:line="270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December 1994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104" w:type="dxa"/>
            <w:vAlign w:val="top"/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499"/>
                <w:tab w:val="left" w:pos="500"/>
              </w:tabs>
              <w:spacing w:before="0" w:after="0" w:line="268" w:lineRule="exact"/>
              <w:ind w:left="500" w:right="0" w:hanging="4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693" w:type="dxa"/>
            <w:vAlign w:val="top"/>
          </w:tcPr>
          <w:p>
            <w:pPr>
              <w:pStyle w:val="7"/>
              <w:spacing w:line="268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:-</w:t>
            </w:r>
          </w:p>
        </w:tc>
        <w:tc>
          <w:tcPr>
            <w:tcW w:w="2435" w:type="dxa"/>
            <w:vAlign w:val="top"/>
          </w:tcPr>
          <w:p>
            <w:pPr>
              <w:pStyle w:val="7"/>
              <w:spacing w:line="268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English &amp; Hindi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104" w:type="dxa"/>
            <w:vAlign w:val="top"/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499"/>
                <w:tab w:val="left" w:pos="500"/>
              </w:tabs>
              <w:spacing w:before="0" w:after="0" w:line="268" w:lineRule="exact"/>
              <w:ind w:left="500" w:right="0" w:hanging="4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693" w:type="dxa"/>
            <w:vAlign w:val="top"/>
          </w:tcPr>
          <w:p>
            <w:pPr>
              <w:pStyle w:val="7"/>
              <w:spacing w:line="268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:-</w:t>
            </w:r>
          </w:p>
        </w:tc>
        <w:tc>
          <w:tcPr>
            <w:tcW w:w="2435" w:type="dxa"/>
            <w:vAlign w:val="top"/>
          </w:tcPr>
          <w:p>
            <w:pPr>
              <w:pStyle w:val="7"/>
              <w:spacing w:line="268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3104" w:type="dxa"/>
            <w:vAlign w:val="top"/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499"/>
                <w:tab w:val="left" w:pos="500"/>
              </w:tabs>
              <w:spacing w:before="0" w:after="0" w:line="262" w:lineRule="exact"/>
              <w:ind w:left="500" w:right="0" w:hanging="450"/>
              <w:jc w:val="left"/>
              <w:rPr>
                <w:b/>
                <w:sz w:val="24"/>
              </w:rPr>
            </w:pPr>
            <w:r>
              <w:rPr>
                <w:b/>
                <w:spacing w:val="2"/>
                <w:w w:val="116"/>
                <w:sz w:val="24"/>
              </w:rPr>
              <w:t>N</w:t>
            </w:r>
            <w:r>
              <w:rPr>
                <w:b/>
                <w:w w:val="96"/>
                <w:sz w:val="24"/>
              </w:rPr>
              <w:t>at</w:t>
            </w:r>
            <w:r>
              <w:rPr>
                <w:b/>
                <w:spacing w:val="2"/>
                <w:w w:val="96"/>
                <w:sz w:val="24"/>
              </w:rPr>
              <w:t>i</w:t>
            </w:r>
            <w:r>
              <w:rPr>
                <w:b/>
                <w:w w:val="101"/>
                <w:sz w:val="24"/>
              </w:rPr>
              <w:t>o</w:t>
            </w:r>
            <w:r>
              <w:rPr>
                <w:b/>
                <w:spacing w:val="2"/>
                <w:w w:val="101"/>
                <w:sz w:val="24"/>
              </w:rPr>
              <w:t>n</w:t>
            </w:r>
            <w:r>
              <w:rPr>
                <w:b/>
                <w:spacing w:val="-6"/>
                <w:w w:val="95"/>
                <w:sz w:val="24"/>
              </w:rPr>
              <w:t>a</w:t>
            </w:r>
            <w:r>
              <w:rPr>
                <w:b/>
                <w:spacing w:val="-3"/>
                <w:w w:val="93"/>
                <w:sz w:val="24"/>
              </w:rPr>
              <w:t>l</w:t>
            </w:r>
            <w:r>
              <w:rPr>
                <w:b/>
                <w:spacing w:val="2"/>
                <w:w w:val="101"/>
                <w:sz w:val="24"/>
              </w:rPr>
              <w:t>i</w:t>
            </w:r>
            <w:r>
              <w:rPr>
                <w:b/>
                <w:w w:val="93"/>
                <w:sz w:val="24"/>
              </w:rPr>
              <w:t>t</w:t>
            </w:r>
            <w:r>
              <w:rPr>
                <w:b/>
                <w:spacing w:val="2"/>
                <w:w w:val="93"/>
                <w:sz w:val="24"/>
              </w:rPr>
              <w:t>y</w:t>
            </w:r>
            <w:r>
              <w:rPr>
                <w:b/>
                <w:spacing w:val="-3"/>
                <w:w w:val="198"/>
                <w:sz w:val="24"/>
              </w:rPr>
              <w:t>/</w:t>
            </w:r>
            <w:r>
              <w:rPr>
                <w:b/>
                <w:spacing w:val="-3"/>
                <w:w w:val="96"/>
                <w:sz w:val="24"/>
              </w:rPr>
              <w:t>R</w:t>
            </w:r>
            <w:r>
              <w:rPr>
                <w:b/>
                <w:spacing w:val="2"/>
                <w:w w:val="105"/>
                <w:sz w:val="24"/>
              </w:rPr>
              <w:t>e</w:t>
            </w:r>
            <w:r>
              <w:rPr>
                <w:b/>
                <w:spacing w:val="-3"/>
                <w:w w:val="93"/>
                <w:sz w:val="24"/>
              </w:rPr>
              <w:t>l</w:t>
            </w:r>
            <w:r>
              <w:rPr>
                <w:b/>
                <w:spacing w:val="2"/>
                <w:w w:val="101"/>
                <w:sz w:val="24"/>
              </w:rPr>
              <w:t>i</w:t>
            </w:r>
            <w:r>
              <w:rPr>
                <w:b/>
                <w:w w:val="105"/>
                <w:sz w:val="24"/>
              </w:rPr>
              <w:t>g</w:t>
            </w:r>
            <w:r>
              <w:rPr>
                <w:b/>
                <w:spacing w:val="2"/>
                <w:w w:val="105"/>
                <w:sz w:val="24"/>
              </w:rPr>
              <w:t>i</w:t>
            </w:r>
            <w:r>
              <w:rPr>
                <w:b/>
                <w:spacing w:val="-6"/>
                <w:w w:val="104"/>
                <w:sz w:val="24"/>
              </w:rPr>
              <w:t>o</w:t>
            </w: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693" w:type="dxa"/>
            <w:vAlign w:val="top"/>
          </w:tcPr>
          <w:p>
            <w:pPr>
              <w:pStyle w:val="7"/>
              <w:spacing w:line="262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:-</w:t>
            </w:r>
          </w:p>
        </w:tc>
        <w:tc>
          <w:tcPr>
            <w:tcW w:w="2435" w:type="dxa"/>
            <w:vAlign w:val="top"/>
          </w:tcPr>
          <w:p>
            <w:pPr>
              <w:pStyle w:val="7"/>
              <w:spacing w:line="262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765"/>
          <w:tab w:val="left" w:pos="766"/>
          <w:tab w:val="left" w:pos="3826"/>
        </w:tabs>
        <w:spacing w:before="0" w:after="0" w:line="240" w:lineRule="auto"/>
        <w:ind w:left="765" w:right="0" w:hanging="451"/>
        <w:jc w:val="left"/>
        <w:rPr>
          <w:sz w:val="22"/>
        </w:rPr>
      </w:pPr>
      <w:r>
        <w:rPr>
          <w:b/>
          <w:sz w:val="24"/>
        </w:rPr>
        <w:t>Interest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Hobbies</w:t>
      </w:r>
      <w:r>
        <w:rPr>
          <w:b/>
          <w:sz w:val="24"/>
        </w:rPr>
        <w:tab/>
      </w:r>
      <w:r>
        <w:rPr>
          <w:b/>
          <w:sz w:val="24"/>
        </w:rPr>
        <w:t xml:space="preserve">:- </w:t>
      </w:r>
      <w:r>
        <w:rPr>
          <w:sz w:val="22"/>
        </w:rPr>
        <w:t>Reading Newspaper &amp; Magazines, Internet Surfing,</w:t>
      </w:r>
      <w:r>
        <w:rPr>
          <w:spacing w:val="-10"/>
          <w:sz w:val="22"/>
        </w:rPr>
        <w:t xml:space="preserve"> </w:t>
      </w:r>
      <w:r>
        <w:rPr>
          <w:sz w:val="22"/>
        </w:rPr>
        <w:t>Travelling</w:t>
      </w:r>
      <w:r>
        <w:rPr>
          <w:sz w:val="22"/>
          <w:lang w:val="en-US"/>
        </w:rPr>
        <w:t>, Data Science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9"/>
        <w:rPr>
          <w:sz w:val="28"/>
        </w:rPr>
      </w:pPr>
    </w:p>
    <w:p>
      <w:pPr>
        <w:pStyle w:val="5"/>
        <w:tabs>
          <w:tab w:val="left" w:pos="10424"/>
        </w:tabs>
      </w:pPr>
      <w:r>
        <w:rPr>
          <w:spacing w:val="-30"/>
          <w:shd w:val="clear" w:color="auto" w:fill="CCCCCC"/>
        </w:rPr>
        <w:t xml:space="preserve"> </w:t>
      </w:r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>
      <w:pPr>
        <w:pStyle w:val="2"/>
        <w:spacing w:before="195"/>
        <w:ind w:left="225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>
      <w:pPr>
        <w:pStyle w:val="2"/>
        <w:rPr>
          <w:b/>
          <w:sz w:val="26"/>
        </w:rPr>
      </w:pPr>
    </w:p>
    <w:p>
      <w:pPr>
        <w:pStyle w:val="2"/>
        <w:rPr>
          <w:b/>
          <w:sz w:val="26"/>
        </w:rPr>
      </w:pPr>
    </w:p>
    <w:p>
      <w:pPr>
        <w:pStyle w:val="2"/>
        <w:spacing w:before="2"/>
        <w:rPr>
          <w:b/>
          <w:sz w:val="26"/>
        </w:rPr>
      </w:pPr>
    </w:p>
    <w:p>
      <w:pPr>
        <w:pStyle w:val="5"/>
        <w:tabs>
          <w:tab w:val="left" w:pos="1075"/>
          <w:tab w:val="left" w:pos="2421"/>
          <w:tab w:val="left" w:pos="8328"/>
        </w:tabs>
        <w:spacing w:before="0" w:line="273" w:lineRule="exact"/>
        <w:ind w:left="225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pict>
          <v:shape id="Unknown Shape" o:spid="_x0000_s1031" type="" style="position:absolute;left:0;margin-left:78.8pt;margin-top:12.2pt;height:0.5pt;width:7.5pt;mso-position-horizontal-relative:page;rotation:0f;z-index:251662336;" o:ole="f" fillcolor="#000000" filled="t" o:preferrelative="t" stroked="f" coordorigin="1576,244" coordsize="-15610,-2430" path="m1606,244l1576,244,1576,254,1606,254,1606,244xm1666,244l1636,244,1636,254,1666,254,1666,244xm1726,244l1696,244,1696,254,1726,254,1726,244xe">
            <v:imagedata gain="65536f" blacklevel="0f" gamma="0"/>
            <o:lock v:ext="edit" position="f" selection="f" grouping="f" rotation="f" cropping="f" text="f" aspectratio="f"/>
          </v:shape>
        </w:pict>
      </w:r>
      <w:r>
        <w:t>Place:</w:t>
      </w:r>
      <w:r>
        <w:tab/>
      </w:r>
      <w:r>
        <w:rPr>
          <w:u w:val="dotted"/>
        </w:rPr>
        <w:t xml:space="preserve"> </w:t>
      </w:r>
      <w:r>
        <w:rPr>
          <w:u w:val="dotted"/>
        </w:rPr>
        <w:tab/>
      </w:r>
      <w:r>
        <w:tab/>
      </w:r>
      <w:r>
        <w:t>Mohit</w:t>
      </w:r>
      <w:r>
        <w:rPr>
          <w:spacing w:val="-6"/>
        </w:rPr>
        <w:t xml:space="preserve"> </w:t>
      </w:r>
      <w:r>
        <w:t>Chaudhary</w:t>
      </w:r>
    </w:p>
    <w:p>
      <w:pPr>
        <w:tabs>
          <w:tab w:val="left" w:pos="8448"/>
        </w:tabs>
        <w:spacing w:before="0" w:line="273" w:lineRule="exact"/>
        <w:ind w:left="225" w:right="0" w:firstLine="0"/>
        <w:jc w:val="left"/>
        <w:rPr>
          <w:b/>
          <w:sz w:val="22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  <w:sz w:val="22"/>
        </w:rPr>
        <w:t>(Signature)</w:t>
      </w:r>
    </w:p>
    <w:sectPr>
      <w:pgSz w:w="11910" w:h="16840"/>
      <w:pgMar w:top="1580" w:right="420" w:bottom="280" w:left="68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0"/>
      <w:numFmt w:val="bullet"/>
      <w:lvlText w:val=""/>
      <w:lvlJc w:val="left"/>
      <w:pPr>
        <w:ind w:left="500" w:hanging="45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760" w:hanging="450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1020" w:hanging="45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1281" w:hanging="45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1541" w:hanging="45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1802" w:hanging="45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2062" w:hanging="45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2322" w:hanging="45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2583" w:hanging="450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multilevel"/>
    <w:tmpl w:val="00000003"/>
    <w:lvl w:ilvl="0" w:tentative="1">
      <w:start w:val="0"/>
      <w:numFmt w:val="bullet"/>
      <w:lvlText w:val=""/>
      <w:lvlJc w:val="left"/>
      <w:pPr>
        <w:ind w:left="500" w:hanging="45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760" w:hanging="450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1020" w:hanging="45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1281" w:hanging="45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1541" w:hanging="45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1802" w:hanging="45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2062" w:hanging="45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2322" w:hanging="45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2583" w:hanging="450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multilevel"/>
    <w:tmpl w:val="00000005"/>
    <w:lvl w:ilvl="0" w:tentative="1">
      <w:start w:val="0"/>
      <w:numFmt w:val="bullet"/>
      <w:lvlText w:val=""/>
      <w:lvlJc w:val="left"/>
      <w:pPr>
        <w:ind w:left="500" w:hanging="45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760" w:hanging="450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1020" w:hanging="45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1281" w:hanging="45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1541" w:hanging="45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1802" w:hanging="45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2062" w:hanging="45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2322" w:hanging="45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2583" w:hanging="450"/>
      </w:pPr>
      <w:rPr>
        <w:rFonts w:hint="default"/>
        <w:lang w:val="en-US" w:eastAsia="en-US" w:bidi="ar-SA"/>
      </w:rPr>
    </w:lvl>
  </w:abstractNum>
  <w:abstractNum w:abstractNumId="0">
    <w:nsid w:val="00000000"/>
    <w:multiLevelType w:val="multilevel"/>
    <w:tmpl w:val="00000000"/>
    <w:lvl w:ilvl="0" w:tentative="1">
      <w:start w:val="0"/>
      <w:numFmt w:val="bullet"/>
      <w:lvlText w:val=""/>
      <w:lvlJc w:val="left"/>
      <w:pPr>
        <w:ind w:left="500" w:hanging="45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760" w:hanging="450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1020" w:hanging="45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1281" w:hanging="45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1541" w:hanging="45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1802" w:hanging="45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2062" w:hanging="45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2322" w:hanging="45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2583" w:hanging="450"/>
      </w:pPr>
      <w:rPr>
        <w:rFonts w:hint="default"/>
        <w:lang w:val="en-US" w:eastAsia="en-US" w:bidi="ar-SA"/>
      </w:rPr>
    </w:lvl>
  </w:abstractNum>
  <w:abstractNum w:abstractNumId="7">
    <w:nsid w:val="00000007"/>
    <w:multiLevelType w:val="multilevel"/>
    <w:tmpl w:val="00000007"/>
    <w:lvl w:ilvl="0" w:tentative="1">
      <w:start w:val="0"/>
      <w:numFmt w:val="bullet"/>
      <w:lvlText w:val=""/>
      <w:lvlJc w:val="left"/>
      <w:pPr>
        <w:ind w:left="675" w:hanging="45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"/>
      <w:lvlJc w:val="left"/>
      <w:pPr>
        <w:ind w:left="945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8">
    <w:nsid w:val="00000008"/>
    <w:multiLevelType w:val="multilevel"/>
    <w:tmpl w:val="00000008"/>
    <w:lvl w:ilvl="0" w:tentative="1">
      <w:start w:val="0"/>
      <w:numFmt w:val="bullet"/>
      <w:lvlText w:val=""/>
      <w:lvlJc w:val="left"/>
      <w:pPr>
        <w:ind w:left="1306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2251" w:hanging="361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3202" w:hanging="361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4153" w:hanging="361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6055" w:hanging="361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7957" w:hanging="361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multilevel"/>
    <w:tmpl w:val="00000006"/>
    <w:lvl w:ilvl="0" w:tentative="1">
      <w:start w:val="0"/>
      <w:numFmt w:val="bullet"/>
      <w:lvlText w:val=""/>
      <w:lvlJc w:val="left"/>
      <w:pPr>
        <w:ind w:left="675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multilevel"/>
    <w:tmpl w:val="00000002"/>
    <w:lvl w:ilvl="0" w:tentative="1">
      <w:start w:val="0"/>
      <w:numFmt w:val="bullet"/>
      <w:lvlText w:val=""/>
      <w:lvlJc w:val="left"/>
      <w:pPr>
        <w:ind w:left="500" w:hanging="45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760" w:hanging="450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1020" w:hanging="45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1281" w:hanging="45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1541" w:hanging="45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1802" w:hanging="45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2062" w:hanging="45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2322" w:hanging="45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2583" w:hanging="450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multilevel"/>
    <w:tmpl w:val="00000004"/>
    <w:lvl w:ilvl="0" w:tentative="1">
      <w:start w:val="0"/>
      <w:numFmt w:val="bullet"/>
      <w:lvlText w:val=""/>
      <w:lvlJc w:val="left"/>
      <w:pPr>
        <w:ind w:left="500" w:hanging="45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760" w:hanging="450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1020" w:hanging="45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1281" w:hanging="45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1541" w:hanging="45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1802" w:hanging="45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2062" w:hanging="45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2322" w:hanging="45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2583" w:hanging="45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1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50"/>
      <w:ind w:left="147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customStyle="1" w:styleId="5">
    <w:name w:val="Heading 11"/>
    <w:basedOn w:val="1"/>
    <w:qFormat/>
    <w:uiPriority w:val="1"/>
    <w:pPr>
      <w:spacing w:before="83"/>
      <w:ind w:left="19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customStyle="1" w:styleId="6">
    <w:name w:val="List Paragraph"/>
    <w:basedOn w:val="1"/>
    <w:qFormat/>
    <w:uiPriority w:val="1"/>
    <w:pPr>
      <w:spacing w:line="275" w:lineRule="exact"/>
      <w:ind w:left="675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7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2021-01-14T08:32:00Z</dcterms:created>
  <dc:creator>ibsm</dc:creator>
  <cp:lastModifiedBy>MOHIT_staqo</cp:lastModifiedBy>
  <dcterms:modified xsi:type="dcterms:W3CDTF">2021-01-18T08:11:15Z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2021-01-14T00:00:00Z</vt:filetime>
  </property>
  <property fmtid="{D5CDD505-2E9C-101B-9397-08002B2CF9AE}" pid="5" name="KSOProductBuildVer">
    <vt:lpwstr>1033-9.1.0.4550</vt:lpwstr>
  </property>
</Properties>
</file>